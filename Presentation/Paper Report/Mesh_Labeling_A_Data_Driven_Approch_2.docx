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0D" w:rsidRDefault="00A41536" w:rsidP="00A41536">
      <w:pPr>
        <w:pStyle w:val="papertitle"/>
      </w:pPr>
      <w:bookmarkStart w:id="0" w:name="_Hlk500180197"/>
      <w:bookmarkEnd w:id="0"/>
      <w:r>
        <w:t>Mesh</w:t>
      </w:r>
      <w:r w:rsidR="00017086">
        <w:t xml:space="preserve"> </w:t>
      </w:r>
      <w:r w:rsidR="00DA660D">
        <w:t xml:space="preserve">Segmentation and </w:t>
      </w:r>
      <w:r>
        <w:t xml:space="preserve">Labeling: </w:t>
      </w:r>
    </w:p>
    <w:p w:rsidR="00DE4AD5" w:rsidRDefault="00D857A4" w:rsidP="00A41536">
      <w:pPr>
        <w:pStyle w:val="papertitle"/>
      </w:pPr>
      <w:r>
        <w:t>A Data Driven Approach</w:t>
      </w:r>
    </w:p>
    <w:p w:rsidR="00DE4AD5" w:rsidRPr="00A41536" w:rsidRDefault="00A41536" w:rsidP="00A41536">
      <w:pPr>
        <w:suppressAutoHyphens w:val="0"/>
      </w:pPr>
      <w:r w:rsidRPr="00A41536">
        <w:t>Rohit Rao Padebettu</w:t>
      </w:r>
    </w:p>
    <w:p w:rsidR="00A41536" w:rsidRPr="00A41536" w:rsidRDefault="00A41536" w:rsidP="00A41536">
      <w:pPr>
        <w:suppressAutoHyphens w:val="0"/>
      </w:pPr>
      <w:r w:rsidRPr="00A41536">
        <w:rPr>
          <w:rFonts w:eastAsiaTheme="minorHAnsi"/>
          <w:lang w:val="en-IN" w:eastAsia="en-US"/>
        </w:rPr>
        <w:t>Dept. of Computer Science</w:t>
      </w:r>
    </w:p>
    <w:p w:rsidR="00A41536" w:rsidRPr="00A41536" w:rsidRDefault="00A41536" w:rsidP="00A41536">
      <w:pPr>
        <w:suppressAutoHyphens w:val="0"/>
      </w:pPr>
      <w:r w:rsidRPr="00A41536">
        <w:t>111447392</w:t>
      </w:r>
    </w:p>
    <w:p w:rsidR="00A41536" w:rsidRPr="00A41536" w:rsidRDefault="00EC0128" w:rsidP="00A41536">
      <w:pPr>
        <w:suppressAutoHyphens w:val="0"/>
      </w:pPr>
      <w:hyperlink r:id="rId8" w:history="1">
        <w:r w:rsidR="00A41536" w:rsidRPr="00A41536">
          <w:rPr>
            <w:rStyle w:val="Hyperlink"/>
          </w:rPr>
          <w:t>rraopadebett@cs.stonybrook.edu</w:t>
        </w:r>
      </w:hyperlink>
    </w:p>
    <w:p w:rsidR="00A41536" w:rsidRDefault="00A41536" w:rsidP="00A41536">
      <w:pPr>
        <w:suppressAutoHyphens w:val="0"/>
        <w:jc w:val="both"/>
        <w:sectPr w:rsidR="00A41536">
          <w:pgSz w:w="11906" w:h="16838"/>
          <w:pgMar w:top="1080" w:right="737" w:bottom="2432" w:left="737" w:header="720" w:footer="720" w:gutter="0"/>
          <w:cols w:space="720"/>
        </w:sectPr>
      </w:pPr>
    </w:p>
    <w:p w:rsidR="00DE4AD5" w:rsidRDefault="00DE4AD5" w:rsidP="00DE4AD5">
      <w:pPr>
        <w:suppressAutoHyphens w:val="0"/>
        <w:jc w:val="left"/>
        <w:sectPr w:rsidR="00DE4AD5">
          <w:type w:val="continuous"/>
          <w:pgSz w:w="11906" w:h="16838"/>
          <w:pgMar w:top="1080" w:right="737" w:bottom="2432" w:left="737" w:header="720" w:footer="720" w:gutter="0"/>
          <w:cols w:num="2" w:space="720" w:equalWidth="0">
            <w:col w:w="4844" w:space="566"/>
            <w:col w:w="5021"/>
          </w:cols>
        </w:sectPr>
      </w:pPr>
    </w:p>
    <w:p w:rsidR="00DE4AD5" w:rsidRDefault="00DE4AD5" w:rsidP="00A41536">
      <w:pPr>
        <w:pStyle w:val="Affiliation"/>
        <w:jc w:val="both"/>
      </w:pPr>
    </w:p>
    <w:p w:rsidR="00DE4AD5" w:rsidRDefault="00DE4AD5" w:rsidP="00DE4AD5"/>
    <w:p w:rsidR="00DE4AD5" w:rsidRDefault="00DE4AD5" w:rsidP="00DE4AD5">
      <w:pPr>
        <w:suppressAutoHyphens w:val="0"/>
        <w:jc w:val="left"/>
        <w:sectPr w:rsidR="00DE4AD5">
          <w:type w:val="continuous"/>
          <w:pgSz w:w="11906" w:h="16838"/>
          <w:pgMar w:top="1080" w:right="737" w:bottom="2432" w:left="737" w:header="720" w:footer="720" w:gutter="0"/>
          <w:cols w:space="720"/>
        </w:sectPr>
      </w:pPr>
    </w:p>
    <w:p w:rsidR="00DE4AD5" w:rsidRDefault="00DE4AD5" w:rsidP="00DE4AD5">
      <w:pPr>
        <w:pStyle w:val="Abstract"/>
        <w:rPr>
          <w:i/>
        </w:rPr>
      </w:pPr>
      <w:r>
        <w:rPr>
          <w:i/>
          <w:iCs/>
        </w:rPr>
        <w:t>Abstract</w:t>
      </w:r>
      <w:r>
        <w:rPr>
          <w:rFonts w:eastAsia="Times New Roman"/>
        </w:rPr>
        <w:t>—</w:t>
      </w:r>
      <w:r w:rsidR="00A41536">
        <w:rPr>
          <w:rFonts w:eastAsia="Times New Roman"/>
        </w:rPr>
        <w:t xml:space="preserve"> </w:t>
      </w:r>
      <w:r w:rsidR="00382230">
        <w:t xml:space="preserve">Mesh labeling for a 3D mesh is a </w:t>
      </w:r>
      <w:r w:rsidR="00736200">
        <w:t>process of</w:t>
      </w:r>
      <w:r w:rsidR="00682C71">
        <w:t xml:space="preserve"> assign</w:t>
      </w:r>
      <w:r w:rsidR="00736200">
        <w:t>ing</w:t>
      </w:r>
      <w:r w:rsidR="00682C71">
        <w:t xml:space="preserve"> a part object label for every face o</w:t>
      </w:r>
      <w:r w:rsidR="00736200">
        <w:t>f the mesh. This paper details few</w:t>
      </w:r>
      <w:r w:rsidR="000B09B6">
        <w:t xml:space="preserve"> </w:t>
      </w:r>
      <w:r w:rsidR="00682C71">
        <w:t>data driven approach</w:t>
      </w:r>
      <w:r w:rsidR="000B09B6">
        <w:t xml:space="preserve">es to automatically segment and label a 3D mesh </w:t>
      </w:r>
      <w:r w:rsidR="00736200">
        <w:t xml:space="preserve">with </w:t>
      </w:r>
      <w:r w:rsidR="000B09B6">
        <w:t>minimal or no human intervention.</w:t>
      </w:r>
      <w:r w:rsidR="00C00B06">
        <w:t xml:space="preserve"> The</w:t>
      </w:r>
      <w:r w:rsidR="00C00B06" w:rsidRPr="00C00B06">
        <w:t xml:space="preserve"> </w:t>
      </w:r>
      <w:r w:rsidR="00C00B06">
        <w:t xml:space="preserve">machine learning algorithms are trained with the help of an input feature vector, which is a </w:t>
      </w:r>
      <w:r w:rsidR="000B09B6">
        <w:t xml:space="preserve">set of descriptive features which can compactly represent </w:t>
      </w:r>
      <w:r w:rsidR="00676AD3">
        <w:t xml:space="preserve">the </w:t>
      </w:r>
      <w:r w:rsidR="000B09B6">
        <w:t xml:space="preserve">mesh. This paper also gives an overview of </w:t>
      </w:r>
      <w:r w:rsidR="002C0526">
        <w:t xml:space="preserve">various </w:t>
      </w:r>
      <w:r w:rsidR="007F6408">
        <w:t xml:space="preserve">algorithms </w:t>
      </w:r>
      <w:r w:rsidR="00382230">
        <w:t xml:space="preserve">used </w:t>
      </w:r>
      <w:r w:rsidR="007F6408">
        <w:t xml:space="preserve">to effectively generate </w:t>
      </w:r>
      <w:r w:rsidR="002C0526">
        <w:t xml:space="preserve">a </w:t>
      </w:r>
      <w:r w:rsidR="007F6408">
        <w:t xml:space="preserve">robust description </w:t>
      </w:r>
      <w:r w:rsidR="002C0526">
        <w:t>of the</w:t>
      </w:r>
      <w:r w:rsidR="00382230">
        <w:t xml:space="preserve"> given </w:t>
      </w:r>
      <w:r w:rsidR="000B09B6">
        <w:t>3D m</w:t>
      </w:r>
      <w:r w:rsidR="002C0526">
        <w:t>esh.</w:t>
      </w:r>
    </w:p>
    <w:p w:rsidR="007F6408" w:rsidRDefault="007F6408" w:rsidP="007F6408">
      <w:pPr>
        <w:pStyle w:val="keywords"/>
        <w:ind w:firstLine="180"/>
        <w:rPr>
          <w:rFonts w:eastAsia="Times New Roman"/>
        </w:rPr>
      </w:pPr>
      <w:r>
        <w:rPr>
          <w:i/>
        </w:rPr>
        <w:t xml:space="preserve">Key Words </w:t>
      </w:r>
      <w:r>
        <w:rPr>
          <w:rFonts w:eastAsia="Times New Roman"/>
        </w:rPr>
        <w:t xml:space="preserve">– 3D Mesh </w:t>
      </w:r>
      <w:r w:rsidR="001B0E28">
        <w:rPr>
          <w:rFonts w:eastAsia="Times New Roman"/>
        </w:rPr>
        <w:t xml:space="preserve">Segmentation, </w:t>
      </w:r>
      <w:r w:rsidR="00C00B06">
        <w:rPr>
          <w:rFonts w:eastAsia="Times New Roman"/>
        </w:rPr>
        <w:t xml:space="preserve">3D Mesh labeling, </w:t>
      </w:r>
      <w:r w:rsidR="001B0E28">
        <w:rPr>
          <w:rFonts w:eastAsia="Times New Roman"/>
        </w:rPr>
        <w:t xml:space="preserve">3D </w:t>
      </w:r>
      <w:r>
        <w:rPr>
          <w:rFonts w:eastAsia="Times New Roman"/>
        </w:rPr>
        <w:t>Mesh features.</w:t>
      </w:r>
    </w:p>
    <w:p w:rsidR="007F6408" w:rsidRDefault="007F6408" w:rsidP="007F6408">
      <w:pPr>
        <w:pStyle w:val="keywords"/>
        <w:ind w:firstLine="180"/>
        <w:rPr>
          <w:rFonts w:eastAsia="Times New Roman"/>
        </w:rPr>
      </w:pPr>
    </w:p>
    <w:p w:rsidR="00DA660D" w:rsidRPr="00E77660" w:rsidRDefault="00DA660D" w:rsidP="00DA660D">
      <w:pPr>
        <w:pStyle w:val="keywords"/>
        <w:ind w:firstLine="180"/>
        <w:rPr>
          <w:rFonts w:eastAsia="Times New Roman"/>
          <w:sz w:val="20"/>
        </w:rPr>
      </w:pPr>
      <w:r w:rsidRPr="00E77660">
        <w:rPr>
          <w:sz w:val="20"/>
        </w:rPr>
        <w:t xml:space="preserve">I </w:t>
      </w:r>
      <w:r w:rsidR="00DE4AD5" w:rsidRPr="00E77660">
        <w:rPr>
          <w:sz w:val="20"/>
        </w:rPr>
        <w:t>Introduction</w:t>
      </w:r>
    </w:p>
    <w:p w:rsidR="006D1A8D" w:rsidRDefault="001B0E28" w:rsidP="006D1A8D">
      <w:pPr>
        <w:pStyle w:val="BodyText"/>
        <w:rPr>
          <w:lang w:val="en-IN"/>
        </w:rPr>
      </w:pPr>
      <w:r>
        <w:t xml:space="preserve">One of the fundamental problems of shape understanding </w:t>
      </w:r>
      <w:r w:rsidR="00382230">
        <w:t xml:space="preserve">and processing </w:t>
      </w:r>
      <w:r>
        <w:t xml:space="preserve">is segmentation of the shape. </w:t>
      </w:r>
      <w:r w:rsidR="00881E45">
        <w:rPr>
          <w:lang w:val="en-IN"/>
        </w:rPr>
        <w:t xml:space="preserve">Many of the problems </w:t>
      </w:r>
      <w:r w:rsidR="00881E45" w:rsidRPr="00881E45">
        <w:rPr>
          <w:lang w:val="en-IN"/>
        </w:rPr>
        <w:t>require labelled segmentations</w:t>
      </w:r>
      <w:r w:rsidR="00881E45">
        <w:rPr>
          <w:lang w:val="en-IN"/>
        </w:rPr>
        <w:t xml:space="preserve"> where parts of the mesh </w:t>
      </w:r>
      <w:r w:rsidR="006B7DFA">
        <w:rPr>
          <w:lang w:val="en-IN"/>
        </w:rPr>
        <w:t>are</w:t>
      </w:r>
      <w:r w:rsidR="00881E45">
        <w:rPr>
          <w:lang w:val="en-IN"/>
        </w:rPr>
        <w:t xml:space="preserve"> mapped t</w:t>
      </w:r>
      <w:r w:rsidR="002C0526">
        <w:rPr>
          <w:lang w:val="en-IN"/>
        </w:rPr>
        <w:t>o identified parts. Segmentation</w:t>
      </w:r>
      <w:r w:rsidR="00881E45">
        <w:rPr>
          <w:lang w:val="en-IN"/>
        </w:rPr>
        <w:t xml:space="preserve"> of 3D meshes has extensive applications in mesh editing, deformation, modelling, manufacturing, animation and many other fields.</w:t>
      </w:r>
      <w:r w:rsidR="006D1A8D">
        <w:rPr>
          <w:lang w:val="en-IN"/>
        </w:rPr>
        <w:t xml:space="preserve"> </w:t>
      </w:r>
    </w:p>
    <w:p w:rsidR="006D1A8D" w:rsidRDefault="006D1A8D" w:rsidP="006D1A8D">
      <w:pPr>
        <w:pStyle w:val="BodyText"/>
        <w:rPr>
          <w:lang w:val="en-IN"/>
        </w:rPr>
      </w:pPr>
    </w:p>
    <w:p w:rsidR="00A9225D" w:rsidRDefault="006D1A8D" w:rsidP="00A9225D">
      <w:pPr>
        <w:pStyle w:val="BodyText"/>
        <w:rPr>
          <w:lang w:val="en-IN"/>
        </w:rPr>
      </w:pPr>
      <w:r>
        <w:rPr>
          <w:lang w:val="en-IN"/>
        </w:rPr>
        <w:t xml:space="preserve">Manually labeling a mesh can be </w:t>
      </w:r>
      <w:r w:rsidR="00881E45">
        <w:rPr>
          <w:lang w:val="en-IN"/>
        </w:rPr>
        <w:t xml:space="preserve">labour and </w:t>
      </w:r>
      <w:r w:rsidR="002C0526">
        <w:rPr>
          <w:lang w:val="en-IN"/>
        </w:rPr>
        <w:t>time int</w:t>
      </w:r>
      <w:r w:rsidR="00C00B06">
        <w:rPr>
          <w:lang w:val="en-IN"/>
        </w:rPr>
        <w:t>ensive. T</w:t>
      </w:r>
      <w:r w:rsidR="000B09B6">
        <w:rPr>
          <w:lang w:val="en-IN"/>
        </w:rPr>
        <w:t>his</w:t>
      </w:r>
      <w:r>
        <w:rPr>
          <w:lang w:val="en-IN"/>
        </w:rPr>
        <w:t xml:space="preserve"> serves </w:t>
      </w:r>
      <w:r w:rsidR="00C00B06">
        <w:rPr>
          <w:lang w:val="en-IN"/>
        </w:rPr>
        <w:t>a motivation to devise methods which automate this</w:t>
      </w:r>
      <w:r>
        <w:rPr>
          <w:lang w:val="en-IN"/>
        </w:rPr>
        <w:t xml:space="preserve"> process. </w:t>
      </w:r>
      <w:r w:rsidR="003807F8">
        <w:rPr>
          <w:lang w:val="en-IN"/>
        </w:rPr>
        <w:t xml:space="preserve">One of the approach to </w:t>
      </w:r>
      <w:r w:rsidR="00972685">
        <w:rPr>
          <w:lang w:val="en-IN"/>
        </w:rPr>
        <w:t xml:space="preserve">solve the problem is utilizing a specially designed </w:t>
      </w:r>
      <w:r w:rsidR="003807F8">
        <w:rPr>
          <w:lang w:val="en-IN"/>
        </w:rPr>
        <w:t>geometric feature of a mesh face and using this signature to ma</w:t>
      </w:r>
      <w:r w:rsidR="00972685">
        <w:rPr>
          <w:lang w:val="en-IN"/>
        </w:rPr>
        <w:t>tch faces having similar signature</w:t>
      </w:r>
      <w:r w:rsidR="003807F8">
        <w:rPr>
          <w:lang w:val="en-IN"/>
        </w:rPr>
        <w:t xml:space="preserve"> E.g. Using Shape diameter function as a feature to match the faces.</w:t>
      </w:r>
      <w:r>
        <w:rPr>
          <w:lang w:val="en-IN"/>
        </w:rPr>
        <w:t xml:space="preserve"> </w:t>
      </w:r>
      <w:r w:rsidR="00972685">
        <w:rPr>
          <w:lang w:val="en-IN"/>
        </w:rPr>
        <w:t xml:space="preserve">However, these types of </w:t>
      </w:r>
      <w:r w:rsidR="00972685" w:rsidRPr="00972685">
        <w:rPr>
          <w:lang w:val="en-IN"/>
        </w:rPr>
        <w:t xml:space="preserve">geometric </w:t>
      </w:r>
      <w:r w:rsidR="00972685">
        <w:rPr>
          <w:lang w:val="en-IN"/>
        </w:rPr>
        <w:t xml:space="preserve">features usually work only for </w:t>
      </w:r>
      <w:r w:rsidR="00972685" w:rsidRPr="00972685">
        <w:rPr>
          <w:lang w:val="en-IN"/>
        </w:rPr>
        <w:t>limited types of 3D meshes</w:t>
      </w:r>
      <w:r w:rsidR="00972685">
        <w:rPr>
          <w:lang w:val="en-IN"/>
        </w:rPr>
        <w:t xml:space="preserve">. Alternatively, a data driven approach </w:t>
      </w:r>
      <w:r w:rsidR="00A9225D">
        <w:rPr>
          <w:lang w:val="en-IN"/>
        </w:rPr>
        <w:t>can be taken, where in a</w:t>
      </w:r>
      <w:r w:rsidR="00231292">
        <w:rPr>
          <w:lang w:val="en-IN"/>
        </w:rPr>
        <w:t xml:space="preserve"> classifier is trained </w:t>
      </w:r>
      <w:r w:rsidR="000B09B6">
        <w:rPr>
          <w:lang w:val="en-IN"/>
        </w:rPr>
        <w:t>to segment the mesh into its constituent segments</w:t>
      </w:r>
      <w:r w:rsidR="00A9225D">
        <w:rPr>
          <w:lang w:val="en-IN"/>
        </w:rPr>
        <w:t>.</w:t>
      </w:r>
    </w:p>
    <w:p w:rsidR="00DA660D" w:rsidRDefault="00DA660D" w:rsidP="00DA660D">
      <w:pPr>
        <w:pStyle w:val="BodyText"/>
        <w:ind w:firstLine="0"/>
        <w:rPr>
          <w:b/>
          <w:sz w:val="18"/>
          <w:szCs w:val="18"/>
        </w:rPr>
      </w:pPr>
    </w:p>
    <w:p w:rsidR="00DA660D" w:rsidRDefault="00DA660D" w:rsidP="00DA660D">
      <w:pPr>
        <w:pStyle w:val="BodyText"/>
        <w:ind w:firstLine="0"/>
        <w:rPr>
          <w:b/>
          <w:sz w:val="18"/>
          <w:szCs w:val="18"/>
        </w:rPr>
      </w:pPr>
      <w:r w:rsidRPr="00E77660">
        <w:rPr>
          <w:b/>
          <w:szCs w:val="18"/>
        </w:rPr>
        <w:t>I</w:t>
      </w:r>
      <w:r w:rsidR="00A95D4D" w:rsidRPr="00E77660">
        <w:rPr>
          <w:b/>
          <w:szCs w:val="18"/>
        </w:rPr>
        <w:t>.a</w:t>
      </w:r>
      <w:r w:rsidRPr="00E77660">
        <w:rPr>
          <w:b/>
          <w:szCs w:val="18"/>
        </w:rPr>
        <w:t xml:space="preserve"> Overview</w:t>
      </w:r>
    </w:p>
    <w:p w:rsidR="009D3B5D" w:rsidRDefault="009D3B5D" w:rsidP="00DA660D">
      <w:pPr>
        <w:pStyle w:val="BodyText"/>
        <w:ind w:firstLine="0"/>
        <w:rPr>
          <w:b/>
          <w:sz w:val="18"/>
          <w:szCs w:val="18"/>
        </w:rPr>
      </w:pPr>
    </w:p>
    <w:p w:rsidR="006F4CB6" w:rsidRDefault="009D3B5D" w:rsidP="002F348B">
      <w:pPr>
        <w:pStyle w:val="BodyText"/>
        <w:rPr>
          <w:szCs w:val="18"/>
        </w:rPr>
      </w:pPr>
      <w:r w:rsidRPr="009D3B5D">
        <w:rPr>
          <w:b/>
          <w:szCs w:val="18"/>
        </w:rPr>
        <w:t xml:space="preserve">   </w:t>
      </w:r>
      <w:r w:rsidRPr="009D3B5D">
        <w:rPr>
          <w:szCs w:val="18"/>
        </w:rPr>
        <w:t>This paper details the key concepts of five papers.</w:t>
      </w:r>
      <w:r w:rsidR="00D03E36">
        <w:rPr>
          <w:szCs w:val="18"/>
        </w:rPr>
        <w:t xml:space="preserve"> A brief overview of the paper</w:t>
      </w:r>
      <w:r w:rsidR="007C4628">
        <w:rPr>
          <w:szCs w:val="18"/>
        </w:rPr>
        <w:t>s</w:t>
      </w:r>
      <w:r w:rsidR="00D03E36">
        <w:rPr>
          <w:szCs w:val="18"/>
        </w:rPr>
        <w:t xml:space="preserve"> are as follows. </w:t>
      </w:r>
      <w:r w:rsidRPr="009D3B5D">
        <w:rPr>
          <w:szCs w:val="18"/>
        </w:rPr>
        <w:t>The</w:t>
      </w:r>
      <w:r w:rsidR="00D03E36">
        <w:rPr>
          <w:szCs w:val="18"/>
        </w:rPr>
        <w:t xml:space="preserve"> paper </w:t>
      </w:r>
      <w:r w:rsidRPr="009D3B5D">
        <w:rPr>
          <w:szCs w:val="18"/>
        </w:rPr>
        <w:t>[</w:t>
      </w:r>
      <w:r w:rsidR="00D03E36">
        <w:rPr>
          <w:rFonts w:eastAsiaTheme="minorHAnsi"/>
          <w:lang w:val="en-IN" w:eastAsia="en-US"/>
        </w:rPr>
        <w:t>Kalogerakis</w:t>
      </w:r>
      <w:r w:rsidR="00D03E36" w:rsidRPr="009D3B5D">
        <w:rPr>
          <w:szCs w:val="18"/>
        </w:rPr>
        <w:t xml:space="preserve"> </w:t>
      </w:r>
      <w:r w:rsidR="00D03E36">
        <w:rPr>
          <w:szCs w:val="18"/>
        </w:rPr>
        <w:t>et al</w:t>
      </w:r>
      <w:r w:rsidRPr="009D3B5D">
        <w:rPr>
          <w:szCs w:val="18"/>
        </w:rPr>
        <w:t xml:space="preserve">] presented </w:t>
      </w:r>
      <w:r w:rsidR="00C00B06">
        <w:rPr>
          <w:szCs w:val="18"/>
        </w:rPr>
        <w:t xml:space="preserve">a </w:t>
      </w:r>
      <w:r w:rsidRPr="009D3B5D">
        <w:rPr>
          <w:szCs w:val="18"/>
        </w:rPr>
        <w:t>data drive</w:t>
      </w:r>
      <w:r w:rsidR="000B09B6">
        <w:rPr>
          <w:szCs w:val="18"/>
        </w:rPr>
        <w:t>n</w:t>
      </w:r>
      <w:r w:rsidRPr="009D3B5D">
        <w:rPr>
          <w:szCs w:val="18"/>
        </w:rPr>
        <w:t xml:space="preserve"> </w:t>
      </w:r>
      <w:r w:rsidR="00D03E36">
        <w:rPr>
          <w:szCs w:val="18"/>
        </w:rPr>
        <w:t xml:space="preserve">supervised learning </w:t>
      </w:r>
      <w:r w:rsidR="00231292">
        <w:rPr>
          <w:szCs w:val="18"/>
        </w:rPr>
        <w:t>approach for mesh segmentation. The author models</w:t>
      </w:r>
      <w:r w:rsidRPr="009D3B5D">
        <w:rPr>
          <w:szCs w:val="18"/>
        </w:rPr>
        <w:t xml:space="preserve"> the problem of simultaneous segmentation and labeling as a conditional random field</w:t>
      </w:r>
      <w:r w:rsidR="007C4628">
        <w:rPr>
          <w:szCs w:val="18"/>
        </w:rPr>
        <w:t xml:space="preserve"> </w:t>
      </w:r>
      <w:r w:rsidR="000B09B6">
        <w:rPr>
          <w:szCs w:val="18"/>
        </w:rPr>
        <w:t xml:space="preserve">(CRF). It </w:t>
      </w:r>
      <w:r w:rsidRPr="009D3B5D">
        <w:rPr>
          <w:szCs w:val="18"/>
        </w:rPr>
        <w:t xml:space="preserve">introduces unary and pairwise terms to </w:t>
      </w:r>
      <w:r w:rsidR="00C00B06">
        <w:rPr>
          <w:szCs w:val="18"/>
        </w:rPr>
        <w:t xml:space="preserve">accurately classify a mesh </w:t>
      </w:r>
      <w:r w:rsidR="00231292">
        <w:rPr>
          <w:szCs w:val="18"/>
        </w:rPr>
        <w:t>including</w:t>
      </w:r>
      <w:r w:rsidR="00C00B06">
        <w:rPr>
          <w:szCs w:val="18"/>
        </w:rPr>
        <w:t xml:space="preserve"> </w:t>
      </w:r>
      <w:r w:rsidR="004F055F">
        <w:rPr>
          <w:szCs w:val="18"/>
        </w:rPr>
        <w:t xml:space="preserve">faces at the </w:t>
      </w:r>
      <w:r w:rsidR="00D03E36">
        <w:rPr>
          <w:szCs w:val="18"/>
        </w:rPr>
        <w:t xml:space="preserve">border of mesh segments. However, this paper assumes a fully labeled mesh to train a </w:t>
      </w:r>
      <w:r w:rsidR="007C4628">
        <w:rPr>
          <w:szCs w:val="18"/>
        </w:rPr>
        <w:t xml:space="preserve">Joint boost </w:t>
      </w:r>
      <w:r w:rsidR="00D03E36">
        <w:rPr>
          <w:szCs w:val="18"/>
        </w:rPr>
        <w:t>classifier.</w:t>
      </w:r>
    </w:p>
    <w:p w:rsidR="00D03E36" w:rsidRDefault="001D5F79" w:rsidP="002F348B">
      <w:pPr>
        <w:pStyle w:val="BodyText"/>
        <w:rPr>
          <w:szCs w:val="18"/>
          <w:lang w:val="en-IN"/>
        </w:rPr>
      </w:pPr>
      <w:r>
        <w:rPr>
          <w:szCs w:val="18"/>
        </w:rPr>
        <w:t>P</w:t>
      </w:r>
      <w:r w:rsidR="00D03E36">
        <w:rPr>
          <w:szCs w:val="18"/>
        </w:rPr>
        <w:t>aper</w:t>
      </w:r>
      <w:r w:rsidR="000B09B6">
        <w:rPr>
          <w:szCs w:val="18"/>
        </w:rPr>
        <w:t xml:space="preserve"> two</w:t>
      </w:r>
      <w:r w:rsidR="00D03E36">
        <w:rPr>
          <w:szCs w:val="18"/>
        </w:rPr>
        <w:t xml:space="preserve"> [Lv et al] introduces idea of sem</w:t>
      </w:r>
      <w:r w:rsidR="002F348B">
        <w:rPr>
          <w:szCs w:val="18"/>
        </w:rPr>
        <w:t>i-supervised learning to handle mislabeled and complex meshes.</w:t>
      </w:r>
      <w:r w:rsidR="00EA26C6">
        <w:rPr>
          <w:szCs w:val="18"/>
        </w:rPr>
        <w:t xml:space="preserve"> This paper</w:t>
      </w:r>
      <w:r w:rsidR="00D14ABF">
        <w:rPr>
          <w:szCs w:val="18"/>
        </w:rPr>
        <w:t xml:space="preserve"> describes a method to robustly handle inconsistently labeled mesh by making use of results from both supervised and unsupervised learning techniques. </w:t>
      </w:r>
      <w:r w:rsidR="002F348B">
        <w:rPr>
          <w:szCs w:val="18"/>
        </w:rPr>
        <w:t xml:space="preserve">It </w:t>
      </w:r>
      <w:r w:rsidR="00D14ABF">
        <w:rPr>
          <w:szCs w:val="18"/>
        </w:rPr>
        <w:t xml:space="preserve">achieves this by building </w:t>
      </w:r>
      <w:r w:rsidR="002F348B">
        <w:rPr>
          <w:szCs w:val="18"/>
        </w:rPr>
        <w:t xml:space="preserve">a </w:t>
      </w:r>
      <w:r w:rsidR="002F348B">
        <w:rPr>
          <w:szCs w:val="18"/>
          <w:lang w:val="en-IN"/>
        </w:rPr>
        <w:t xml:space="preserve">semi-supervised mesh </w:t>
      </w:r>
      <w:r w:rsidR="000B09B6">
        <w:rPr>
          <w:szCs w:val="18"/>
          <w:lang w:val="en-IN"/>
        </w:rPr>
        <w:t>segmentation model using virtual evidence b</w:t>
      </w:r>
      <w:r w:rsidR="002F348B" w:rsidRPr="002F348B">
        <w:rPr>
          <w:szCs w:val="18"/>
          <w:lang w:val="en-IN"/>
        </w:rPr>
        <w:t>oosting</w:t>
      </w:r>
      <w:r w:rsidR="002F348B">
        <w:rPr>
          <w:szCs w:val="18"/>
          <w:lang w:val="en-IN"/>
        </w:rPr>
        <w:t>.</w:t>
      </w:r>
      <w:r w:rsidR="00D14ABF">
        <w:rPr>
          <w:szCs w:val="18"/>
          <w:lang w:val="en-IN"/>
        </w:rPr>
        <w:t xml:space="preserve"> </w:t>
      </w:r>
    </w:p>
    <w:p w:rsidR="000B09B6" w:rsidRDefault="000B09B6" w:rsidP="002F348B">
      <w:pPr>
        <w:pStyle w:val="BodyText"/>
        <w:rPr>
          <w:szCs w:val="18"/>
          <w:lang w:val="en-IN"/>
        </w:rPr>
      </w:pPr>
    </w:p>
    <w:p w:rsidR="000B09B6" w:rsidRDefault="000B09B6" w:rsidP="000B09B6">
      <w:pPr>
        <w:pStyle w:val="BodyText"/>
        <w:rPr>
          <w:szCs w:val="18"/>
        </w:rPr>
      </w:pPr>
      <w:r>
        <w:rPr>
          <w:szCs w:val="18"/>
          <w:lang w:val="en-IN"/>
        </w:rPr>
        <w:t>Paper three [</w:t>
      </w:r>
      <w:r w:rsidRPr="00E36CCA">
        <w:rPr>
          <w:szCs w:val="18"/>
          <w:lang w:val="en-IN"/>
        </w:rPr>
        <w:t>Benhabiles</w:t>
      </w:r>
      <w:r>
        <w:rPr>
          <w:szCs w:val="18"/>
          <w:lang w:val="en-IN"/>
        </w:rPr>
        <w:t xml:space="preserve"> et al] focuses on producing smooth closed boundaries on the 3D mesh. An adaboost classifier is used to optimize a boundary function during an off-line step. During the on-line step, the </w:t>
      </w:r>
      <w:r w:rsidRPr="00E36CCA">
        <w:rPr>
          <w:szCs w:val="18"/>
          <w:lang w:val="en-IN"/>
        </w:rPr>
        <w:t>edge function is</w:t>
      </w:r>
      <w:r>
        <w:rPr>
          <w:szCs w:val="18"/>
          <w:lang w:val="en-IN"/>
        </w:rPr>
        <w:t xml:space="preserve"> used </w:t>
      </w:r>
      <w:r w:rsidRPr="00E36CCA">
        <w:rPr>
          <w:szCs w:val="18"/>
          <w:lang w:val="en-IN"/>
        </w:rPr>
        <w:t>to select a set of candidate</w:t>
      </w:r>
      <w:r>
        <w:rPr>
          <w:szCs w:val="18"/>
          <w:lang w:val="en-IN"/>
        </w:rPr>
        <w:t xml:space="preserve"> </w:t>
      </w:r>
      <w:r w:rsidRPr="00E36CCA">
        <w:rPr>
          <w:szCs w:val="18"/>
          <w:lang w:val="en-IN"/>
        </w:rPr>
        <w:t>boundary contours, to close them and to optimize them</w:t>
      </w:r>
      <w:r>
        <w:rPr>
          <w:szCs w:val="18"/>
          <w:lang w:val="en-IN"/>
        </w:rPr>
        <w:t xml:space="preserve"> </w:t>
      </w:r>
      <w:r w:rsidRPr="00E36CCA">
        <w:rPr>
          <w:szCs w:val="18"/>
          <w:lang w:val="en-IN"/>
        </w:rPr>
        <w:t>using a snake movement to produce the final segmentation</w:t>
      </w:r>
      <w:r>
        <w:rPr>
          <w:szCs w:val="18"/>
        </w:rPr>
        <w:t xml:space="preserve"> </w:t>
      </w:r>
    </w:p>
    <w:p w:rsidR="00EA26C6" w:rsidRDefault="00EA26C6" w:rsidP="002F348B">
      <w:pPr>
        <w:pStyle w:val="BodyText"/>
        <w:rPr>
          <w:szCs w:val="18"/>
          <w:lang w:val="en-IN"/>
        </w:rPr>
      </w:pPr>
    </w:p>
    <w:p w:rsidR="00D43E0E" w:rsidRDefault="00DB0E36" w:rsidP="00D43E0E">
      <w:pPr>
        <w:pStyle w:val="BodyText"/>
        <w:rPr>
          <w:szCs w:val="18"/>
          <w:lang w:val="en-IN"/>
        </w:rPr>
      </w:pPr>
      <w:r>
        <w:rPr>
          <w:szCs w:val="18"/>
          <w:lang w:val="en-IN"/>
        </w:rPr>
        <w:t>Previously mentioned techniques take approximately</w:t>
      </w:r>
      <w:r w:rsidR="00D43E0E">
        <w:rPr>
          <w:szCs w:val="18"/>
          <w:lang w:val="en-IN"/>
        </w:rPr>
        <w:t xml:space="preserve"> </w:t>
      </w:r>
      <w:r>
        <w:rPr>
          <w:szCs w:val="18"/>
          <w:lang w:val="en-IN"/>
        </w:rPr>
        <w:t>eigh</w:t>
      </w:r>
      <w:r w:rsidR="00D43E0E">
        <w:rPr>
          <w:szCs w:val="18"/>
          <w:lang w:val="en-IN"/>
        </w:rPr>
        <w:t>t hours to train a classifier on meshes of size 20k-30K faces</w:t>
      </w:r>
      <w:r w:rsidR="001D5F79">
        <w:rPr>
          <w:szCs w:val="18"/>
          <w:lang w:val="en-IN"/>
        </w:rPr>
        <w:t>. P</w:t>
      </w:r>
      <w:r w:rsidR="007C4628">
        <w:rPr>
          <w:szCs w:val="18"/>
          <w:lang w:val="en-IN"/>
        </w:rPr>
        <w:t>aper</w:t>
      </w:r>
      <w:r w:rsidR="001D5F79">
        <w:rPr>
          <w:szCs w:val="18"/>
          <w:lang w:val="en-IN"/>
        </w:rPr>
        <w:t xml:space="preserve"> four</w:t>
      </w:r>
      <w:r w:rsidR="007C4628">
        <w:rPr>
          <w:szCs w:val="18"/>
          <w:lang w:val="en-IN"/>
        </w:rPr>
        <w:t xml:space="preserve"> [</w:t>
      </w:r>
      <w:r w:rsidR="00D43E0E" w:rsidRPr="00D43E0E">
        <w:rPr>
          <w:szCs w:val="18"/>
          <w:lang w:val="en-IN"/>
        </w:rPr>
        <w:t>Xie</w:t>
      </w:r>
      <w:r w:rsidR="00D43E0E">
        <w:rPr>
          <w:szCs w:val="18"/>
          <w:lang w:val="en-IN"/>
        </w:rPr>
        <w:t xml:space="preserve"> et al] reduces the training time on the sample meshes by factor of two by using extreme learning </w:t>
      </w:r>
      <w:r w:rsidR="004F055F">
        <w:rPr>
          <w:szCs w:val="18"/>
          <w:lang w:val="en-IN"/>
        </w:rPr>
        <w:t>machine</w:t>
      </w:r>
      <w:r w:rsidR="00D43E0E">
        <w:rPr>
          <w:szCs w:val="18"/>
          <w:lang w:val="en-IN"/>
        </w:rPr>
        <w:t>.</w:t>
      </w:r>
    </w:p>
    <w:p w:rsidR="00D43E0E" w:rsidRDefault="00D43E0E" w:rsidP="00D43E0E">
      <w:pPr>
        <w:pStyle w:val="BodyText"/>
        <w:rPr>
          <w:szCs w:val="18"/>
          <w:lang w:val="en-IN"/>
        </w:rPr>
      </w:pPr>
    </w:p>
    <w:p w:rsidR="00A37D98" w:rsidRDefault="000B09B6" w:rsidP="00D43E0E">
      <w:pPr>
        <w:pStyle w:val="BodyText"/>
        <w:rPr>
          <w:szCs w:val="18"/>
          <w:lang w:val="en-IN"/>
        </w:rPr>
      </w:pPr>
      <w:r>
        <w:rPr>
          <w:szCs w:val="18"/>
          <w:lang w:val="en-IN"/>
        </w:rPr>
        <w:t>P</w:t>
      </w:r>
      <w:r w:rsidR="001D5F79">
        <w:rPr>
          <w:szCs w:val="18"/>
          <w:lang w:val="en-IN"/>
        </w:rPr>
        <w:t>aper five</w:t>
      </w:r>
      <w:r w:rsidR="00F87E43">
        <w:rPr>
          <w:szCs w:val="18"/>
          <w:lang w:val="en-IN"/>
        </w:rPr>
        <w:t xml:space="preserve"> </w:t>
      </w:r>
      <w:r w:rsidR="00D43E0E">
        <w:rPr>
          <w:szCs w:val="18"/>
          <w:lang w:val="en-IN"/>
        </w:rPr>
        <w:t>[GUO</w:t>
      </w:r>
      <w:r w:rsidR="00F406D3">
        <w:rPr>
          <w:szCs w:val="18"/>
          <w:lang w:val="en-IN"/>
        </w:rPr>
        <w:t xml:space="preserve"> et al</w:t>
      </w:r>
      <w:r w:rsidR="00D43E0E">
        <w:rPr>
          <w:szCs w:val="18"/>
          <w:lang w:val="en-IN"/>
        </w:rPr>
        <w:t>] outlines a convolution neural network based deep learning architecture</w:t>
      </w:r>
      <w:r w:rsidR="007C4628">
        <w:rPr>
          <w:szCs w:val="18"/>
          <w:lang w:val="en-IN"/>
        </w:rPr>
        <w:t xml:space="preserve"> for 3D mesh feature generation and mesh labeling</w:t>
      </w:r>
      <w:r w:rsidR="00A37D98">
        <w:rPr>
          <w:szCs w:val="18"/>
          <w:lang w:val="en-IN"/>
        </w:rPr>
        <w:t>. Utilizing the convolution and subsampling kernels in the CNN architecture, the size of fe</w:t>
      </w:r>
      <w:r w:rsidR="00F66B9D">
        <w:rPr>
          <w:szCs w:val="18"/>
          <w:lang w:val="en-IN"/>
        </w:rPr>
        <w:t>ature</w:t>
      </w:r>
      <w:r w:rsidR="007F26B7">
        <w:rPr>
          <w:szCs w:val="18"/>
          <w:lang w:val="en-IN"/>
        </w:rPr>
        <w:t xml:space="preserve"> vector</w:t>
      </w:r>
      <w:r w:rsidR="00F66B9D">
        <w:rPr>
          <w:szCs w:val="18"/>
          <w:lang w:val="en-IN"/>
        </w:rPr>
        <w:t xml:space="preserve"> is reduced</w:t>
      </w:r>
      <w:r w:rsidR="00710A9B">
        <w:rPr>
          <w:szCs w:val="18"/>
          <w:lang w:val="en-IN"/>
        </w:rPr>
        <w:t xml:space="preserve"> from to </w:t>
      </w:r>
      <w:r w:rsidR="00F66B9D">
        <w:rPr>
          <w:szCs w:val="18"/>
          <w:lang w:val="en-IN"/>
        </w:rPr>
        <w:t>192</w:t>
      </w:r>
      <w:r w:rsidR="00710A9B">
        <w:rPr>
          <w:szCs w:val="18"/>
          <w:lang w:val="en-IN"/>
        </w:rPr>
        <w:t xml:space="preserve"> from 600 features</w:t>
      </w:r>
      <w:r w:rsidR="00A37D98">
        <w:rPr>
          <w:szCs w:val="18"/>
          <w:lang w:val="en-IN"/>
        </w:rPr>
        <w:t xml:space="preserve">. </w:t>
      </w:r>
      <w:r w:rsidR="00231292">
        <w:rPr>
          <w:szCs w:val="18"/>
          <w:lang w:val="en-IN"/>
        </w:rPr>
        <w:t>Moreover,</w:t>
      </w:r>
      <w:r w:rsidR="00710A9B">
        <w:rPr>
          <w:szCs w:val="18"/>
          <w:lang w:val="en-IN"/>
        </w:rPr>
        <w:t xml:space="preserve"> a</w:t>
      </w:r>
      <w:r w:rsidR="00A37D98">
        <w:rPr>
          <w:szCs w:val="18"/>
          <w:lang w:val="en-IN"/>
        </w:rPr>
        <w:t xml:space="preserve"> reduced </w:t>
      </w:r>
      <w:r w:rsidR="00F87E43">
        <w:rPr>
          <w:szCs w:val="18"/>
          <w:lang w:val="en-IN"/>
        </w:rPr>
        <w:t>feature set is less likely to overfit the classifier.</w:t>
      </w:r>
    </w:p>
    <w:p w:rsidR="000B09B6" w:rsidRDefault="00A37D98" w:rsidP="00D43E0E">
      <w:pPr>
        <w:pStyle w:val="BodyText"/>
        <w:rPr>
          <w:szCs w:val="18"/>
          <w:lang w:val="en-IN"/>
        </w:rPr>
      </w:pPr>
      <w:r>
        <w:rPr>
          <w:szCs w:val="18"/>
          <w:lang w:val="en-IN"/>
        </w:rPr>
        <w:t xml:space="preserve"> </w:t>
      </w:r>
    </w:p>
    <w:p w:rsidR="000B09B6" w:rsidRDefault="000B09B6" w:rsidP="000B09B6">
      <w:pPr>
        <w:pStyle w:val="BodyText"/>
        <w:rPr>
          <w:szCs w:val="18"/>
          <w:lang w:val="en-IN"/>
        </w:rPr>
      </w:pPr>
      <w:r>
        <w:rPr>
          <w:szCs w:val="18"/>
          <w:lang w:val="en-IN"/>
        </w:rPr>
        <w:t xml:space="preserve">Finally, this paper provides an overview </w:t>
      </w:r>
      <w:r w:rsidR="006B7DFA">
        <w:rPr>
          <w:szCs w:val="18"/>
          <w:lang w:val="en-IN"/>
        </w:rPr>
        <w:t>for</w:t>
      </w:r>
      <w:r>
        <w:rPr>
          <w:szCs w:val="18"/>
          <w:lang w:val="en-IN"/>
        </w:rPr>
        <w:t xml:space="preserve"> </w:t>
      </w:r>
      <w:r w:rsidR="00B01706">
        <w:rPr>
          <w:szCs w:val="18"/>
          <w:lang w:val="en-IN"/>
        </w:rPr>
        <w:t xml:space="preserve">a </w:t>
      </w:r>
      <w:r>
        <w:rPr>
          <w:szCs w:val="18"/>
          <w:lang w:val="en-IN"/>
        </w:rPr>
        <w:t xml:space="preserve">set of algorithms to </w:t>
      </w:r>
      <w:r w:rsidR="0004476B">
        <w:rPr>
          <w:szCs w:val="18"/>
          <w:lang w:val="en-IN"/>
        </w:rPr>
        <w:t xml:space="preserve">used </w:t>
      </w:r>
      <w:r>
        <w:rPr>
          <w:szCs w:val="18"/>
          <w:lang w:val="en-IN"/>
        </w:rPr>
        <w:t xml:space="preserve">extract </w:t>
      </w:r>
      <w:r w:rsidR="006B7DFA">
        <w:rPr>
          <w:szCs w:val="18"/>
          <w:lang w:val="en-IN"/>
        </w:rPr>
        <w:t>feature</w:t>
      </w:r>
      <w:r w:rsidR="0004476B">
        <w:rPr>
          <w:szCs w:val="18"/>
          <w:lang w:val="en-IN"/>
        </w:rPr>
        <w:t xml:space="preserve">s out of a </w:t>
      </w:r>
      <w:r w:rsidR="006B7DFA">
        <w:rPr>
          <w:szCs w:val="18"/>
          <w:lang w:val="en-IN"/>
        </w:rPr>
        <w:t>3D mesh</w:t>
      </w:r>
      <w:r w:rsidR="00867D96">
        <w:rPr>
          <w:szCs w:val="18"/>
          <w:lang w:val="en-IN"/>
        </w:rPr>
        <w:t>. Features such as curvature, average geodesic distance, s</w:t>
      </w:r>
      <w:r>
        <w:rPr>
          <w:szCs w:val="18"/>
          <w:lang w:val="en-IN"/>
        </w:rPr>
        <w:t>hape diameter function,</w:t>
      </w:r>
      <w:r w:rsidR="004F055F">
        <w:rPr>
          <w:szCs w:val="18"/>
          <w:lang w:val="en-IN"/>
        </w:rPr>
        <w:t xml:space="preserve"> and </w:t>
      </w:r>
      <w:r>
        <w:rPr>
          <w:szCs w:val="18"/>
          <w:lang w:val="en-IN"/>
        </w:rPr>
        <w:t>volu</w:t>
      </w:r>
      <w:r w:rsidR="004F055F">
        <w:rPr>
          <w:szCs w:val="18"/>
          <w:lang w:val="en-IN"/>
        </w:rPr>
        <w:t>metric shape images</w:t>
      </w:r>
      <w:r>
        <w:rPr>
          <w:szCs w:val="18"/>
          <w:lang w:val="en-IN"/>
        </w:rPr>
        <w:t xml:space="preserve"> ar</w:t>
      </w:r>
      <w:r w:rsidR="0004476B">
        <w:rPr>
          <w:szCs w:val="18"/>
          <w:lang w:val="en-IN"/>
        </w:rPr>
        <w:t xml:space="preserve">e crucial in training the classifiers </w:t>
      </w:r>
      <w:r>
        <w:rPr>
          <w:szCs w:val="18"/>
          <w:lang w:val="en-IN"/>
        </w:rPr>
        <w:t xml:space="preserve">and label prediction process. </w:t>
      </w:r>
    </w:p>
    <w:p w:rsidR="00D43E0E" w:rsidRPr="002F348B" w:rsidRDefault="00D43E0E" w:rsidP="006F4CB6">
      <w:pPr>
        <w:pStyle w:val="BodyText"/>
        <w:ind w:firstLine="0"/>
        <w:rPr>
          <w:szCs w:val="18"/>
          <w:lang w:val="en-IN"/>
        </w:rPr>
      </w:pPr>
    </w:p>
    <w:p w:rsidR="00C4222E" w:rsidRPr="00E77660" w:rsidRDefault="007C4628" w:rsidP="007C4628">
      <w:pPr>
        <w:pStyle w:val="BodyText"/>
        <w:ind w:firstLine="0"/>
        <w:rPr>
          <w:b/>
          <w:szCs w:val="18"/>
          <w:lang w:val="en-IN"/>
        </w:rPr>
      </w:pPr>
      <w:r w:rsidRPr="00E77660">
        <w:rPr>
          <w:b/>
          <w:szCs w:val="18"/>
          <w:lang w:val="en-IN"/>
        </w:rPr>
        <w:t xml:space="preserve">II) </w:t>
      </w:r>
      <w:r w:rsidR="004F055F" w:rsidRPr="004F055F">
        <w:rPr>
          <w:b/>
          <w:bCs/>
          <w:szCs w:val="18"/>
          <w:lang w:val="en-IN"/>
        </w:rPr>
        <w:t>Learning 3D Mesh Segmentation and Labeling</w:t>
      </w:r>
    </w:p>
    <w:p w:rsidR="00673225" w:rsidRDefault="00673225" w:rsidP="007C4628">
      <w:pPr>
        <w:pStyle w:val="BodyText"/>
        <w:ind w:firstLine="0"/>
        <w:rPr>
          <w:b/>
          <w:sz w:val="18"/>
          <w:szCs w:val="18"/>
          <w:lang w:val="en-IN"/>
        </w:rPr>
      </w:pPr>
    </w:p>
    <w:p w:rsidR="00673225" w:rsidRPr="004F055F" w:rsidRDefault="00FF7772" w:rsidP="007C4628">
      <w:pPr>
        <w:pStyle w:val="BodyText"/>
        <w:ind w:firstLine="0"/>
        <w:rPr>
          <w:b/>
          <w:sz w:val="16"/>
          <w:szCs w:val="18"/>
          <w:lang w:val="en-IN"/>
        </w:rPr>
      </w:pPr>
      <w:r w:rsidRPr="00E77660">
        <w:rPr>
          <w:b/>
          <w:sz w:val="18"/>
          <w:szCs w:val="18"/>
          <w:lang w:val="en-IN"/>
        </w:rPr>
        <w:t>II.a</w:t>
      </w:r>
      <w:r>
        <w:rPr>
          <w:b/>
          <w:sz w:val="18"/>
          <w:szCs w:val="18"/>
          <w:lang w:val="en-IN"/>
        </w:rPr>
        <w:t>) Objective</w:t>
      </w:r>
      <w:r w:rsidR="007F26B7">
        <w:rPr>
          <w:b/>
          <w:sz w:val="18"/>
          <w:szCs w:val="18"/>
          <w:lang w:val="en-IN"/>
        </w:rPr>
        <w:t xml:space="preserve"> function in a</w:t>
      </w:r>
      <w:r w:rsidR="004F055F">
        <w:rPr>
          <w:b/>
          <w:sz w:val="18"/>
          <w:szCs w:val="18"/>
          <w:lang w:val="en-IN"/>
        </w:rPr>
        <w:t xml:space="preserve"> </w:t>
      </w:r>
      <w:r w:rsidR="007F26B7">
        <w:rPr>
          <w:b/>
          <w:sz w:val="18"/>
          <w:szCs w:val="18"/>
          <w:lang w:val="en-IN"/>
        </w:rPr>
        <w:t>c</w:t>
      </w:r>
      <w:r w:rsidR="004F055F" w:rsidRPr="004F055F">
        <w:rPr>
          <w:b/>
          <w:sz w:val="18"/>
          <w:szCs w:val="18"/>
          <w:lang w:val="en-IN"/>
        </w:rPr>
        <w:t>onditional random field model</w:t>
      </w:r>
      <w:r w:rsidR="004F055F">
        <w:rPr>
          <w:b/>
          <w:sz w:val="16"/>
          <w:szCs w:val="18"/>
          <w:lang w:val="en-IN"/>
        </w:rPr>
        <w:tab/>
      </w:r>
    </w:p>
    <w:p w:rsidR="00DA36AF" w:rsidRDefault="00C4222E" w:rsidP="00DE4AD5">
      <w:pPr>
        <w:pStyle w:val="BodyText"/>
      </w:pPr>
      <w:r>
        <w:rPr>
          <w:szCs w:val="18"/>
        </w:rPr>
        <w:t xml:space="preserve">The </w:t>
      </w:r>
      <w:r w:rsidR="00DA36AF">
        <w:rPr>
          <w:szCs w:val="18"/>
        </w:rPr>
        <w:t xml:space="preserve">objective of mesh labeling can be defined as </w:t>
      </w:r>
      <w:r w:rsidR="00DA36AF">
        <w:rPr>
          <w:szCs w:val="18"/>
          <w:lang w:val="en-IN"/>
        </w:rPr>
        <w:t xml:space="preserve">assigning a </w:t>
      </w:r>
      <w:r w:rsidR="00DA36AF" w:rsidRPr="00DA36AF">
        <w:rPr>
          <w:szCs w:val="18"/>
          <w:lang w:val="en-IN"/>
        </w:rPr>
        <w:t>label</w:t>
      </w:r>
      <w:r w:rsidR="00DA36AF">
        <w:rPr>
          <w:szCs w:val="18"/>
          <w:lang w:val="en-IN"/>
        </w:rPr>
        <w:t xml:space="preserve"> </w:t>
      </w:r>
      <w:r w:rsidR="00DA36AF" w:rsidRPr="00DA36AF">
        <w:rPr>
          <w:i/>
          <w:iCs/>
          <w:szCs w:val="18"/>
          <w:lang w:val="en-IN"/>
        </w:rPr>
        <w:t xml:space="preserve">l </w:t>
      </w:r>
      <w:r w:rsidR="00DA36AF" w:rsidRPr="00DA36AF">
        <w:rPr>
          <w:rFonts w:hint="eastAsia"/>
          <w:i/>
          <w:iCs/>
          <w:szCs w:val="18"/>
          <w:lang w:val="en-IN"/>
        </w:rPr>
        <w:t>∈</w:t>
      </w:r>
      <w:r w:rsidR="00DA36AF" w:rsidRPr="00DA36AF">
        <w:rPr>
          <w:i/>
          <w:iCs/>
          <w:szCs w:val="18"/>
          <w:lang w:val="en-IN"/>
        </w:rPr>
        <w:t xml:space="preserve"> C</w:t>
      </w:r>
      <w:r w:rsidR="00DA36AF" w:rsidRPr="00DA36AF">
        <w:rPr>
          <w:szCs w:val="18"/>
          <w:lang w:val="en-IN"/>
        </w:rPr>
        <w:t xml:space="preserve">, where </w:t>
      </w:r>
      <w:r w:rsidR="00DA36AF" w:rsidRPr="00DA36AF">
        <w:rPr>
          <w:i/>
          <w:iCs/>
          <w:szCs w:val="18"/>
          <w:lang w:val="en-IN"/>
        </w:rPr>
        <w:t xml:space="preserve">C </w:t>
      </w:r>
      <w:r w:rsidR="00DA36AF" w:rsidRPr="00DA36AF">
        <w:rPr>
          <w:szCs w:val="18"/>
          <w:lang w:val="en-IN"/>
        </w:rPr>
        <w:t>is a predefined set of possible labels</w:t>
      </w:r>
      <w:r w:rsidR="00DA36AF">
        <w:rPr>
          <w:szCs w:val="18"/>
          <w:lang w:val="en-IN"/>
        </w:rPr>
        <w:t xml:space="preserve"> to every face mesh label </w:t>
      </w:r>
      <w:r w:rsidR="00DA36AF" w:rsidRPr="00DA36AF">
        <w:rPr>
          <w:i/>
          <w:szCs w:val="18"/>
          <w:lang w:val="en-IN"/>
        </w:rPr>
        <w:t>i</w:t>
      </w:r>
      <w:r w:rsidR="00DA36AF">
        <w:rPr>
          <w:szCs w:val="18"/>
          <w:lang w:val="en-IN"/>
        </w:rPr>
        <w:t>.</w:t>
      </w:r>
      <w:r w:rsidR="00673225">
        <w:rPr>
          <w:szCs w:val="18"/>
          <w:lang w:val="en-IN"/>
        </w:rPr>
        <w:t xml:space="preserve"> </w:t>
      </w:r>
      <w:r w:rsidR="00DA36AF">
        <w:t xml:space="preserve">Every mesh face </w:t>
      </w:r>
      <w:r w:rsidR="00DA36AF" w:rsidRPr="00DA36AF">
        <w:rPr>
          <w:i/>
        </w:rPr>
        <w:t>i</w:t>
      </w:r>
      <w:r w:rsidR="00DA36AF">
        <w:t xml:space="preserve"> can be described using a set of local surface geometry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A36AF">
        <w:t xml:space="preserve"> and context based features such as curvature, shape diameter and shape context. Moreover, in-order to capture the relationship between adjacent </w:t>
      </w:r>
      <w:r w:rsidR="00DA36AF">
        <w:lastRenderedPageBreak/>
        <w:t>features a pairwise term</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sidR="00DA36AF">
        <w:t xml:space="preserve"> is also introduced</w:t>
      </w:r>
      <w:r w:rsidR="00673225">
        <w:t xml:space="preserve">. This </w:t>
      </w:r>
      <w:r w:rsidR="00DA36AF">
        <w:t>incl</w:t>
      </w:r>
      <w:r w:rsidR="00673225">
        <w:t>ude feature</w:t>
      </w:r>
      <w:r w:rsidR="000B09B6">
        <w:t>s</w:t>
      </w:r>
      <w:r w:rsidR="00673225">
        <w:t xml:space="preserve"> like dihedral angle</w:t>
      </w:r>
      <w:r w:rsidR="000B09B6">
        <w:t xml:space="preserve"> between pair of mesh faces</w:t>
      </w:r>
      <w:r w:rsidR="00673225">
        <w:t>.</w:t>
      </w:r>
    </w:p>
    <w:p w:rsidR="00673225" w:rsidRDefault="00673225" w:rsidP="00DE4AD5">
      <w:pPr>
        <w:pStyle w:val="BodyText"/>
      </w:pPr>
    </w:p>
    <w:p w:rsidR="00673225" w:rsidRPr="00DA36AF" w:rsidRDefault="00673225" w:rsidP="00673225">
      <w:pPr>
        <w:pStyle w:val="BodyText"/>
        <w:rPr>
          <w:szCs w:val="18"/>
          <w:lang w:val="en-IN"/>
        </w:rPr>
      </w:pPr>
      <w:r>
        <w:rPr>
          <w:szCs w:val="18"/>
          <w:lang w:val="en-IN"/>
        </w:rPr>
        <w:t>C</w:t>
      </w:r>
      <w:r w:rsidRPr="00DA36AF">
        <w:rPr>
          <w:szCs w:val="18"/>
          <w:lang w:val="en-IN"/>
        </w:rPr>
        <w:t xml:space="preserve">omputing all </w:t>
      </w:r>
      <w:r>
        <w:rPr>
          <w:szCs w:val="18"/>
          <w:lang w:val="en-IN"/>
        </w:rPr>
        <w:t xml:space="preserve">mesh labels involves minimizing </w:t>
      </w:r>
      <w:r w:rsidRPr="00DA36AF">
        <w:rPr>
          <w:szCs w:val="18"/>
          <w:lang w:val="en-IN"/>
        </w:rPr>
        <w:t>the following objective function</w:t>
      </w:r>
      <w:r>
        <w:rPr>
          <w:b/>
          <w:sz w:val="18"/>
          <w:szCs w:val="18"/>
          <w:lang w:val="en-IN"/>
        </w:rPr>
        <w:t>.</w:t>
      </w:r>
    </w:p>
    <w:p w:rsidR="00673225" w:rsidRPr="00DA36AF" w:rsidRDefault="00673225" w:rsidP="00673225">
      <w:pPr>
        <w:pStyle w:val="BodyText"/>
        <w:rPr>
          <w:b/>
          <w:sz w:val="18"/>
          <w:szCs w:val="18"/>
          <w:lang w:val="en-IN"/>
        </w:rPr>
      </w:pPr>
    </w:p>
    <w:p w:rsidR="00673225" w:rsidRPr="007D17FC" w:rsidRDefault="002D663E" w:rsidP="00673225">
      <w:pPr>
        <w:pStyle w:val="BodyText"/>
        <w:rPr>
          <w:b/>
          <w:szCs w:val="18"/>
          <w:lang w:val="en-IN"/>
        </w:rPr>
      </w:pPr>
      <m:oMathPara>
        <m:oMath>
          <m:r>
            <m:rPr>
              <m:sty m:val="b"/>
            </m:rPr>
            <w:rPr>
              <w:rFonts w:ascii="Cambria Math" w:hAnsi="Cambria Math"/>
              <w:szCs w:val="18"/>
              <w:lang w:val="en-IN"/>
            </w:rPr>
            <m:t>E</m:t>
          </m:r>
          <m:d>
            <m:dPr>
              <m:ctrlPr>
                <w:rPr>
                  <w:rFonts w:ascii="Cambria Math" w:hAnsi="Cambria Math"/>
                  <w:b/>
                  <w:szCs w:val="18"/>
                  <w:lang w:val="en-IN"/>
                </w:rPr>
              </m:ctrlPr>
            </m:dPr>
            <m:e>
              <m:r>
                <m:rPr>
                  <m:sty m:val="b"/>
                </m:rPr>
                <w:rPr>
                  <w:rFonts w:ascii="Cambria Math" w:hAnsi="Cambria Math"/>
                  <w:szCs w:val="18"/>
                  <w:lang w:val="en-IN"/>
                </w:rPr>
                <m:t>c;θ</m:t>
              </m:r>
            </m:e>
          </m:d>
          <m:r>
            <m:rPr>
              <m:sty m:val="b"/>
            </m:rPr>
            <w:rPr>
              <w:rFonts w:ascii="Cambria Math" w:hAnsi="Cambria Math"/>
              <w:szCs w:val="18"/>
              <w:lang w:val="en-IN"/>
            </w:rPr>
            <m:t xml:space="preserve">= </m:t>
          </m:r>
          <m:sSub>
            <m:sSubPr>
              <m:ctrlPr>
                <w:rPr>
                  <w:rFonts w:ascii="Cambria Math" w:hAnsi="Cambria Math"/>
                  <w:b/>
                  <w:szCs w:val="18"/>
                  <w:lang w:val="en-IN"/>
                </w:rPr>
              </m:ctrlPr>
            </m:sSubPr>
            <m:e>
              <m:r>
                <m:rPr>
                  <m:sty m:val="b"/>
                </m:rPr>
                <w:rPr>
                  <w:rFonts w:ascii="Cambria Math" w:hAnsi="Cambria Math"/>
                  <w:szCs w:val="18"/>
                  <w:lang w:val="en-IN"/>
                </w:rPr>
                <m:t xml:space="preserve">Σ </m:t>
              </m:r>
            </m:e>
            <m:sub>
              <m:r>
                <m:rPr>
                  <m:sty m:val="b"/>
                </m:rPr>
                <w:rPr>
                  <w:rFonts w:ascii="Cambria Math" w:hAnsi="Cambria Math"/>
                  <w:szCs w:val="18"/>
                  <w:lang w:val="en-IN"/>
                </w:rPr>
                <m:t xml:space="preserve">i </m:t>
              </m:r>
            </m:sub>
          </m:sSub>
          <m:sSub>
            <m:sSubPr>
              <m:ctrlPr>
                <w:rPr>
                  <w:rFonts w:ascii="Cambria Math" w:hAnsi="Cambria Math"/>
                  <w:b/>
                  <w:szCs w:val="18"/>
                  <w:lang w:val="en-IN"/>
                </w:rPr>
              </m:ctrlPr>
            </m:sSubPr>
            <m:e>
              <m:r>
                <m:rPr>
                  <m:sty m:val="b"/>
                </m:rPr>
                <w:rPr>
                  <w:rFonts w:ascii="Cambria Math" w:hAnsi="Cambria Math"/>
                  <w:szCs w:val="18"/>
                  <w:lang w:val="en-IN"/>
                </w:rPr>
                <m:t>a</m:t>
              </m:r>
            </m:e>
            <m:sub>
              <m:r>
                <m:rPr>
                  <m:sty m:val="b"/>
                </m:rPr>
                <w:rPr>
                  <w:rFonts w:ascii="Cambria Math" w:hAnsi="Cambria Math"/>
                  <w:szCs w:val="18"/>
                  <w:lang w:val="en-IN"/>
                </w:rPr>
                <m:t>i</m:t>
              </m:r>
            </m:sub>
          </m:sSub>
          <m:sSub>
            <m:sSubPr>
              <m:ctrlPr>
                <w:rPr>
                  <w:rFonts w:ascii="Cambria Math" w:hAnsi="Cambria Math"/>
                  <w:b/>
                  <w:szCs w:val="18"/>
                  <w:lang w:val="en-IN"/>
                </w:rPr>
              </m:ctrlPr>
            </m:sSubPr>
            <m:e>
              <m:r>
                <m:rPr>
                  <m:sty m:val="b"/>
                </m:rPr>
                <w:rPr>
                  <w:rFonts w:ascii="Cambria Math" w:hAnsi="Cambria Math"/>
                  <w:szCs w:val="18"/>
                  <w:lang w:val="en-IN"/>
                </w:rPr>
                <m:t>E</m:t>
              </m:r>
            </m:e>
            <m:sub>
              <m:r>
                <m:rPr>
                  <m:sty m:val="b"/>
                </m:rPr>
                <w:rPr>
                  <w:rFonts w:ascii="Cambria Math" w:hAnsi="Cambria Math"/>
                  <w:szCs w:val="18"/>
                  <w:lang w:val="en-IN"/>
                </w:rPr>
                <m:t>1</m:t>
              </m:r>
            </m:sub>
          </m:sSub>
          <m:d>
            <m:dPr>
              <m:ctrlPr>
                <w:rPr>
                  <w:rFonts w:ascii="Cambria Math" w:hAnsi="Cambria Math"/>
                  <w:b/>
                  <w:szCs w:val="18"/>
                  <w:lang w:val="en-IN"/>
                </w:rPr>
              </m:ctrlPr>
            </m:dPr>
            <m:e>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i</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x</m:t>
                  </m:r>
                </m:e>
                <m:sub>
                  <m:r>
                    <m:rPr>
                      <m:sty m:val="b"/>
                    </m:rPr>
                    <w:rPr>
                      <w:rFonts w:ascii="Cambria Math" w:hAnsi="Cambria Math"/>
                      <w:szCs w:val="18"/>
                      <w:lang w:val="en-IN"/>
                    </w:rPr>
                    <m:t>i</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θ</m:t>
                  </m:r>
                </m:e>
                <m:sub>
                  <m:r>
                    <m:rPr>
                      <m:sty m:val="b"/>
                    </m:rPr>
                    <w:rPr>
                      <w:rFonts w:ascii="Cambria Math" w:hAnsi="Cambria Math"/>
                      <w:szCs w:val="18"/>
                      <w:lang w:val="en-IN"/>
                    </w:rPr>
                    <m:t>i</m:t>
                  </m:r>
                </m:sub>
              </m:sSub>
            </m:e>
          </m:d>
          <m:r>
            <m:rPr>
              <m:sty m:val="b"/>
            </m:rPr>
            <w:rPr>
              <w:rFonts w:ascii="Cambria Math" w:hAnsi="Cambria Math"/>
              <w:szCs w:val="18"/>
              <w:lang w:val="en-IN"/>
            </w:rPr>
            <m:t xml:space="preserve">+ </m:t>
          </m:r>
          <m:sSub>
            <m:sSubPr>
              <m:ctrlPr>
                <w:rPr>
                  <w:rFonts w:ascii="Cambria Math" w:hAnsi="Cambria Math"/>
                  <w:b/>
                  <w:szCs w:val="18"/>
                  <w:lang w:val="en-IN"/>
                </w:rPr>
              </m:ctrlPr>
            </m:sSubPr>
            <m:e>
              <m:r>
                <m:rPr>
                  <m:sty m:val="b"/>
                </m:rPr>
                <w:rPr>
                  <w:rFonts w:ascii="Cambria Math" w:hAnsi="Cambria Math"/>
                  <w:szCs w:val="18"/>
                  <w:lang w:val="en-IN"/>
                </w:rPr>
                <m:t xml:space="preserve">Σ </m:t>
              </m:r>
            </m:e>
            <m:sub>
              <m:r>
                <m:rPr>
                  <m:sty m:val="b"/>
                </m:rPr>
                <w:rPr>
                  <w:rFonts w:ascii="Cambria Math" w:hAnsi="Cambria Math"/>
                  <w:szCs w:val="18"/>
                  <w:lang w:val="en-IN"/>
                </w:rPr>
                <m:t xml:space="preserve">i,j </m:t>
              </m:r>
            </m:sub>
          </m:sSub>
          <m:sSub>
            <m:sSubPr>
              <m:ctrlPr>
                <w:rPr>
                  <w:rFonts w:ascii="Cambria Math" w:hAnsi="Cambria Math"/>
                  <w:b/>
                  <w:szCs w:val="18"/>
                  <w:lang w:val="en-IN"/>
                </w:rPr>
              </m:ctrlPr>
            </m:sSubPr>
            <m:e>
              <m:r>
                <m:rPr>
                  <m:sty m:val="b"/>
                </m:rPr>
                <w:rPr>
                  <w:rFonts w:ascii="Cambria Math" w:hAnsi="Cambria Math"/>
                  <w:szCs w:val="18"/>
                  <w:lang w:val="en-IN"/>
                </w:rPr>
                <m:t>l</m:t>
              </m:r>
            </m:e>
            <m:sub>
              <m:r>
                <m:rPr>
                  <m:sty m:val="b"/>
                </m:rPr>
                <w:rPr>
                  <w:rFonts w:ascii="Cambria Math" w:hAnsi="Cambria Math"/>
                  <w:szCs w:val="18"/>
                  <w:lang w:val="en-IN"/>
                </w:rPr>
                <m:t>i,j</m:t>
              </m:r>
            </m:sub>
          </m:sSub>
          <m:sSub>
            <m:sSubPr>
              <m:ctrlPr>
                <w:rPr>
                  <w:rFonts w:ascii="Cambria Math" w:hAnsi="Cambria Math"/>
                  <w:b/>
                  <w:szCs w:val="18"/>
                  <w:lang w:val="en-IN"/>
                </w:rPr>
              </m:ctrlPr>
            </m:sSubPr>
            <m:e>
              <m:r>
                <m:rPr>
                  <m:sty m:val="b"/>
                </m:rPr>
                <w:rPr>
                  <w:rFonts w:ascii="Cambria Math" w:hAnsi="Cambria Math"/>
                  <w:szCs w:val="18"/>
                  <w:lang w:val="en-IN"/>
                </w:rPr>
                <m:t>E</m:t>
              </m:r>
            </m:e>
            <m:sub>
              <m:r>
                <m:rPr>
                  <m:sty m:val="b"/>
                </m:rPr>
                <w:rPr>
                  <w:rFonts w:ascii="Cambria Math" w:hAnsi="Cambria Math"/>
                  <w:szCs w:val="18"/>
                  <w:lang w:val="en-IN"/>
                </w:rPr>
                <m:t>2</m:t>
              </m:r>
            </m:sub>
          </m:sSub>
          <m:d>
            <m:dPr>
              <m:ctrlPr>
                <w:rPr>
                  <w:rFonts w:ascii="Cambria Math" w:hAnsi="Cambria Math"/>
                  <w:b/>
                  <w:szCs w:val="18"/>
                  <w:lang w:val="en-IN"/>
                </w:rPr>
              </m:ctrlPr>
            </m:dPr>
            <m:e>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i</m:t>
                  </m:r>
                </m:sub>
              </m:sSub>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j</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y</m:t>
                  </m:r>
                </m:e>
                <m:sub>
                  <m:r>
                    <m:rPr>
                      <m:sty m:val="b"/>
                    </m:rPr>
                    <w:rPr>
                      <w:rFonts w:ascii="Cambria Math" w:hAnsi="Cambria Math"/>
                      <w:szCs w:val="18"/>
                      <w:lang w:val="en-IN"/>
                    </w:rPr>
                    <m:t>ij</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θ</m:t>
                  </m:r>
                </m:e>
                <m:sub>
                  <m:r>
                    <m:rPr>
                      <m:sty m:val="b"/>
                    </m:rPr>
                    <w:rPr>
                      <w:rFonts w:ascii="Cambria Math" w:hAnsi="Cambria Math"/>
                      <w:szCs w:val="18"/>
                      <w:lang w:val="en-IN"/>
                    </w:rPr>
                    <m:t>2</m:t>
                  </m:r>
                </m:sub>
              </m:sSub>
            </m:e>
          </m:d>
        </m:oMath>
      </m:oMathPara>
    </w:p>
    <w:p w:rsidR="00673225" w:rsidRDefault="00673225" w:rsidP="00673225">
      <w:pPr>
        <w:pStyle w:val="BodyText"/>
        <w:rPr>
          <w:b/>
          <w:sz w:val="18"/>
          <w:szCs w:val="18"/>
          <w:lang w:val="en-IN"/>
        </w:rPr>
      </w:pPr>
    </w:p>
    <w:p w:rsidR="00673225" w:rsidRPr="007D17FC" w:rsidRDefault="00673225" w:rsidP="00673225">
      <w:pPr>
        <w:pStyle w:val="BodyText"/>
        <w:rPr>
          <w:lang w:val="en-IN"/>
        </w:rPr>
      </w:pPr>
      <w:r w:rsidRPr="007D17FC">
        <w:rPr>
          <w:lang w:val="en-IN"/>
        </w:rPr>
        <w:t>Here</w:t>
      </w:r>
      <w:r w:rsidRPr="007D17FC">
        <w:rPr>
          <w:i/>
          <w:lang w:val="en-IN"/>
        </w:rPr>
        <w:t xml:space="preserve">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1</m:t>
            </m:r>
          </m:sub>
        </m:sSub>
      </m:oMath>
      <w:r w:rsidRPr="007D17FC">
        <w:rPr>
          <w:lang w:val="en-IN"/>
        </w:rPr>
        <w:t xml:space="preserve"> denotes the </w:t>
      </w:r>
      <w:r w:rsidR="00A95D4D" w:rsidRPr="007D17FC">
        <w:rPr>
          <w:lang w:val="en-IN"/>
        </w:rPr>
        <w:t xml:space="preserve">unary term for a mesh face i having the features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sidR="00A95D4D" w:rsidRPr="007D17FC">
        <w:rPr>
          <w:lang w:val="en-IN"/>
        </w:rPr>
        <w:t xml:space="preserve"> and label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oMath>
      <w:r w:rsidR="00A95D4D" w:rsidRPr="007D17FC">
        <w:rPr>
          <w:lang w:val="en-IN"/>
        </w:rPr>
        <w:t xml:space="preserve">. Similarly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2</m:t>
            </m:r>
          </m:sub>
        </m:sSub>
      </m:oMath>
      <w:r w:rsidR="00A95D4D" w:rsidRPr="007D17FC">
        <w:rPr>
          <w:lang w:val="en-IN"/>
        </w:rPr>
        <w:t xml:space="preserve"> denotes the pairwise term for face pair of i,j and labels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j</m:t>
            </m:r>
          </m:sub>
        </m:sSub>
      </m:oMath>
      <w:r w:rsidR="00A95D4D" w:rsidRPr="007D17FC">
        <w:rPr>
          <w:lang w:val="en-IN"/>
        </w:rPr>
        <w:t xml:space="preserve">. Additionally, the terms are weighted by the area of the face </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i</m:t>
            </m:r>
          </m:sub>
        </m:sSub>
      </m:oMath>
      <w:r w:rsidR="00A95D4D" w:rsidRPr="007D17FC">
        <w:rPr>
          <w:lang w:val="en-IN"/>
        </w:rPr>
        <w:t xml:space="preserve"> and edge length </w:t>
      </w:r>
      <m:oMath>
        <m:sSub>
          <m:sSubPr>
            <m:ctrlPr>
              <w:rPr>
                <w:rFonts w:ascii="Cambria Math" w:hAnsi="Cambria Math"/>
                <w:i/>
                <w:lang w:val="en-IN"/>
              </w:rPr>
            </m:ctrlPr>
          </m:sSubPr>
          <m:e>
            <m:r>
              <w:rPr>
                <w:rFonts w:ascii="Cambria Math" w:hAnsi="Cambria Math"/>
                <w:lang w:val="en-IN"/>
              </w:rPr>
              <m:t>l</m:t>
            </m:r>
          </m:e>
          <m:sub>
            <m:r>
              <w:rPr>
                <w:rFonts w:ascii="Cambria Math" w:hAnsi="Cambria Math"/>
                <w:lang w:val="en-IN"/>
              </w:rPr>
              <m:t>i,j</m:t>
            </m:r>
          </m:sub>
        </m:sSub>
      </m:oMath>
      <w:r w:rsidR="00A95D4D" w:rsidRPr="007D17FC">
        <w:rPr>
          <w:lang w:val="en-IN"/>
        </w:rPr>
        <w:t>.</w:t>
      </w:r>
    </w:p>
    <w:p w:rsidR="00A95D4D" w:rsidRPr="007D17FC" w:rsidRDefault="00A95D4D" w:rsidP="00673225">
      <w:pPr>
        <w:pStyle w:val="BodyText"/>
        <w:rPr>
          <w:lang w:val="en-IN"/>
        </w:rPr>
      </w:pPr>
    </w:p>
    <w:p w:rsidR="00A95D4D" w:rsidRPr="007D17FC" w:rsidRDefault="00A95D4D" w:rsidP="00673225">
      <w:pPr>
        <w:pStyle w:val="BodyText"/>
        <w:rPr>
          <w:lang w:val="en-IN"/>
        </w:rPr>
      </w:pPr>
      <w:r w:rsidRPr="007D17FC">
        <w:rPr>
          <w:lang w:val="en-IN"/>
        </w:rPr>
        <w:t>In CRF, probability of labeling a mesh label is conditionally defined as:</w:t>
      </w:r>
    </w:p>
    <w:p w:rsidR="00A95D4D" w:rsidRPr="00976C0F" w:rsidRDefault="002D663E" w:rsidP="00673225">
      <w:pPr>
        <w:pStyle w:val="BodyText"/>
        <w:rPr>
          <w:sz w:val="18"/>
          <w:szCs w:val="18"/>
          <w:lang w:val="en-IN"/>
        </w:rPr>
      </w:pPr>
      <m:oMathPara>
        <m:oMath>
          <m:r>
            <m:rPr>
              <m:sty m:val="bi"/>
            </m:rPr>
            <w:rPr>
              <w:rFonts w:ascii="Cambria Math" w:hAnsi="Cambria Math"/>
              <w:sz w:val="18"/>
              <w:szCs w:val="18"/>
              <w:lang w:val="en-IN"/>
            </w:rPr>
            <m:t>P</m:t>
          </m:r>
          <m:d>
            <m:dPr>
              <m:ctrlPr>
                <w:rPr>
                  <w:rFonts w:ascii="Cambria Math" w:hAnsi="Cambria Math"/>
                  <w:b/>
                  <w:i/>
                  <w:sz w:val="18"/>
                  <w:szCs w:val="18"/>
                  <w:lang w:val="en-IN"/>
                </w:rPr>
              </m:ctrlPr>
            </m:dPr>
            <m:e>
              <m:r>
                <m:rPr>
                  <m:sty m:val="bi"/>
                </m:rPr>
                <w:rPr>
                  <w:rFonts w:ascii="Cambria Math" w:hAnsi="Cambria Math"/>
                  <w:sz w:val="18"/>
                  <w:szCs w:val="18"/>
                  <w:lang w:val="en-IN"/>
                </w:rPr>
                <m:t>C</m:t>
              </m:r>
            </m:e>
            <m:e>
              <m:r>
                <m:rPr>
                  <m:sty m:val="bi"/>
                </m:rPr>
                <w:rPr>
                  <w:rFonts w:ascii="Cambria Math" w:hAnsi="Cambria Math"/>
                  <w:sz w:val="18"/>
                  <w:szCs w:val="18"/>
                  <w:lang w:val="en-IN"/>
                </w:rPr>
                <m:t>x,y,θ</m:t>
              </m:r>
            </m:e>
          </m:d>
          <m:r>
            <m:rPr>
              <m:sty m:val="bi"/>
            </m:rPr>
            <w:rPr>
              <w:rFonts w:ascii="Cambria Math" w:hAnsi="Cambria Math"/>
              <w:sz w:val="18"/>
              <w:szCs w:val="18"/>
              <w:lang w:val="en-IN"/>
            </w:rPr>
            <m:t>=</m:t>
          </m:r>
          <m:func>
            <m:funcPr>
              <m:ctrlPr>
                <w:rPr>
                  <w:rFonts w:ascii="Cambria Math" w:hAnsi="Cambria Math"/>
                  <w:b/>
                  <w:sz w:val="18"/>
                  <w:szCs w:val="18"/>
                  <w:lang w:val="en-IN"/>
                </w:rPr>
              </m:ctrlPr>
            </m:funcPr>
            <m:fName>
              <m:r>
                <m:rPr>
                  <m:sty m:val="b"/>
                </m:rPr>
                <w:rPr>
                  <w:rFonts w:ascii="Cambria Math" w:hAnsi="Cambria Math"/>
                  <w:sz w:val="18"/>
                  <w:szCs w:val="18"/>
                  <w:lang w:val="en-IN"/>
                </w:rPr>
                <m:t>exp</m:t>
              </m:r>
            </m:fName>
            <m:e>
              <m:d>
                <m:dPr>
                  <m:ctrlPr>
                    <w:rPr>
                      <w:rFonts w:ascii="Cambria Math" w:hAnsi="Cambria Math"/>
                      <w:b/>
                      <w:i/>
                      <w:sz w:val="18"/>
                      <w:szCs w:val="18"/>
                      <w:lang w:val="en-IN"/>
                    </w:rPr>
                  </m:ctrlPr>
                </m:dPr>
                <m:e>
                  <m:r>
                    <m:rPr>
                      <m:sty m:val="bi"/>
                    </m:rPr>
                    <w:rPr>
                      <w:rFonts w:ascii="Cambria Math" w:hAnsi="Cambria Math"/>
                      <w:sz w:val="18"/>
                      <w:szCs w:val="18"/>
                      <w:lang w:val="en-IN"/>
                    </w:rPr>
                    <m:t>-E</m:t>
                  </m:r>
                  <m:d>
                    <m:dPr>
                      <m:ctrlPr>
                        <w:rPr>
                          <w:rFonts w:ascii="Cambria Math" w:hAnsi="Cambria Math"/>
                          <w:b/>
                          <w:i/>
                          <w:sz w:val="18"/>
                          <w:szCs w:val="18"/>
                          <w:lang w:val="en-IN"/>
                        </w:rPr>
                      </m:ctrlPr>
                    </m:dPr>
                    <m:e>
                      <m:r>
                        <m:rPr>
                          <m:sty m:val="bi"/>
                        </m:rPr>
                        <w:rPr>
                          <w:rFonts w:ascii="Cambria Math" w:hAnsi="Cambria Math"/>
                          <w:sz w:val="18"/>
                          <w:szCs w:val="18"/>
                          <w:lang w:val="en-IN"/>
                        </w:rPr>
                        <m:t>c,θ</m:t>
                      </m:r>
                    </m:e>
                  </m:d>
                </m:e>
              </m:d>
            </m:e>
          </m:func>
          <m:r>
            <m:rPr>
              <m:sty m:val="bi"/>
            </m:rPr>
            <w:rPr>
              <w:rFonts w:ascii="Cambria Math" w:hAnsi="Cambria Math"/>
              <w:sz w:val="18"/>
              <w:szCs w:val="18"/>
              <w:lang w:val="en-IN"/>
            </w:rPr>
            <m:t>/Z(x,y,θ))</m:t>
          </m:r>
        </m:oMath>
      </m:oMathPara>
    </w:p>
    <w:p w:rsidR="00F82994" w:rsidRPr="00A95D4D" w:rsidRDefault="00F82994" w:rsidP="00673225">
      <w:pPr>
        <w:pStyle w:val="BodyText"/>
        <w:rPr>
          <w:sz w:val="18"/>
          <w:szCs w:val="18"/>
          <w:lang w:val="en-IN"/>
        </w:rPr>
      </w:pPr>
    </w:p>
    <w:p w:rsidR="00A95D4D" w:rsidRPr="007D17FC" w:rsidRDefault="00F82994" w:rsidP="00673225">
      <w:pPr>
        <w:pStyle w:val="BodyText"/>
        <w:rPr>
          <w:lang w:val="en-IN"/>
        </w:rPr>
      </w:pPr>
      <w:r w:rsidRPr="007D17FC">
        <w:rPr>
          <w:lang w:val="en-IN"/>
        </w:rPr>
        <w:t>E</w:t>
      </w:r>
      <w:r w:rsidR="000B09B6">
        <w:rPr>
          <w:lang w:val="en-IN"/>
        </w:rPr>
        <w:t xml:space="preserve"> denotes the objective function </w:t>
      </w:r>
      <w:r w:rsidRPr="007D17FC">
        <w:rPr>
          <w:lang w:val="en-IN"/>
        </w:rPr>
        <w:t>and Z is the normalizing function.</w:t>
      </w:r>
      <w:r w:rsidR="000B09B6">
        <w:rPr>
          <w:lang w:val="en-IN"/>
        </w:rPr>
        <w:t xml:space="preserve"> The optimized solution to the objective function is evaluated using a joint boost classifier. </w:t>
      </w:r>
    </w:p>
    <w:p w:rsidR="00F82994" w:rsidRDefault="00F82994" w:rsidP="00673225">
      <w:pPr>
        <w:pStyle w:val="BodyText"/>
        <w:rPr>
          <w:sz w:val="18"/>
          <w:szCs w:val="18"/>
          <w:lang w:val="en-IN"/>
        </w:rPr>
      </w:pPr>
    </w:p>
    <w:p w:rsidR="002D663E" w:rsidRPr="00E77660" w:rsidRDefault="0053418C" w:rsidP="002D663E">
      <w:pPr>
        <w:pStyle w:val="BodyText"/>
        <w:ind w:firstLine="0"/>
        <w:rPr>
          <w:b/>
          <w:sz w:val="18"/>
          <w:szCs w:val="18"/>
          <w:lang w:val="en-IN"/>
        </w:rPr>
      </w:pPr>
      <w:r w:rsidRPr="00E77660">
        <w:rPr>
          <w:b/>
          <w:sz w:val="18"/>
          <w:szCs w:val="18"/>
          <w:lang w:val="en-IN"/>
        </w:rPr>
        <w:t>II.b) Unary term.</w:t>
      </w:r>
    </w:p>
    <w:p w:rsidR="002D663E" w:rsidRDefault="002D663E" w:rsidP="002D663E">
      <w:pPr>
        <w:pStyle w:val="BodyText"/>
        <w:ind w:firstLine="0"/>
        <w:rPr>
          <w:b/>
          <w:sz w:val="18"/>
          <w:szCs w:val="18"/>
          <w:lang w:val="en-IN"/>
        </w:rPr>
      </w:pPr>
    </w:p>
    <w:p w:rsidR="0053418C" w:rsidRPr="007D17FC" w:rsidRDefault="002D663E" w:rsidP="002D663E">
      <w:pPr>
        <w:pStyle w:val="BodyText"/>
        <w:ind w:firstLine="0"/>
        <w:rPr>
          <w:b/>
          <w:lang w:val="en-IN"/>
        </w:rPr>
      </w:pPr>
      <w:r w:rsidRPr="007D17FC">
        <w:rPr>
          <w:b/>
          <w:lang w:val="en-IN"/>
        </w:rPr>
        <w:t xml:space="preserve">    </w:t>
      </w:r>
      <w:r w:rsidR="007D17FC" w:rsidRPr="007D17FC">
        <w:rPr>
          <w:lang w:val="en-IN"/>
        </w:rPr>
        <w:t xml:space="preserve">Unary </w:t>
      </w:r>
      <w:r w:rsidR="0053418C" w:rsidRPr="007D17FC">
        <w:rPr>
          <w:lang w:val="en-IN"/>
        </w:rPr>
        <w:t>term</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1</m:t>
            </m:r>
          </m:sub>
        </m:sSub>
        <m:r>
          <w:rPr>
            <w:rFonts w:ascii="Cambria Math" w:hAnsi="Cambria Math"/>
            <w:lang w:val="en-IN"/>
          </w:rPr>
          <m:t xml:space="preserve"> </m:t>
        </m:r>
      </m:oMath>
      <w:r w:rsidR="0053418C" w:rsidRPr="007D17FC">
        <w:rPr>
          <w:lang w:val="en-IN"/>
        </w:rPr>
        <w:t xml:space="preserve">evaluates a joint boost classifier, it evaluates probability of a label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oMath>
      <w:r w:rsidR="0053418C" w:rsidRPr="007D17FC">
        <w:rPr>
          <w:lang w:val="en-IN"/>
        </w:rPr>
        <w:t xml:space="preserve"> depending on the feature vector as a</w:t>
      </w:r>
      <w:r w:rsidR="000F2967" w:rsidRPr="007D17FC">
        <w:rPr>
          <w:lang w:val="en-IN"/>
        </w:rPr>
        <w:t xml:space="preserve">n </w:t>
      </w:r>
      <w:r w:rsidR="0053418C" w:rsidRPr="007D17FC">
        <w:rPr>
          <w:lang w:val="en-IN"/>
        </w:rPr>
        <w:t>input. The energy of the unary term is equal to negative log of the probability.</w:t>
      </w:r>
    </w:p>
    <w:p w:rsidR="0053418C" w:rsidRDefault="0053418C" w:rsidP="0053418C">
      <w:pPr>
        <w:pStyle w:val="BodyText"/>
        <w:ind w:firstLine="720"/>
        <w:rPr>
          <w:sz w:val="18"/>
          <w:szCs w:val="18"/>
          <w:lang w:val="en-IN"/>
        </w:rPr>
      </w:pPr>
    </w:p>
    <w:p w:rsidR="0053418C" w:rsidRPr="00976C0F" w:rsidRDefault="00EC0128" w:rsidP="0053418C">
      <w:pPr>
        <w:pStyle w:val="BodyText"/>
        <w:ind w:firstLine="720"/>
        <w:jc w:val="center"/>
        <w:rPr>
          <w:b/>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1</m:t>
              </m:r>
            </m:sub>
          </m:sSub>
          <m:d>
            <m:dPr>
              <m:ctrlPr>
                <w:rPr>
                  <w:rFonts w:ascii="Cambria Math" w:hAnsi="Cambria Math"/>
                  <w:b/>
                  <w:i/>
                  <w:sz w:val="18"/>
                  <w:szCs w:val="18"/>
                  <w:lang w:val="en-IN"/>
                </w:rPr>
              </m:ctrlPr>
            </m:dPr>
            <m:e>
              <m:r>
                <m:rPr>
                  <m:sty m:val="bi"/>
                </m:rPr>
                <w:rPr>
                  <w:rFonts w:ascii="Cambria Math" w:hAnsi="Cambria Math"/>
                  <w:sz w:val="18"/>
                  <w:szCs w:val="18"/>
                  <w:lang w:val="en-IN"/>
                </w:rPr>
                <m:t>c;x,θ</m:t>
              </m:r>
            </m:e>
          </m:d>
          <m:r>
            <m:rPr>
              <m:sty m:val="bi"/>
            </m:rPr>
            <w:rPr>
              <w:rFonts w:ascii="Cambria Math" w:hAnsi="Cambria Math"/>
              <w:sz w:val="18"/>
              <w:szCs w:val="18"/>
              <w:lang w:val="en-IN"/>
            </w:rPr>
            <m:t>= -</m:t>
          </m:r>
          <m:func>
            <m:funcPr>
              <m:ctrlPr>
                <w:rPr>
                  <w:rFonts w:ascii="Cambria Math" w:hAnsi="Cambria Math"/>
                  <w:b/>
                  <w:i/>
                  <w:sz w:val="18"/>
                  <w:szCs w:val="18"/>
                  <w:lang w:val="en-IN"/>
                </w:rPr>
              </m:ctrlPr>
            </m:funcPr>
            <m:fName>
              <m:r>
                <m:rPr>
                  <m:sty m:val="b"/>
                </m:rPr>
                <w:rPr>
                  <w:rFonts w:ascii="Cambria Math" w:hAnsi="Cambria Math"/>
                  <w:sz w:val="18"/>
                  <w:szCs w:val="18"/>
                  <w:lang w:val="en-IN"/>
                </w:rPr>
                <m:t>log</m:t>
              </m:r>
            </m:fName>
            <m:e>
              <m:r>
                <m:rPr>
                  <m:sty m:val="bi"/>
                </m:rPr>
                <w:rPr>
                  <w:rFonts w:ascii="Cambria Math" w:hAnsi="Cambria Math"/>
                  <w:sz w:val="18"/>
                  <w:szCs w:val="18"/>
                  <w:lang w:val="en-IN"/>
                </w:rPr>
                <m:t>P(c|x,</m:t>
              </m:r>
              <m:sSub>
                <m:sSubPr>
                  <m:ctrlPr>
                    <w:rPr>
                      <w:rFonts w:ascii="Cambria Math" w:hAnsi="Cambria Math"/>
                      <w:b/>
                      <w:i/>
                      <w:sz w:val="18"/>
                      <w:szCs w:val="18"/>
                      <w:lang w:val="en-IN"/>
                    </w:rPr>
                  </m:ctrlPr>
                </m:sSubPr>
                <m:e>
                  <m:r>
                    <m:rPr>
                      <m:sty m:val="bi"/>
                    </m:rPr>
                    <w:rPr>
                      <w:rFonts w:ascii="Cambria Math" w:hAnsi="Cambria Math"/>
                      <w:sz w:val="18"/>
                      <w:szCs w:val="18"/>
                      <w:lang w:val="en-IN"/>
                    </w:rPr>
                    <m:t>θ</m:t>
                  </m:r>
                </m:e>
                <m:sub>
                  <m:r>
                    <m:rPr>
                      <m:sty m:val="bi"/>
                    </m:rPr>
                    <w:rPr>
                      <w:rFonts w:ascii="Cambria Math" w:hAnsi="Cambria Math"/>
                      <w:sz w:val="18"/>
                      <w:szCs w:val="18"/>
                      <w:lang w:val="en-IN"/>
                    </w:rPr>
                    <m:t>1</m:t>
                  </m:r>
                </m:sub>
              </m:sSub>
              <m:r>
                <m:rPr>
                  <m:sty m:val="bi"/>
                </m:rPr>
                <w:rPr>
                  <w:rFonts w:ascii="Cambria Math" w:hAnsi="Cambria Math"/>
                  <w:sz w:val="18"/>
                  <w:szCs w:val="18"/>
                  <w:lang w:val="en-IN"/>
                </w:rPr>
                <m:t>)</m:t>
              </m:r>
            </m:e>
          </m:func>
        </m:oMath>
      </m:oMathPara>
    </w:p>
    <w:p w:rsidR="0053418C" w:rsidRPr="0053418C" w:rsidRDefault="0053418C" w:rsidP="0053418C">
      <w:pPr>
        <w:pStyle w:val="BodyText"/>
        <w:ind w:firstLine="720"/>
        <w:rPr>
          <w:sz w:val="18"/>
          <w:szCs w:val="18"/>
          <w:lang w:val="en-IN"/>
        </w:rPr>
      </w:pPr>
    </w:p>
    <w:p w:rsidR="002D663E" w:rsidRDefault="002D663E" w:rsidP="007D17FC">
      <w:pPr>
        <w:pStyle w:val="BodyText"/>
        <w:ind w:firstLine="0"/>
        <w:rPr>
          <w:sz w:val="18"/>
          <w:szCs w:val="18"/>
          <w:lang w:val="en-IN"/>
        </w:rPr>
      </w:pPr>
      <w:r>
        <w:rPr>
          <w:sz w:val="18"/>
          <w:szCs w:val="18"/>
          <w:lang w:val="en-IN"/>
        </w:rPr>
        <w:t xml:space="preserve">   </w:t>
      </w:r>
      <w:r w:rsidRPr="007D17FC">
        <w:rPr>
          <w:szCs w:val="18"/>
          <w:lang w:val="en-IN"/>
        </w:rPr>
        <w:t xml:space="preserve">Unary classifier alone gives good results in part interiors but performs poorly near the boundaries. </w:t>
      </w:r>
    </w:p>
    <w:p w:rsidR="002D663E" w:rsidRDefault="002D663E" w:rsidP="002D663E">
      <w:pPr>
        <w:pStyle w:val="BodyText"/>
        <w:ind w:firstLine="0"/>
        <w:rPr>
          <w:sz w:val="18"/>
          <w:szCs w:val="18"/>
          <w:lang w:val="en-IN"/>
        </w:rPr>
      </w:pPr>
    </w:p>
    <w:p w:rsidR="002D663E" w:rsidRPr="00E77660" w:rsidRDefault="002D663E" w:rsidP="002D663E">
      <w:pPr>
        <w:pStyle w:val="BodyText"/>
        <w:ind w:firstLine="0"/>
        <w:rPr>
          <w:b/>
          <w:sz w:val="18"/>
          <w:szCs w:val="18"/>
          <w:lang w:val="en-IN"/>
        </w:rPr>
      </w:pPr>
      <w:r w:rsidRPr="00E77660">
        <w:rPr>
          <w:b/>
          <w:sz w:val="18"/>
          <w:szCs w:val="18"/>
          <w:lang w:val="en-IN"/>
        </w:rPr>
        <w:t>II.c) Pairwise term.</w:t>
      </w:r>
    </w:p>
    <w:p w:rsidR="000F2967" w:rsidRDefault="000F2967" w:rsidP="002D663E">
      <w:pPr>
        <w:pStyle w:val="BodyText"/>
        <w:ind w:firstLine="0"/>
        <w:rPr>
          <w:b/>
          <w:sz w:val="18"/>
          <w:szCs w:val="18"/>
          <w:lang w:val="en-IN"/>
        </w:rPr>
      </w:pPr>
    </w:p>
    <w:p w:rsidR="002D663E" w:rsidRPr="007D17FC" w:rsidRDefault="002D663E" w:rsidP="007D17FC">
      <w:pPr>
        <w:suppressAutoHyphens w:val="0"/>
        <w:autoSpaceDE w:val="0"/>
        <w:autoSpaceDN w:val="0"/>
        <w:adjustRightInd w:val="0"/>
        <w:jc w:val="both"/>
        <w:rPr>
          <w:rFonts w:eastAsiaTheme="minorHAnsi"/>
          <w:szCs w:val="18"/>
          <w:lang w:val="en-IN" w:eastAsia="en-US"/>
        </w:rPr>
      </w:pPr>
      <w:r w:rsidRPr="007D17FC">
        <w:rPr>
          <w:szCs w:val="18"/>
          <w:lang w:val="en-IN"/>
        </w:rPr>
        <w:t xml:space="preserve">    Pairwise term is added to improve segmentation at the boundaries </w:t>
      </w:r>
      <w:r w:rsidR="000F2967" w:rsidRPr="007D17FC">
        <w:rPr>
          <w:szCs w:val="18"/>
          <w:lang w:val="en-IN"/>
        </w:rPr>
        <w:t>i.e.</w:t>
      </w:r>
      <w:r w:rsidRPr="007D17FC">
        <w:rPr>
          <w:szCs w:val="18"/>
          <w:lang w:val="en-IN"/>
        </w:rPr>
        <w:t xml:space="preserve"> it p</w:t>
      </w:r>
      <w:r w:rsidRPr="007D17FC">
        <w:rPr>
          <w:rFonts w:eastAsiaTheme="minorHAnsi"/>
          <w:szCs w:val="18"/>
          <w:lang w:val="en-IN" w:eastAsia="en-US"/>
        </w:rPr>
        <w:t>enalizes neighbouring faces being assigned different labels c</w:t>
      </w:r>
      <w:r w:rsidR="003421C8" w:rsidRPr="007D17FC">
        <w:rPr>
          <w:rFonts w:eastAsiaTheme="minorHAnsi"/>
          <w:szCs w:val="18"/>
          <w:lang w:val="en-IN" w:eastAsia="en-US"/>
        </w:rPr>
        <w:t xml:space="preserve">. It consists of label compatibility term L weighted by geometry dependent term G. </w:t>
      </w:r>
    </w:p>
    <w:p w:rsidR="00673225" w:rsidRDefault="002D663E" w:rsidP="002D663E">
      <w:pPr>
        <w:pStyle w:val="BodyText"/>
        <w:ind w:firstLine="0"/>
        <w:rPr>
          <w:b/>
          <w:sz w:val="18"/>
          <w:szCs w:val="18"/>
          <w:lang w:val="en-IN"/>
        </w:rPr>
      </w:pPr>
      <w:r>
        <w:rPr>
          <w:b/>
          <w:sz w:val="18"/>
          <w:szCs w:val="18"/>
          <w:lang w:val="en-IN"/>
        </w:rPr>
        <w:t xml:space="preserve">    </w:t>
      </w:r>
      <w:r>
        <w:rPr>
          <w:sz w:val="18"/>
          <w:szCs w:val="18"/>
          <w:lang w:val="en-IN"/>
        </w:rPr>
        <w:tab/>
      </w:r>
    </w:p>
    <w:p w:rsidR="002D663E" w:rsidRPr="00976C0F" w:rsidRDefault="00EC0128" w:rsidP="002D663E">
      <w:pPr>
        <w:pStyle w:val="BodyText"/>
        <w:ind w:firstLine="720"/>
        <w:jc w:val="center"/>
        <w:rPr>
          <w:b/>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2</m:t>
              </m:r>
            </m:sub>
          </m:sSub>
          <m:d>
            <m:dPr>
              <m:ctrlPr>
                <w:rPr>
                  <w:rFonts w:ascii="Cambria Math" w:hAnsi="Cambria Math"/>
                  <w:b/>
                  <w:i/>
                  <w:sz w:val="18"/>
                  <w:szCs w:val="18"/>
                  <w:lang w:val="en-IN"/>
                </w:rPr>
              </m:ctrlPr>
            </m:dPr>
            <m:e>
              <m:r>
                <m:rPr>
                  <m:sty m:val="bi"/>
                </m:rPr>
                <w:rPr>
                  <w:rFonts w:ascii="Cambria Math" w:hAnsi="Cambria Math"/>
                  <w:sz w:val="18"/>
                  <w:szCs w:val="18"/>
                  <w:lang w:val="en-IN"/>
                </w:rPr>
                <m:t>c,</m:t>
              </m:r>
              <m:sSup>
                <m:sSupPr>
                  <m:ctrlPr>
                    <w:rPr>
                      <w:rFonts w:ascii="Cambria Math" w:hAnsi="Cambria Math"/>
                      <w:b/>
                      <w:i/>
                      <w:sz w:val="18"/>
                      <w:szCs w:val="18"/>
                      <w:lang w:val="en-IN"/>
                    </w:rPr>
                  </m:ctrlPr>
                </m:sSupPr>
                <m:e>
                  <m:r>
                    <m:rPr>
                      <m:sty m:val="bi"/>
                    </m:rPr>
                    <w:rPr>
                      <w:rFonts w:ascii="Cambria Math" w:hAnsi="Cambria Math"/>
                      <w:sz w:val="18"/>
                      <w:szCs w:val="18"/>
                      <w:lang w:val="en-IN"/>
                    </w:rPr>
                    <m:t>c</m:t>
                  </m:r>
                </m:e>
                <m:sup>
                  <m:r>
                    <m:rPr>
                      <m:sty m:val="bi"/>
                    </m:rPr>
                    <w:rPr>
                      <w:rFonts w:ascii="Cambria Math" w:hAnsi="Cambria Math"/>
                      <w:sz w:val="18"/>
                      <w:szCs w:val="18"/>
                      <w:lang w:val="en-IN"/>
                    </w:rPr>
                    <m:t>'</m:t>
                  </m:r>
                </m:sup>
              </m:sSup>
              <m:r>
                <m:rPr>
                  <m:sty m:val="bi"/>
                </m:rPr>
                <w:rPr>
                  <w:rFonts w:ascii="Cambria Math" w:hAnsi="Cambria Math"/>
                  <w:sz w:val="18"/>
                  <w:szCs w:val="18"/>
                  <w:lang w:val="en-IN"/>
                </w:rPr>
                <m:t>;y,</m:t>
              </m:r>
              <m:sSub>
                <m:sSubPr>
                  <m:ctrlPr>
                    <w:rPr>
                      <w:rFonts w:ascii="Cambria Math" w:hAnsi="Cambria Math"/>
                      <w:b/>
                      <w:i/>
                      <w:sz w:val="18"/>
                      <w:szCs w:val="18"/>
                      <w:lang w:val="en-IN"/>
                    </w:rPr>
                  </m:ctrlPr>
                </m:sSubPr>
                <m:e>
                  <m:r>
                    <m:rPr>
                      <m:sty m:val="bi"/>
                    </m:rPr>
                    <w:rPr>
                      <w:rFonts w:ascii="Cambria Math" w:hAnsi="Cambria Math"/>
                      <w:sz w:val="18"/>
                      <w:szCs w:val="18"/>
                      <w:lang w:val="en-IN"/>
                    </w:rPr>
                    <m:t>θ</m:t>
                  </m:r>
                </m:e>
                <m:sub>
                  <m:r>
                    <m:rPr>
                      <m:sty m:val="bi"/>
                    </m:rPr>
                    <w:rPr>
                      <w:rFonts w:ascii="Cambria Math" w:hAnsi="Cambria Math"/>
                      <w:sz w:val="18"/>
                      <w:szCs w:val="18"/>
                      <w:lang w:val="en-IN"/>
                    </w:rPr>
                    <m:t>2</m:t>
                  </m:r>
                </m:sub>
              </m:sSub>
            </m:e>
          </m:d>
          <m:r>
            <m:rPr>
              <m:sty m:val="bi"/>
            </m:rPr>
            <w:rPr>
              <w:rFonts w:ascii="Cambria Math" w:hAnsi="Cambria Math"/>
              <w:sz w:val="18"/>
              <w:szCs w:val="18"/>
              <w:lang w:val="en-IN"/>
            </w:rPr>
            <m:t>=L</m:t>
          </m:r>
          <m:d>
            <m:dPr>
              <m:ctrlPr>
                <w:rPr>
                  <w:rFonts w:ascii="Cambria Math" w:hAnsi="Cambria Math"/>
                  <w:b/>
                  <w:i/>
                  <w:sz w:val="18"/>
                  <w:szCs w:val="18"/>
                  <w:lang w:val="en-IN"/>
                </w:rPr>
              </m:ctrlPr>
            </m:dPr>
            <m:e>
              <m:r>
                <m:rPr>
                  <m:sty m:val="bi"/>
                </m:rPr>
                <w:rPr>
                  <w:rFonts w:ascii="Cambria Math" w:hAnsi="Cambria Math"/>
                  <w:sz w:val="18"/>
                  <w:szCs w:val="18"/>
                  <w:lang w:val="en-IN"/>
                </w:rPr>
                <m:t>c,</m:t>
              </m:r>
              <m:sSup>
                <m:sSupPr>
                  <m:ctrlPr>
                    <w:rPr>
                      <w:rFonts w:ascii="Cambria Math" w:hAnsi="Cambria Math"/>
                      <w:b/>
                      <w:i/>
                      <w:sz w:val="18"/>
                      <w:szCs w:val="18"/>
                      <w:lang w:val="en-IN"/>
                    </w:rPr>
                  </m:ctrlPr>
                </m:sSupPr>
                <m:e>
                  <m:r>
                    <m:rPr>
                      <m:sty m:val="bi"/>
                    </m:rPr>
                    <w:rPr>
                      <w:rFonts w:ascii="Cambria Math" w:hAnsi="Cambria Math"/>
                      <w:sz w:val="18"/>
                      <w:szCs w:val="18"/>
                      <w:lang w:val="en-IN"/>
                    </w:rPr>
                    <m:t>c</m:t>
                  </m:r>
                </m:e>
                <m:sup>
                  <m:r>
                    <m:rPr>
                      <m:sty m:val="bi"/>
                    </m:rPr>
                    <w:rPr>
                      <w:rFonts w:ascii="Cambria Math" w:hAnsi="Cambria Math"/>
                      <w:sz w:val="18"/>
                      <w:szCs w:val="18"/>
                      <w:lang w:val="en-IN"/>
                    </w:rPr>
                    <m:t>'</m:t>
                  </m:r>
                </m:sup>
              </m:sSup>
            </m:e>
          </m:d>
          <m:r>
            <m:rPr>
              <m:sty m:val="bi"/>
            </m:rPr>
            <w:rPr>
              <w:rFonts w:ascii="Cambria Math" w:hAnsi="Cambria Math"/>
              <w:sz w:val="18"/>
              <w:szCs w:val="18"/>
              <w:lang w:val="en-IN"/>
            </w:rPr>
            <m:t xml:space="preserve"> G(y)</m:t>
          </m:r>
        </m:oMath>
      </m:oMathPara>
    </w:p>
    <w:p w:rsidR="002D663E" w:rsidRPr="002D663E" w:rsidRDefault="002D663E" w:rsidP="002D663E">
      <w:pPr>
        <w:pStyle w:val="BodyText"/>
        <w:ind w:firstLine="0"/>
        <w:rPr>
          <w:b/>
          <w:sz w:val="18"/>
          <w:szCs w:val="18"/>
          <w:lang w:val="en-IN"/>
        </w:rPr>
      </w:pPr>
    </w:p>
    <w:p w:rsidR="00673225" w:rsidRPr="007D17FC" w:rsidRDefault="0042030D" w:rsidP="0042030D">
      <w:pPr>
        <w:pStyle w:val="BodyText"/>
        <w:ind w:firstLine="0"/>
        <w:rPr>
          <w:szCs w:val="18"/>
          <w:lang w:val="en-IN"/>
        </w:rPr>
      </w:pPr>
      <w:r w:rsidRPr="007D17FC">
        <w:rPr>
          <w:szCs w:val="18"/>
          <w:lang w:val="en-IN"/>
        </w:rPr>
        <w:t xml:space="preserve">The consistency between two adjacent labels is measured by a label-compatibility term </w:t>
      </w:r>
      <m:oMath>
        <m:r>
          <m:rPr>
            <m:sty m:val="bi"/>
          </m:rPr>
          <w:rPr>
            <w:rFonts w:ascii="Cambria Math" w:hAnsi="Cambria Math"/>
            <w:szCs w:val="18"/>
            <w:lang w:val="en-IN"/>
          </w:rPr>
          <m:t>L</m:t>
        </m:r>
        <m:d>
          <m:dPr>
            <m:ctrlPr>
              <w:rPr>
                <w:rFonts w:ascii="Cambria Math" w:hAnsi="Cambria Math"/>
                <w:b/>
                <w:i/>
                <w:szCs w:val="18"/>
                <w:lang w:val="en-IN"/>
              </w:rPr>
            </m:ctrlPr>
          </m:dPr>
          <m:e>
            <m:r>
              <m:rPr>
                <m:sty m:val="bi"/>
              </m:rPr>
              <w:rPr>
                <w:rFonts w:ascii="Cambria Math" w:hAnsi="Cambria Math"/>
                <w:szCs w:val="18"/>
                <w:lang w:val="en-IN"/>
              </w:rPr>
              <m:t>c,</m:t>
            </m:r>
            <m:sSup>
              <m:sSupPr>
                <m:ctrlPr>
                  <w:rPr>
                    <w:rFonts w:ascii="Cambria Math" w:hAnsi="Cambria Math"/>
                    <w:b/>
                    <w:i/>
                    <w:szCs w:val="18"/>
                    <w:lang w:val="en-IN"/>
                  </w:rPr>
                </m:ctrlPr>
              </m:sSupPr>
              <m:e>
                <m:r>
                  <m:rPr>
                    <m:sty m:val="bi"/>
                  </m:rPr>
                  <w:rPr>
                    <w:rFonts w:ascii="Cambria Math" w:hAnsi="Cambria Math"/>
                    <w:szCs w:val="18"/>
                    <w:lang w:val="en-IN"/>
                  </w:rPr>
                  <m:t>c</m:t>
                </m:r>
              </m:e>
              <m:sup>
                <m:r>
                  <m:rPr>
                    <m:sty m:val="bi"/>
                  </m:rPr>
                  <w:rPr>
                    <w:rFonts w:ascii="Cambria Math" w:hAnsi="Cambria Math"/>
                    <w:szCs w:val="18"/>
                    <w:lang w:val="en-IN"/>
                  </w:rPr>
                  <m:t>'</m:t>
                </m:r>
              </m:sup>
            </m:sSup>
          </m:e>
        </m:d>
        <m:r>
          <m:rPr>
            <m:sty m:val="bi"/>
          </m:rPr>
          <w:rPr>
            <w:rFonts w:ascii="Cambria Math" w:hAnsi="Cambria Math"/>
            <w:szCs w:val="18"/>
            <w:lang w:val="en-IN"/>
          </w:rPr>
          <m:t xml:space="preserve"> . </m:t>
        </m:r>
      </m:oMath>
      <w:r w:rsidRPr="007D17FC">
        <w:rPr>
          <w:szCs w:val="18"/>
          <w:lang w:val="en-IN"/>
        </w:rPr>
        <w:t>This term is modelled as a matrix of penalties for each possible pair of labels, where in different pairs of labels to incur different penalties.</w:t>
      </w:r>
    </w:p>
    <w:p w:rsidR="0042030D" w:rsidRPr="007D17FC" w:rsidRDefault="0042030D" w:rsidP="0042030D">
      <w:pPr>
        <w:pStyle w:val="BodyText"/>
        <w:ind w:firstLine="0"/>
        <w:rPr>
          <w:szCs w:val="18"/>
          <w:lang w:val="en-IN"/>
        </w:rPr>
      </w:pPr>
    </w:p>
    <w:p w:rsidR="0042030D" w:rsidRDefault="0042030D" w:rsidP="0042030D">
      <w:pPr>
        <w:pStyle w:val="BodyText"/>
        <w:ind w:firstLine="0"/>
        <w:rPr>
          <w:sz w:val="18"/>
          <w:szCs w:val="18"/>
          <w:lang w:val="en-IN"/>
        </w:rPr>
      </w:pPr>
      <w:r w:rsidRPr="007D17FC">
        <w:rPr>
          <w:szCs w:val="18"/>
          <w:lang w:val="en-IN"/>
        </w:rPr>
        <w:t xml:space="preserve">Geometry dependent term </w:t>
      </w:r>
      <m:oMath>
        <m:r>
          <m:rPr>
            <m:sty m:val="bi"/>
          </m:rPr>
          <w:rPr>
            <w:rFonts w:ascii="Cambria Math" w:hAnsi="Cambria Math"/>
            <w:szCs w:val="18"/>
            <w:lang w:val="en-IN"/>
          </w:rPr>
          <m:t>G(y)</m:t>
        </m:r>
      </m:oMath>
      <w:r w:rsidRPr="007D17FC">
        <w:rPr>
          <w:b/>
          <w:szCs w:val="18"/>
          <w:lang w:val="en-IN"/>
        </w:rPr>
        <w:t xml:space="preserve"> </w:t>
      </w:r>
      <w:r w:rsidRPr="007D17FC">
        <w:rPr>
          <w:szCs w:val="18"/>
          <w:lang w:val="en-IN"/>
        </w:rPr>
        <w:t>evaluates a classifier as a measure of likelihood of difference in label as a function of g</w:t>
      </w:r>
      <w:r w:rsidR="00CD6132" w:rsidRPr="007D17FC">
        <w:rPr>
          <w:szCs w:val="18"/>
          <w:lang w:val="en-IN"/>
        </w:rPr>
        <w:t>eometry</w:t>
      </w:r>
      <w:r>
        <w:rPr>
          <w:sz w:val="18"/>
          <w:szCs w:val="18"/>
          <w:lang w:val="en-IN"/>
        </w:rPr>
        <w:t>.</w:t>
      </w:r>
    </w:p>
    <w:p w:rsidR="007D17FC" w:rsidRDefault="007D17FC" w:rsidP="0042030D">
      <w:pPr>
        <w:pStyle w:val="BodyText"/>
        <w:ind w:firstLine="0"/>
        <w:rPr>
          <w:sz w:val="18"/>
          <w:szCs w:val="18"/>
          <w:lang w:val="en-IN"/>
        </w:rPr>
      </w:pPr>
    </w:p>
    <w:p w:rsidR="0042030D" w:rsidRPr="007D17FC" w:rsidRDefault="00CD6132" w:rsidP="0042030D">
      <w:pPr>
        <w:pStyle w:val="BodyText"/>
        <w:ind w:firstLine="0"/>
        <w:rPr>
          <w:b/>
          <w:sz w:val="18"/>
          <w:szCs w:val="18"/>
          <w:lang w:val="en-IN"/>
        </w:rPr>
      </w:pPr>
      <m:oMathPara>
        <m:oMathParaPr>
          <m:jc m:val="left"/>
        </m:oMathParaPr>
        <m:oMath>
          <m:r>
            <m:rPr>
              <m:sty m:val="bi"/>
            </m:rPr>
            <w:rPr>
              <w:rFonts w:ascii="Cambria Math" w:hAnsi="Cambria Math"/>
              <w:sz w:val="18"/>
              <w:szCs w:val="18"/>
              <w:lang w:val="en-IN"/>
            </w:rPr>
            <m:t>G</m:t>
          </m:r>
          <m:d>
            <m:dPr>
              <m:ctrlPr>
                <w:rPr>
                  <w:rFonts w:ascii="Cambria Math" w:hAnsi="Cambria Math"/>
                  <w:b/>
                  <w:i/>
                  <w:sz w:val="18"/>
                  <w:szCs w:val="18"/>
                  <w:lang w:val="en-IN"/>
                </w:rPr>
              </m:ctrlPr>
            </m:dPr>
            <m:e>
              <m:r>
                <m:rPr>
                  <m:sty m:val="bi"/>
                </m:rPr>
                <w:rPr>
                  <w:rFonts w:ascii="Cambria Math" w:hAnsi="Cambria Math"/>
                  <w:sz w:val="18"/>
                  <w:szCs w:val="18"/>
                  <w:lang w:val="en-IN"/>
                </w:rPr>
                <m:t>y</m:t>
              </m:r>
            </m:e>
          </m:d>
          <m:r>
            <m:rPr>
              <m:sty m:val="bi"/>
            </m:rPr>
            <w:rPr>
              <w:rFonts w:ascii="Cambria Math" w:hAnsi="Cambria Math"/>
              <w:sz w:val="18"/>
              <w:szCs w:val="18"/>
              <w:lang w:val="en-IN"/>
            </w:rPr>
            <m:t>= -</m:t>
          </m:r>
          <m:r>
            <m:rPr>
              <m:sty m:val="bi"/>
            </m:rPr>
            <w:rPr>
              <w:rFonts w:ascii="Cambria Math" w:eastAsiaTheme="minorHAnsi" w:hAnsi="Cambria Math" w:cs="CMMI9"/>
              <w:sz w:val="18"/>
              <w:szCs w:val="18"/>
              <w:lang w:val="en-IN" w:eastAsia="en-US"/>
            </w:rPr>
            <m:t>κ</m:t>
          </m:r>
          <m:func>
            <m:funcPr>
              <m:ctrlPr>
                <w:rPr>
                  <w:rFonts w:ascii="Cambria Math" w:hAnsi="Cambria Math"/>
                  <w:b/>
                  <w:i/>
                  <w:sz w:val="18"/>
                  <w:szCs w:val="18"/>
                  <w:lang w:val="en-IN"/>
                </w:rPr>
              </m:ctrlPr>
            </m:funcPr>
            <m:fName>
              <m:r>
                <m:rPr>
                  <m:sty m:val="b"/>
                </m:rPr>
                <w:rPr>
                  <w:rFonts w:ascii="Cambria Math" w:hAnsi="Cambria Math"/>
                  <w:sz w:val="18"/>
                  <w:szCs w:val="18"/>
                  <w:lang w:val="en-IN"/>
                </w:rPr>
                <m:t>log</m:t>
              </m:r>
            </m:fName>
            <m:e>
              <m:r>
                <m:rPr>
                  <m:sty m:val="bi"/>
                </m:rPr>
                <w:rPr>
                  <w:rFonts w:ascii="Cambria Math" w:hAnsi="Cambria Math"/>
                  <w:sz w:val="18"/>
                  <w:szCs w:val="18"/>
                  <w:lang w:val="en-IN"/>
                </w:rPr>
                <m:t>P</m:t>
              </m:r>
              <m:d>
                <m:dPr>
                  <m:ctrlPr>
                    <w:rPr>
                      <w:rFonts w:ascii="Cambria Math" w:hAnsi="Cambria Math"/>
                      <w:b/>
                      <w:i/>
                      <w:sz w:val="18"/>
                      <w:szCs w:val="18"/>
                      <w:lang w:val="en-IN"/>
                    </w:rPr>
                  </m:ctrlPr>
                </m:dPr>
                <m:e>
                  <m:r>
                    <m:rPr>
                      <m:sty m:val="bi"/>
                    </m:rPr>
                    <w:rPr>
                      <w:rFonts w:ascii="Cambria Math" w:hAnsi="Cambria Math"/>
                      <w:sz w:val="18"/>
                      <w:szCs w:val="18"/>
                      <w:lang w:val="en-IN"/>
                    </w:rPr>
                    <m:t>c≠</m:t>
                  </m:r>
                  <m:sSup>
                    <m:sSupPr>
                      <m:ctrlPr>
                        <w:rPr>
                          <w:rFonts w:ascii="Cambria Math" w:hAnsi="Cambria Math"/>
                          <w:b/>
                          <w:i/>
                          <w:sz w:val="18"/>
                          <w:szCs w:val="18"/>
                          <w:lang w:val="en-IN"/>
                        </w:rPr>
                      </m:ctrlPr>
                    </m:sSupPr>
                    <m:e>
                      <m:r>
                        <m:rPr>
                          <m:sty m:val="bi"/>
                        </m:rPr>
                        <w:rPr>
                          <w:rFonts w:ascii="Cambria Math" w:hAnsi="Cambria Math"/>
                          <w:sz w:val="18"/>
                          <w:szCs w:val="18"/>
                          <w:lang w:val="en-IN"/>
                        </w:rPr>
                        <m:t>c</m:t>
                      </m:r>
                    </m:e>
                    <m:sup>
                      <m:r>
                        <m:rPr>
                          <m:sty m:val="bi"/>
                        </m:rPr>
                        <w:rPr>
                          <w:rFonts w:ascii="Cambria Math" w:hAnsi="Cambria Math"/>
                          <w:sz w:val="18"/>
                          <w:szCs w:val="18"/>
                          <w:lang w:val="en-IN"/>
                        </w:rPr>
                        <m:t>'</m:t>
                      </m:r>
                    </m:sup>
                  </m:sSup>
                </m:e>
                <m:e>
                  <m:r>
                    <m:rPr>
                      <m:sty m:val="bi"/>
                    </m:rPr>
                    <w:rPr>
                      <w:rFonts w:ascii="Cambria Math" w:hAnsi="Cambria Math"/>
                      <w:sz w:val="18"/>
                      <w:szCs w:val="18"/>
                      <w:lang w:val="en-IN"/>
                    </w:rPr>
                    <m:t>y,ε</m:t>
                  </m:r>
                </m:e>
              </m:d>
              <m:r>
                <m:rPr>
                  <m:sty m:val="bi"/>
                </m:rPr>
                <w:rPr>
                  <w:rFonts w:ascii="Cambria Math" w:hAnsi="Cambria Math"/>
                  <w:sz w:val="18"/>
                  <w:szCs w:val="18"/>
                  <w:lang w:val="en-IN"/>
                </w:rPr>
                <m:t xml:space="preserve">- </m:t>
              </m:r>
              <m:r>
                <m:rPr>
                  <m:sty m:val="bi"/>
                </m:rPr>
                <w:rPr>
                  <w:rFonts w:ascii="Cambria Math" w:eastAsiaTheme="minorHAnsi" w:hAnsi="Cambria Math" w:cs="CMMI9"/>
                  <w:sz w:val="18"/>
                  <w:szCs w:val="18"/>
                  <w:lang w:val="en-IN" w:eastAsia="en-US"/>
                </w:rPr>
                <m:t>λ</m:t>
              </m:r>
              <m:func>
                <m:funcPr>
                  <m:ctrlPr>
                    <w:rPr>
                      <w:rFonts w:ascii="Cambria Math" w:eastAsiaTheme="minorHAnsi" w:hAnsi="Cambria Math" w:cs="CMMI9"/>
                      <w:b/>
                      <w:iCs/>
                      <w:sz w:val="18"/>
                      <w:szCs w:val="18"/>
                      <w:lang w:val="en-IN" w:eastAsia="en-US"/>
                    </w:rPr>
                  </m:ctrlPr>
                </m:funcPr>
                <m:fName>
                  <m:r>
                    <m:rPr>
                      <m:sty m:val="b"/>
                    </m:rPr>
                    <w:rPr>
                      <w:rFonts w:ascii="Cambria Math" w:eastAsiaTheme="minorHAnsi" w:hAnsi="Cambria Math" w:cs="CMMI9"/>
                      <w:sz w:val="18"/>
                      <w:szCs w:val="18"/>
                      <w:lang w:val="en-IN" w:eastAsia="en-US"/>
                    </w:rPr>
                    <m:t>log</m:t>
                  </m:r>
                  <m:ctrlPr>
                    <w:rPr>
                      <w:rFonts w:ascii="Cambria Math" w:eastAsiaTheme="minorHAnsi" w:hAnsi="Cambria Math" w:cs="CMMI9"/>
                      <w:b/>
                      <w:i/>
                      <w:iCs/>
                      <w:sz w:val="18"/>
                      <w:szCs w:val="18"/>
                      <w:lang w:val="en-IN" w:eastAsia="en-US"/>
                    </w:rPr>
                  </m:ctrlPr>
                </m:fName>
                <m:e>
                  <m:d>
                    <m:dPr>
                      <m:ctrlPr>
                        <w:rPr>
                          <w:rFonts w:ascii="Cambria Math" w:eastAsiaTheme="minorHAnsi" w:hAnsi="Cambria Math" w:cs="CMMI9"/>
                          <w:b/>
                          <w:i/>
                          <w:iCs/>
                          <w:sz w:val="18"/>
                          <w:szCs w:val="18"/>
                          <w:lang w:val="en-IN" w:eastAsia="en-US"/>
                        </w:rPr>
                      </m:ctrlPr>
                    </m:dPr>
                    <m:e>
                      <m:r>
                        <m:rPr>
                          <m:sty m:val="bi"/>
                        </m:rPr>
                        <w:rPr>
                          <w:rFonts w:ascii="Cambria Math" w:eastAsiaTheme="minorHAnsi" w:hAnsi="Cambria Math" w:cs="CMMI9"/>
                          <w:sz w:val="18"/>
                          <w:szCs w:val="18"/>
                          <w:lang w:val="en-IN" w:eastAsia="en-US"/>
                        </w:rPr>
                        <m:t>1-</m:t>
                      </m:r>
                      <m:func>
                        <m:funcPr>
                          <m:ctrlPr>
                            <w:rPr>
                              <w:rFonts w:ascii="Cambria Math" w:eastAsiaTheme="minorHAnsi" w:hAnsi="Cambria Math" w:cs="CMMI9"/>
                              <w:b/>
                              <w:iCs/>
                              <w:sz w:val="18"/>
                              <w:szCs w:val="18"/>
                              <w:lang w:val="en-IN" w:eastAsia="en-US"/>
                            </w:rPr>
                          </m:ctrlPr>
                        </m:funcPr>
                        <m:fName>
                          <m:r>
                            <m:rPr>
                              <m:sty m:val="b"/>
                            </m:rPr>
                            <w:rPr>
                              <w:rFonts w:ascii="Cambria Math" w:eastAsiaTheme="minorHAnsi" w:hAnsi="Cambria Math" w:cs="CMMI9"/>
                              <w:sz w:val="18"/>
                              <w:szCs w:val="18"/>
                              <w:lang w:val="en-IN" w:eastAsia="en-US"/>
                            </w:rPr>
                            <m:t>min</m:t>
                          </m:r>
                          <m:ctrlPr>
                            <w:rPr>
                              <w:rFonts w:ascii="Cambria Math" w:eastAsiaTheme="minorHAnsi" w:hAnsi="Cambria Math" w:cs="CMMI9"/>
                              <w:b/>
                              <w:i/>
                              <w:iCs/>
                              <w:sz w:val="18"/>
                              <w:szCs w:val="18"/>
                              <w:lang w:val="en-IN" w:eastAsia="en-US"/>
                            </w:rPr>
                          </m:ctrlPr>
                        </m:fName>
                        <m:e>
                          <m:d>
                            <m:dPr>
                              <m:ctrlPr>
                                <w:rPr>
                                  <w:rFonts w:ascii="Cambria Math" w:eastAsiaTheme="minorHAnsi" w:hAnsi="Cambria Math" w:cs="CMMI9"/>
                                  <w:b/>
                                  <w:i/>
                                  <w:iCs/>
                                  <w:sz w:val="18"/>
                                  <w:szCs w:val="18"/>
                                  <w:lang w:val="en-IN" w:eastAsia="en-US"/>
                                </w:rPr>
                              </m:ctrlPr>
                            </m:dPr>
                            <m:e>
                              <m:f>
                                <m:fPr>
                                  <m:ctrlPr>
                                    <w:rPr>
                                      <w:rFonts w:ascii="Cambria Math" w:eastAsiaTheme="minorHAnsi" w:hAnsi="Cambria Math" w:cs="CMMI9"/>
                                      <w:b/>
                                      <w:i/>
                                      <w:iCs/>
                                      <w:sz w:val="18"/>
                                      <w:szCs w:val="18"/>
                                      <w:lang w:val="en-IN" w:eastAsia="en-US"/>
                                    </w:rPr>
                                  </m:ctrlPr>
                                </m:fPr>
                                <m:num>
                                  <m:r>
                                    <m:rPr>
                                      <m:sty m:val="bi"/>
                                    </m:rPr>
                                    <w:rPr>
                                      <w:rFonts w:ascii="Cambria Math" w:eastAsiaTheme="minorHAnsi" w:hAnsi="Cambria Math" w:cs="CMMI9"/>
                                      <w:sz w:val="18"/>
                                      <w:szCs w:val="18"/>
                                      <w:lang w:val="en-IN" w:eastAsia="en-US"/>
                                    </w:rPr>
                                    <m:t>ω</m:t>
                                  </m:r>
                                </m:num>
                                <m:den>
                                  <m:r>
                                    <m:rPr>
                                      <m:sty m:val="bi"/>
                                    </m:rPr>
                                    <w:rPr>
                                      <w:rFonts w:ascii="Cambria Math" w:eastAsiaTheme="minorHAnsi" w:hAnsi="Cambria Math" w:cs="CMMI9"/>
                                      <w:sz w:val="18"/>
                                      <w:szCs w:val="18"/>
                                      <w:lang w:val="en-IN" w:eastAsia="en-US"/>
                                    </w:rPr>
                                    <m:t>π</m:t>
                                  </m:r>
                                </m:den>
                              </m:f>
                              <m:r>
                                <m:rPr>
                                  <m:sty m:val="bi"/>
                                </m:rPr>
                                <w:rPr>
                                  <w:rFonts w:ascii="Cambria Math" w:eastAsiaTheme="minorHAnsi" w:hAnsi="Cambria Math" w:cs="CMMI9"/>
                                  <w:sz w:val="18"/>
                                  <w:szCs w:val="18"/>
                                  <w:lang w:val="en-IN" w:eastAsia="en-US"/>
                                </w:rPr>
                                <m:t>,1</m:t>
                              </m:r>
                            </m:e>
                          </m:d>
                        </m:e>
                      </m:func>
                      <m:r>
                        <m:rPr>
                          <m:sty m:val="bi"/>
                        </m:rPr>
                        <w:rPr>
                          <w:rFonts w:ascii="Cambria Math" w:eastAsiaTheme="minorHAnsi" w:hAnsi="Cambria Math" w:cs="CMMI9"/>
                          <w:sz w:val="18"/>
                          <w:szCs w:val="18"/>
                          <w:lang w:val="en-IN" w:eastAsia="en-US"/>
                        </w:rPr>
                        <m:t>+ϵ</m:t>
                      </m:r>
                    </m:e>
                  </m:d>
                </m:e>
              </m:func>
              <m:r>
                <m:rPr>
                  <m:sty m:val="bi"/>
                </m:rPr>
                <w:rPr>
                  <w:rFonts w:ascii="Cambria Math" w:eastAsiaTheme="minorHAnsi" w:hAnsi="Cambria Math" w:cs="CMMI9"/>
                  <w:sz w:val="18"/>
                  <w:szCs w:val="18"/>
                  <w:lang w:val="en-IN" w:eastAsia="en-US"/>
                </w:rPr>
                <m:t>+μ</m:t>
              </m:r>
            </m:e>
          </m:func>
        </m:oMath>
      </m:oMathPara>
    </w:p>
    <w:p w:rsidR="007D17FC" w:rsidRPr="00CD6132" w:rsidRDefault="007D17FC" w:rsidP="0042030D">
      <w:pPr>
        <w:pStyle w:val="BodyText"/>
        <w:ind w:firstLine="0"/>
        <w:rPr>
          <w:b/>
          <w:sz w:val="18"/>
          <w:szCs w:val="18"/>
          <w:lang w:val="en-IN"/>
        </w:rPr>
      </w:pPr>
    </w:p>
    <w:p w:rsidR="000B09B6" w:rsidRDefault="00CD6132" w:rsidP="007D17FC">
      <w:pPr>
        <w:suppressAutoHyphens w:val="0"/>
        <w:autoSpaceDE w:val="0"/>
        <w:autoSpaceDN w:val="0"/>
        <w:adjustRightInd w:val="0"/>
        <w:jc w:val="both"/>
        <w:rPr>
          <w:rFonts w:eastAsiaTheme="minorHAnsi"/>
          <w:sz w:val="18"/>
          <w:szCs w:val="18"/>
          <w:lang w:val="en-IN" w:eastAsia="en-US"/>
        </w:rPr>
      </w:pPr>
      <m:oMath>
        <m:r>
          <m:rPr>
            <m:sty m:val="bi"/>
          </m:rPr>
          <w:rPr>
            <w:rFonts w:ascii="Cambria Math" w:hAnsi="Cambria Math"/>
            <w:lang w:val="en-IN"/>
          </w:rPr>
          <m:t>P</m:t>
        </m:r>
        <m:d>
          <m:dPr>
            <m:ctrlPr>
              <w:rPr>
                <w:rFonts w:ascii="Cambria Math" w:hAnsi="Cambria Math"/>
                <w:b/>
                <w:i/>
                <w:lang w:val="en-IN"/>
              </w:rPr>
            </m:ctrlPr>
          </m:dPr>
          <m:e>
            <m:r>
              <m:rPr>
                <m:sty m:val="bi"/>
              </m:rPr>
              <w:rPr>
                <w:rFonts w:ascii="Cambria Math" w:hAnsi="Cambria Math"/>
                <w:lang w:val="en-IN"/>
              </w:rPr>
              <m:t>c≠</m:t>
            </m:r>
            <m:sSup>
              <m:sSupPr>
                <m:ctrlPr>
                  <w:rPr>
                    <w:rFonts w:ascii="Cambria Math" w:hAnsi="Cambria Math"/>
                    <w:b/>
                    <w:i/>
                    <w:lang w:val="en-IN"/>
                  </w:rPr>
                </m:ctrlPr>
              </m:sSupPr>
              <m:e>
                <m:r>
                  <m:rPr>
                    <m:sty m:val="bi"/>
                  </m:rPr>
                  <w:rPr>
                    <w:rFonts w:ascii="Cambria Math" w:hAnsi="Cambria Math"/>
                    <w:lang w:val="en-IN"/>
                  </w:rPr>
                  <m:t>c</m:t>
                </m:r>
              </m:e>
              <m:sup>
                <m:r>
                  <m:rPr>
                    <m:sty m:val="bi"/>
                  </m:rPr>
                  <w:rPr>
                    <w:rFonts w:ascii="Cambria Math" w:hAnsi="Cambria Math"/>
                    <w:lang w:val="en-IN"/>
                  </w:rPr>
                  <m:t>'</m:t>
                </m:r>
              </m:sup>
            </m:sSup>
          </m:e>
          <m:e>
            <m:r>
              <m:rPr>
                <m:sty m:val="bi"/>
              </m:rPr>
              <w:rPr>
                <w:rFonts w:ascii="Cambria Math" w:hAnsi="Cambria Math"/>
                <w:lang w:val="en-IN"/>
              </w:rPr>
              <m:t>y,ε</m:t>
            </m:r>
          </m:e>
        </m:d>
        <m:r>
          <m:rPr>
            <m:sty m:val="bi"/>
          </m:rPr>
          <w:rPr>
            <w:rFonts w:ascii="Cambria Math" w:hAnsi="Cambria Math"/>
            <w:lang w:val="en-IN"/>
          </w:rPr>
          <m:t xml:space="preserve"> </m:t>
        </m:r>
      </m:oMath>
      <w:r w:rsidRPr="007D17FC">
        <w:rPr>
          <w:lang w:val="en-IN"/>
        </w:rPr>
        <w:t xml:space="preserve">evaluates the probability of two adjacent faces having distinct labels. </w:t>
      </w:r>
      <w:r w:rsidRPr="007D17FC">
        <w:rPr>
          <w:rFonts w:eastAsiaTheme="minorHAnsi"/>
          <w:lang w:val="en-IN" w:eastAsia="en-US"/>
        </w:rPr>
        <w:t xml:space="preserve">The second term penalizes boundaries between faces with high exterior dihedral angle </w:t>
      </w:r>
      <w:r w:rsidRPr="007D17FC">
        <w:rPr>
          <w:rFonts w:eastAsiaTheme="minorHAnsi"/>
          <w:b/>
          <w:i/>
          <w:iCs/>
          <w:lang w:val="en-IN" w:eastAsia="en-US"/>
        </w:rPr>
        <w:t>ω</w:t>
      </w:r>
      <w:r w:rsidRPr="007D17FC">
        <w:rPr>
          <w:rFonts w:eastAsiaTheme="minorHAnsi"/>
          <w:lang w:val="en-IN" w:eastAsia="en-US"/>
        </w:rPr>
        <w:t xml:space="preserve">, </w:t>
      </w:r>
      <w:r w:rsidR="007D17FC" w:rsidRPr="007D17FC">
        <w:rPr>
          <w:rFonts w:eastAsiaTheme="minorHAnsi"/>
          <w:spacing w:val="-1"/>
          <w:lang w:val="en-IN" w:eastAsia="en-US"/>
        </w:rPr>
        <w:t>p</w:t>
      </w:r>
      <w:r w:rsidRPr="007D17FC">
        <w:rPr>
          <w:rFonts w:eastAsiaTheme="minorHAnsi"/>
          <w:spacing w:val="-1"/>
          <w:lang w:val="en-IN" w:eastAsia="en-US"/>
        </w:rPr>
        <w:t xml:space="preserve">enalty </w:t>
      </w:r>
      <w:r w:rsidRPr="007D17FC">
        <w:rPr>
          <w:rFonts w:eastAsiaTheme="minorHAnsi"/>
          <w:b/>
          <w:i/>
          <w:iCs/>
          <w:lang w:val="en-IN" w:eastAsia="en-US"/>
        </w:rPr>
        <w:t>μ</w:t>
      </w:r>
      <w:r w:rsidR="000F2967" w:rsidRPr="007D17FC">
        <w:rPr>
          <w:rFonts w:eastAsiaTheme="minorHAnsi"/>
          <w:i/>
          <w:iCs/>
          <w:lang w:val="en-IN" w:eastAsia="en-US"/>
        </w:rPr>
        <w:t xml:space="preserve"> is </w:t>
      </w:r>
      <w:r w:rsidR="000F2967" w:rsidRPr="007D17FC">
        <w:rPr>
          <w:rFonts w:eastAsiaTheme="minorHAnsi"/>
          <w:iCs/>
          <w:lang w:val="en-IN" w:eastAsia="en-US"/>
        </w:rPr>
        <w:t>added</w:t>
      </w:r>
      <w:r w:rsidR="000F2967" w:rsidRPr="007D17FC">
        <w:rPr>
          <w:rFonts w:eastAsiaTheme="minorHAnsi"/>
          <w:i/>
          <w:iCs/>
          <w:lang w:val="en-IN" w:eastAsia="en-US"/>
        </w:rPr>
        <w:t xml:space="preserve"> </w:t>
      </w:r>
      <w:r w:rsidR="000F2967" w:rsidRPr="007D17FC">
        <w:rPr>
          <w:rFonts w:eastAsiaTheme="minorHAnsi"/>
          <w:spacing w:val="-1"/>
          <w:lang w:val="en-IN" w:eastAsia="en-US"/>
        </w:rPr>
        <w:t xml:space="preserve">on </w:t>
      </w:r>
      <w:r w:rsidRPr="007D17FC">
        <w:rPr>
          <w:rFonts w:eastAsiaTheme="minorHAnsi"/>
          <w:spacing w:val="-1"/>
          <w:lang w:val="en-IN" w:eastAsia="en-US"/>
        </w:rPr>
        <w:t xml:space="preserve">boundary length </w:t>
      </w:r>
      <w:r w:rsidR="000F2967" w:rsidRPr="007D17FC">
        <w:rPr>
          <w:rFonts w:eastAsiaTheme="minorHAnsi"/>
          <w:spacing w:val="-1"/>
          <w:lang w:val="en-IN" w:eastAsia="en-US"/>
        </w:rPr>
        <w:t>to</w:t>
      </w:r>
      <w:r w:rsidR="000F2967" w:rsidRPr="007D17FC">
        <w:rPr>
          <w:rFonts w:eastAsiaTheme="minorHAnsi"/>
          <w:lang w:val="en-IN" w:eastAsia="en-US"/>
        </w:rPr>
        <w:t xml:space="preserve"> prevent</w:t>
      </w:r>
      <w:r w:rsidRPr="007D17FC">
        <w:rPr>
          <w:rFonts w:eastAsiaTheme="minorHAnsi"/>
          <w:lang w:val="en-IN" w:eastAsia="en-US"/>
        </w:rPr>
        <w:t xml:space="preserve"> jaggy boundaries. A small constant</w:t>
      </w:r>
      <m:oMath>
        <m:r>
          <m:rPr>
            <m:sty m:val="bi"/>
          </m:rPr>
          <w:rPr>
            <w:rFonts w:ascii="Cambria Math" w:eastAsiaTheme="minorHAnsi" w:hAnsi="Cambria Math" w:cs="CMMI9"/>
            <w:sz w:val="18"/>
            <w:szCs w:val="18"/>
            <w:lang w:val="en-IN" w:eastAsia="en-US"/>
          </w:rPr>
          <m:t xml:space="preserve"> ϵ</m:t>
        </m:r>
      </m:oMath>
      <w:r w:rsidRPr="007D17FC">
        <w:rPr>
          <w:rFonts w:eastAsiaTheme="minorHAnsi"/>
          <w:lang w:val="en-IN" w:eastAsia="en-US"/>
        </w:rPr>
        <w:t xml:space="preserve"> is added to avoid computing log 0</w:t>
      </w:r>
      <w:r w:rsidR="000F2967">
        <w:rPr>
          <w:rFonts w:eastAsiaTheme="minorHAnsi"/>
          <w:sz w:val="18"/>
          <w:szCs w:val="18"/>
          <w:lang w:val="en-IN" w:eastAsia="en-US"/>
        </w:rPr>
        <w:t>.</w:t>
      </w:r>
    </w:p>
    <w:p w:rsidR="00924121" w:rsidRDefault="00924121" w:rsidP="007D17FC">
      <w:pPr>
        <w:suppressAutoHyphens w:val="0"/>
        <w:autoSpaceDE w:val="0"/>
        <w:autoSpaceDN w:val="0"/>
        <w:adjustRightInd w:val="0"/>
        <w:jc w:val="both"/>
        <w:rPr>
          <w:rFonts w:eastAsiaTheme="minorHAnsi"/>
          <w:sz w:val="18"/>
          <w:szCs w:val="18"/>
          <w:lang w:val="en-IN" w:eastAsia="en-US"/>
        </w:rPr>
      </w:pPr>
    </w:p>
    <w:p w:rsidR="00924121" w:rsidRDefault="006B7DFA" w:rsidP="007D17FC">
      <w:pPr>
        <w:suppressAutoHyphens w:val="0"/>
        <w:autoSpaceDE w:val="0"/>
        <w:autoSpaceDN w:val="0"/>
        <w:adjustRightInd w:val="0"/>
        <w:jc w:val="both"/>
        <w:rPr>
          <w:rFonts w:eastAsiaTheme="minorHAnsi"/>
          <w:sz w:val="18"/>
          <w:szCs w:val="18"/>
          <w:lang w:val="en-IN" w:eastAsia="en-US"/>
        </w:rPr>
      </w:pPr>
      <w:r w:rsidRPr="00924121">
        <w:rPr>
          <w:rFonts w:eastAsiaTheme="minorHAnsi"/>
          <w:noProof/>
          <w:sz w:val="18"/>
          <w:szCs w:val="18"/>
          <w:lang w:eastAsia="en-US"/>
        </w:rPr>
        <w:drawing>
          <wp:anchor distT="0" distB="0" distL="114300" distR="114300" simplePos="0" relativeHeight="251660288" behindDoc="0" locked="0" layoutInCell="1" allowOverlap="1" wp14:anchorId="4FE325D9" wp14:editId="67D1A154">
            <wp:simplePos x="0" y="0"/>
            <wp:positionH relativeFrom="margin">
              <wp:posOffset>5053540</wp:posOffset>
            </wp:positionH>
            <wp:positionV relativeFrom="paragraph">
              <wp:posOffset>14605</wp:posOffset>
            </wp:positionV>
            <wp:extent cx="652330" cy="950450"/>
            <wp:effectExtent l="0" t="0" r="0" b="2540"/>
            <wp:wrapNone/>
            <wp:docPr id="4" name="Picture 3">
              <a:extLst xmlns:a="http://schemas.openxmlformats.org/drawingml/2006/main">
                <a:ext uri="{FF2B5EF4-FFF2-40B4-BE49-F238E27FC236}">
                  <a16:creationId xmlns:a16="http://schemas.microsoft.com/office/drawing/2014/main" id="{C5B05E26-AA37-45F6-9B53-A04DC1AFB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B05E26-AA37-45F6-9B53-A04DC1AFB38D}"/>
                        </a:ext>
                      </a:extLst>
                    </pic:cNvPr>
                    <pic:cNvPicPr>
                      <a:picLocks noChangeAspect="1"/>
                    </pic:cNvPicPr>
                  </pic:nvPicPr>
                  <pic:blipFill>
                    <a:blip r:embed="rId9"/>
                    <a:stretch>
                      <a:fillRect/>
                    </a:stretch>
                  </pic:blipFill>
                  <pic:spPr>
                    <a:xfrm>
                      <a:off x="0" y="0"/>
                      <a:ext cx="652330" cy="950450"/>
                    </a:xfrm>
                    <a:prstGeom prst="rect">
                      <a:avLst/>
                    </a:prstGeom>
                  </pic:spPr>
                </pic:pic>
              </a:graphicData>
            </a:graphic>
            <wp14:sizeRelH relativeFrom="margin">
              <wp14:pctWidth>0</wp14:pctWidth>
            </wp14:sizeRelH>
            <wp14:sizeRelV relativeFrom="margin">
              <wp14:pctHeight>0</wp14:pctHeight>
            </wp14:sizeRelV>
          </wp:anchor>
        </w:drawing>
      </w:r>
      <w:r w:rsidRPr="00924121">
        <w:rPr>
          <w:rFonts w:eastAsiaTheme="minorHAnsi"/>
          <w:noProof/>
          <w:sz w:val="18"/>
          <w:szCs w:val="18"/>
          <w:lang w:eastAsia="en-US"/>
        </w:rPr>
        <w:drawing>
          <wp:anchor distT="0" distB="0" distL="114300" distR="114300" simplePos="0" relativeHeight="251661312" behindDoc="0" locked="0" layoutInCell="1" allowOverlap="1" wp14:anchorId="777A7D45" wp14:editId="3124B21C">
            <wp:simplePos x="0" y="0"/>
            <wp:positionH relativeFrom="margin">
              <wp:posOffset>4280535</wp:posOffset>
            </wp:positionH>
            <wp:positionV relativeFrom="paragraph">
              <wp:posOffset>8255</wp:posOffset>
            </wp:positionV>
            <wp:extent cx="637540" cy="948055"/>
            <wp:effectExtent l="0" t="0" r="0" b="4445"/>
            <wp:wrapNone/>
            <wp:docPr id="5" name="Picture 4">
              <a:extLst xmlns:a="http://schemas.openxmlformats.org/drawingml/2006/main">
                <a:ext uri="{FF2B5EF4-FFF2-40B4-BE49-F238E27FC236}">
                  <a16:creationId xmlns:a16="http://schemas.microsoft.com/office/drawing/2014/main" id="{87E16E48-FC4B-405F-B079-54636BC0C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E16E48-FC4B-405F-B079-54636BC0CEF0}"/>
                        </a:ext>
                      </a:extLst>
                    </pic:cNvPr>
                    <pic:cNvPicPr>
                      <a:picLocks noChangeAspect="1"/>
                    </pic:cNvPicPr>
                  </pic:nvPicPr>
                  <pic:blipFill>
                    <a:blip r:embed="rId10"/>
                    <a:stretch>
                      <a:fillRect/>
                    </a:stretch>
                  </pic:blipFill>
                  <pic:spPr>
                    <a:xfrm>
                      <a:off x="0" y="0"/>
                      <a:ext cx="637540" cy="948055"/>
                    </a:xfrm>
                    <a:prstGeom prst="rect">
                      <a:avLst/>
                    </a:prstGeom>
                  </pic:spPr>
                </pic:pic>
              </a:graphicData>
            </a:graphic>
            <wp14:sizeRelH relativeFrom="margin">
              <wp14:pctWidth>0</wp14:pctWidth>
            </wp14:sizeRelH>
            <wp14:sizeRelV relativeFrom="margin">
              <wp14:pctHeight>0</wp14:pctHeight>
            </wp14:sizeRelV>
          </wp:anchor>
        </w:drawing>
      </w:r>
    </w:p>
    <w:p w:rsidR="00D857A4" w:rsidRDefault="00D857A4" w:rsidP="007D17FC">
      <w:pPr>
        <w:suppressAutoHyphens w:val="0"/>
        <w:autoSpaceDE w:val="0"/>
        <w:autoSpaceDN w:val="0"/>
        <w:adjustRightInd w:val="0"/>
        <w:jc w:val="both"/>
        <w:rPr>
          <w:rFonts w:eastAsiaTheme="minorHAnsi"/>
          <w:sz w:val="18"/>
          <w:szCs w:val="18"/>
          <w:lang w:val="en-IN" w:eastAsia="en-US"/>
        </w:rPr>
      </w:pPr>
    </w:p>
    <w:p w:rsidR="00924121" w:rsidRDefault="00924121" w:rsidP="00D857A4">
      <w:pPr>
        <w:pStyle w:val="BodyText"/>
        <w:ind w:firstLine="0"/>
        <w:rPr>
          <w:b/>
          <w:sz w:val="18"/>
          <w:szCs w:val="18"/>
          <w:lang w:val="en-IN"/>
        </w:rPr>
      </w:pPr>
    </w:p>
    <w:p w:rsidR="00924121" w:rsidRDefault="00924121" w:rsidP="00D857A4">
      <w:pPr>
        <w:pStyle w:val="BodyText"/>
        <w:ind w:firstLine="0"/>
        <w:rPr>
          <w:b/>
          <w:sz w:val="18"/>
          <w:szCs w:val="18"/>
          <w:lang w:val="en-IN"/>
        </w:rPr>
      </w:pPr>
    </w:p>
    <w:p w:rsidR="00924121" w:rsidRDefault="00924121" w:rsidP="00D857A4">
      <w:pPr>
        <w:pStyle w:val="BodyText"/>
        <w:ind w:firstLine="0"/>
        <w:rPr>
          <w:b/>
          <w:sz w:val="18"/>
          <w:szCs w:val="18"/>
          <w:lang w:val="en-IN"/>
        </w:rPr>
      </w:pPr>
    </w:p>
    <w:p w:rsidR="006B7DFA" w:rsidRDefault="006B7DFA" w:rsidP="00414C41">
      <w:pPr>
        <w:pStyle w:val="BodyText"/>
        <w:ind w:left="1620" w:firstLine="0"/>
        <w:rPr>
          <w:b/>
          <w:sz w:val="18"/>
          <w:szCs w:val="18"/>
          <w:lang w:val="en-IN"/>
        </w:rPr>
      </w:pPr>
    </w:p>
    <w:p w:rsidR="006B7DFA" w:rsidRDefault="006B7DFA" w:rsidP="00414C41">
      <w:pPr>
        <w:pStyle w:val="BodyText"/>
        <w:ind w:left="1620" w:firstLine="0"/>
        <w:rPr>
          <w:b/>
          <w:sz w:val="18"/>
          <w:szCs w:val="18"/>
          <w:lang w:val="en-IN"/>
        </w:rPr>
      </w:pPr>
    </w:p>
    <w:p w:rsidR="006B7DFA" w:rsidRDefault="00414C41" w:rsidP="006B7DFA">
      <w:pPr>
        <w:pStyle w:val="BodyText"/>
        <w:ind w:left="1620" w:firstLine="0"/>
        <w:rPr>
          <w:i/>
          <w:sz w:val="14"/>
          <w:szCs w:val="14"/>
          <w:lang w:val="en-IN"/>
        </w:rPr>
      </w:pPr>
      <w:r>
        <w:rPr>
          <w:b/>
          <w:sz w:val="18"/>
          <w:szCs w:val="18"/>
          <w:lang w:val="en-IN"/>
        </w:rPr>
        <w:t xml:space="preserve"> </w:t>
      </w:r>
      <w:r w:rsidRPr="000B09B6">
        <w:rPr>
          <w:i/>
          <w:sz w:val="16"/>
          <w:szCs w:val="18"/>
          <w:lang w:val="en-IN"/>
        </w:rPr>
        <w:t xml:space="preserve">Fig A </w:t>
      </w:r>
      <w:r w:rsidRPr="000B09B6">
        <w:rPr>
          <w:i/>
          <w:sz w:val="16"/>
          <w:szCs w:val="18"/>
          <w:lang w:val="en-IN"/>
        </w:rPr>
        <w:tab/>
      </w:r>
      <w:r w:rsidRPr="000B09B6">
        <w:rPr>
          <w:i/>
          <w:sz w:val="16"/>
          <w:szCs w:val="18"/>
          <w:lang w:val="en-IN"/>
        </w:rPr>
        <w:tab/>
        <w:t>Fig B</w:t>
      </w:r>
    </w:p>
    <w:p w:rsidR="006B7DFA" w:rsidRDefault="006B7DFA" w:rsidP="00414C41">
      <w:pPr>
        <w:pStyle w:val="BodyText"/>
        <w:jc w:val="center"/>
        <w:rPr>
          <w:i/>
          <w:sz w:val="14"/>
          <w:szCs w:val="14"/>
          <w:lang w:val="en-IN"/>
        </w:rPr>
      </w:pPr>
    </w:p>
    <w:p w:rsidR="00414C41" w:rsidRDefault="00414C41" w:rsidP="00414C41">
      <w:pPr>
        <w:pStyle w:val="BodyText"/>
        <w:jc w:val="center"/>
        <w:rPr>
          <w:i/>
          <w:sz w:val="14"/>
          <w:szCs w:val="14"/>
          <w:lang w:val="en-IN"/>
        </w:rPr>
      </w:pPr>
      <w:r>
        <w:rPr>
          <w:i/>
          <w:sz w:val="14"/>
          <w:szCs w:val="14"/>
          <w:lang w:val="en-IN"/>
        </w:rPr>
        <w:t>Fig A only u</w:t>
      </w:r>
      <w:r w:rsidR="000B09B6">
        <w:rPr>
          <w:i/>
          <w:sz w:val="14"/>
          <w:szCs w:val="14"/>
          <w:lang w:val="en-IN"/>
        </w:rPr>
        <w:t xml:space="preserve">ses unary term for segmentation, </w:t>
      </w:r>
      <w:r>
        <w:rPr>
          <w:i/>
          <w:sz w:val="14"/>
          <w:szCs w:val="14"/>
          <w:lang w:val="en-IN"/>
        </w:rPr>
        <w:t>Fig B uses both unary and pairwise terms for segmentation.</w:t>
      </w:r>
    </w:p>
    <w:p w:rsidR="000B09B6" w:rsidRPr="00414C41" w:rsidRDefault="000B09B6" w:rsidP="00414C41">
      <w:pPr>
        <w:pStyle w:val="BodyText"/>
        <w:jc w:val="center"/>
        <w:rPr>
          <w:i/>
          <w:sz w:val="14"/>
          <w:szCs w:val="14"/>
          <w:lang w:val="en-IN"/>
        </w:rPr>
      </w:pPr>
    </w:p>
    <w:p w:rsidR="00D857A4" w:rsidRPr="00E77660" w:rsidRDefault="00D857A4" w:rsidP="00D857A4">
      <w:pPr>
        <w:pStyle w:val="BodyText"/>
        <w:ind w:firstLine="0"/>
        <w:rPr>
          <w:b/>
          <w:sz w:val="18"/>
          <w:szCs w:val="18"/>
          <w:lang w:val="en-IN"/>
        </w:rPr>
      </w:pPr>
      <w:r w:rsidRPr="00E77660">
        <w:rPr>
          <w:b/>
          <w:sz w:val="18"/>
          <w:szCs w:val="18"/>
          <w:lang w:val="en-IN"/>
        </w:rPr>
        <w:t>II.d) Joint Boost classifier.</w:t>
      </w:r>
    </w:p>
    <w:p w:rsidR="00D857A4" w:rsidRDefault="000B09B6" w:rsidP="007D17FC">
      <w:pPr>
        <w:suppressAutoHyphens w:val="0"/>
        <w:autoSpaceDE w:val="0"/>
        <w:autoSpaceDN w:val="0"/>
        <w:adjustRightInd w:val="0"/>
        <w:jc w:val="both"/>
        <w:rPr>
          <w:rFonts w:eastAsiaTheme="minorHAnsi"/>
          <w:sz w:val="18"/>
          <w:szCs w:val="18"/>
          <w:lang w:val="en-IN" w:eastAsia="en-US"/>
        </w:rPr>
      </w:pPr>
      <w:r>
        <w:rPr>
          <w:rFonts w:eastAsiaTheme="minorHAnsi"/>
          <w:sz w:val="18"/>
          <w:szCs w:val="18"/>
          <w:lang w:val="en-IN" w:eastAsia="en-US"/>
        </w:rPr>
        <w:tab/>
      </w:r>
    </w:p>
    <w:p w:rsidR="000F2967" w:rsidRDefault="000B09B6" w:rsidP="000B09B6">
      <w:pPr>
        <w:suppressAutoHyphens w:val="0"/>
        <w:autoSpaceDE w:val="0"/>
        <w:autoSpaceDN w:val="0"/>
        <w:adjustRightInd w:val="0"/>
        <w:jc w:val="both"/>
        <w:rPr>
          <w:rFonts w:eastAsiaTheme="minorHAnsi"/>
          <w:szCs w:val="18"/>
          <w:lang w:val="en-IN" w:eastAsia="en-US"/>
        </w:rPr>
      </w:pPr>
      <w:r>
        <w:rPr>
          <w:rFonts w:eastAsiaTheme="minorHAnsi"/>
          <w:sz w:val="18"/>
          <w:szCs w:val="18"/>
          <w:lang w:val="en-IN" w:eastAsia="en-US"/>
        </w:rPr>
        <w:tab/>
      </w:r>
      <w:r w:rsidRPr="00E77660">
        <w:rPr>
          <w:rFonts w:eastAsiaTheme="minorHAnsi"/>
          <w:szCs w:val="18"/>
          <w:lang w:val="en-IN" w:eastAsia="en-US"/>
        </w:rPr>
        <w:t>A joint boost classifier is used to evaluate both the unary term and geometry dependent term of pairwise term. A joint boost classifier consist</w:t>
      </w:r>
      <w:r w:rsidR="006B7DFA" w:rsidRPr="00E77660">
        <w:rPr>
          <w:rFonts w:eastAsiaTheme="minorHAnsi"/>
          <w:szCs w:val="18"/>
          <w:lang w:val="en-IN" w:eastAsia="en-US"/>
        </w:rPr>
        <w:t>s</w:t>
      </w:r>
      <w:r w:rsidRPr="00E77660">
        <w:rPr>
          <w:rFonts w:eastAsiaTheme="minorHAnsi"/>
          <w:szCs w:val="18"/>
          <w:lang w:val="en-IN" w:eastAsia="en-US"/>
        </w:rPr>
        <w:t xml:space="preserve"> of decision stumps which outputs a score for class l, given a feature vector z.</w:t>
      </w:r>
    </w:p>
    <w:p w:rsidR="004F055F" w:rsidRDefault="004F055F" w:rsidP="000B09B6">
      <w:pPr>
        <w:suppressAutoHyphens w:val="0"/>
        <w:autoSpaceDE w:val="0"/>
        <w:autoSpaceDN w:val="0"/>
        <w:adjustRightInd w:val="0"/>
        <w:jc w:val="both"/>
        <w:rPr>
          <w:rFonts w:eastAsiaTheme="minorHAnsi"/>
          <w:szCs w:val="18"/>
          <w:lang w:val="en-IN" w:eastAsia="en-US"/>
        </w:rPr>
      </w:pPr>
    </w:p>
    <w:p w:rsidR="004F055F" w:rsidRPr="00E77660" w:rsidRDefault="004F055F" w:rsidP="000B09B6">
      <w:pPr>
        <w:suppressAutoHyphens w:val="0"/>
        <w:autoSpaceDE w:val="0"/>
        <w:autoSpaceDN w:val="0"/>
        <w:adjustRightInd w:val="0"/>
        <w:jc w:val="both"/>
        <w:rPr>
          <w:rFonts w:eastAsiaTheme="minorHAnsi"/>
          <w:szCs w:val="18"/>
          <w:lang w:val="en-IN" w:eastAsia="en-US"/>
        </w:rPr>
      </w:pPr>
      <m:oMathPara>
        <m:oMath>
          <m:r>
            <m:rPr>
              <m:sty m:val="bi"/>
            </m:rPr>
            <w:rPr>
              <w:rFonts w:ascii="Cambria Math" w:hAnsi="Cambria Math"/>
              <w:sz w:val="18"/>
              <w:szCs w:val="18"/>
              <w:lang w:val="en-IN"/>
            </w:rPr>
            <m:t>h</m:t>
          </m:r>
          <m:d>
            <m:dPr>
              <m:ctrlPr>
                <w:rPr>
                  <w:rFonts w:ascii="Cambria Math" w:hAnsi="Cambria Math"/>
                  <w:b/>
                  <w:i/>
                  <w:sz w:val="18"/>
                  <w:szCs w:val="18"/>
                  <w:lang w:val="en-IN"/>
                </w:rPr>
              </m:ctrlPr>
            </m:dPr>
            <m:e>
              <m:r>
                <m:rPr>
                  <m:sty m:val="bi"/>
                </m:rPr>
                <w:rPr>
                  <w:rFonts w:ascii="Cambria Math" w:hAnsi="Cambria Math"/>
                  <w:sz w:val="18"/>
                  <w:szCs w:val="18"/>
                  <w:lang w:val="en-IN"/>
                </w:rPr>
                <m:t>z,l,∅</m:t>
              </m:r>
            </m:e>
          </m:d>
          <m:r>
            <m:rPr>
              <m:sty m:val="bi"/>
            </m:rPr>
            <w:rPr>
              <w:rFonts w:ascii="Cambria Math" w:hAnsi="Cambria Math"/>
              <w:sz w:val="18"/>
              <w:szCs w:val="18"/>
              <w:lang w:val="en-IN"/>
            </w:rPr>
            <m:t>=</m:t>
          </m:r>
          <m:d>
            <m:dPr>
              <m:begChr m:val="{"/>
              <m:endChr m:val="}"/>
              <m:ctrlPr>
                <w:rPr>
                  <w:rFonts w:ascii="Cambria Math" w:hAnsi="Cambria Math"/>
                  <w:b/>
                  <w:i/>
                  <w:sz w:val="18"/>
                  <w:szCs w:val="18"/>
                  <w:lang w:val="en-IN"/>
                </w:rPr>
              </m:ctrlPr>
            </m:dPr>
            <m:e>
              <m:m>
                <m:mPr>
                  <m:mcs>
                    <m:mc>
                      <m:mcPr>
                        <m:count m:val="2"/>
                        <m:mcJc m:val="center"/>
                      </m:mcPr>
                    </m:mc>
                  </m:mcs>
                  <m:ctrlPr>
                    <w:rPr>
                      <w:rFonts w:ascii="Cambria Math" w:hAnsi="Cambria Math"/>
                      <w:b/>
                      <w:i/>
                      <w:sz w:val="18"/>
                      <w:szCs w:val="18"/>
                      <w:lang w:val="en-IN"/>
                    </w:rPr>
                  </m:ctrlPr>
                </m:mPr>
                <m:mr>
                  <m:e>
                    <m:r>
                      <m:rPr>
                        <m:sty m:val="bi"/>
                      </m:rPr>
                      <w:rPr>
                        <w:rFonts w:ascii="Cambria Math" w:hAnsi="Cambria Math"/>
                        <w:sz w:val="18"/>
                        <w:szCs w:val="18"/>
                        <w:lang w:val="en-IN"/>
                      </w:rPr>
                      <m:t xml:space="preserve">a  </m:t>
                    </m:r>
                    <m:sSub>
                      <m:sSubPr>
                        <m:ctrlPr>
                          <w:rPr>
                            <w:rFonts w:ascii="Cambria Math" w:hAnsi="Cambria Math"/>
                            <w:b/>
                            <w:i/>
                            <w:sz w:val="18"/>
                            <w:szCs w:val="18"/>
                            <w:lang w:val="en-IN"/>
                          </w:rPr>
                        </m:ctrlPr>
                      </m:sSubPr>
                      <m:e>
                        <m:r>
                          <m:rPr>
                            <m:sty m:val="bi"/>
                          </m:rPr>
                          <w:rPr>
                            <w:rFonts w:ascii="Cambria Math" w:hAnsi="Cambria Math"/>
                            <w:sz w:val="18"/>
                            <w:szCs w:val="18"/>
                            <w:lang w:val="en-IN"/>
                          </w:rPr>
                          <m:t>z</m:t>
                        </m:r>
                      </m:e>
                      <m:sub>
                        <m:r>
                          <m:rPr>
                            <m:sty m:val="bi"/>
                          </m:rPr>
                          <w:rPr>
                            <w:rFonts w:ascii="Cambria Math" w:hAnsi="Cambria Math"/>
                            <w:sz w:val="18"/>
                            <w:szCs w:val="18"/>
                            <w:lang w:val="en-IN"/>
                          </w:rPr>
                          <m:t>f</m:t>
                        </m:r>
                      </m:sub>
                    </m:sSub>
                    <m:r>
                      <m:rPr>
                        <m:sty m:val="bi"/>
                      </m:rPr>
                      <w:rPr>
                        <w:rFonts w:ascii="Cambria Math" w:hAnsi="Cambria Math"/>
                        <w:sz w:val="18"/>
                        <w:szCs w:val="18"/>
                        <w:lang w:val="en-IN"/>
                      </w:rPr>
                      <m:t>&gt; τ</m:t>
                    </m:r>
                  </m:e>
                  <m:e>
                    <m:r>
                      <m:rPr>
                        <m:sty m:val="bi"/>
                      </m:rPr>
                      <w:rPr>
                        <w:rFonts w:ascii="Cambria Math" w:hAnsi="Cambria Math"/>
                        <w:sz w:val="18"/>
                        <w:szCs w:val="18"/>
                        <w:lang w:val="en-IN"/>
                      </w:rPr>
                      <m:t xml:space="preserve">l∈ </m:t>
                    </m:r>
                    <m:sSub>
                      <m:sSubPr>
                        <m:ctrlPr>
                          <w:rPr>
                            <w:rFonts w:ascii="Cambria Math" w:hAnsi="Cambria Math"/>
                            <w:b/>
                            <w:i/>
                            <w:sz w:val="18"/>
                            <w:szCs w:val="18"/>
                            <w:lang w:val="en-IN"/>
                          </w:rPr>
                        </m:ctrlPr>
                      </m:sSubPr>
                      <m:e>
                        <m:r>
                          <m:rPr>
                            <m:sty m:val="bi"/>
                          </m:rPr>
                          <w:rPr>
                            <w:rFonts w:ascii="Cambria Math" w:hAnsi="Cambria Math"/>
                            <w:sz w:val="18"/>
                            <w:szCs w:val="18"/>
                            <w:lang w:val="en-IN"/>
                          </w:rPr>
                          <m:t>C</m:t>
                        </m:r>
                      </m:e>
                      <m:sub>
                        <m:r>
                          <m:rPr>
                            <m:sty m:val="bi"/>
                          </m:rPr>
                          <w:rPr>
                            <w:rFonts w:ascii="Cambria Math" w:hAnsi="Cambria Math"/>
                            <w:sz w:val="18"/>
                            <w:szCs w:val="18"/>
                            <w:lang w:val="en-IN"/>
                          </w:rPr>
                          <m:t>s</m:t>
                        </m:r>
                      </m:sub>
                    </m:sSub>
                  </m:e>
                </m:mr>
                <m:mr>
                  <m:e>
                    <m:r>
                      <m:rPr>
                        <m:sty m:val="bi"/>
                      </m:rPr>
                      <w:rPr>
                        <w:rFonts w:ascii="Cambria Math" w:hAnsi="Cambria Math"/>
                        <w:sz w:val="18"/>
                        <w:szCs w:val="18"/>
                        <w:lang w:val="en-IN"/>
                      </w:rPr>
                      <m:t xml:space="preserve">b  </m:t>
                    </m:r>
                    <m:sSub>
                      <m:sSubPr>
                        <m:ctrlPr>
                          <w:rPr>
                            <w:rFonts w:ascii="Cambria Math" w:hAnsi="Cambria Math"/>
                            <w:b/>
                            <w:i/>
                            <w:sz w:val="18"/>
                            <w:szCs w:val="18"/>
                            <w:lang w:val="en-IN"/>
                          </w:rPr>
                        </m:ctrlPr>
                      </m:sSubPr>
                      <m:e>
                        <m:r>
                          <m:rPr>
                            <m:sty m:val="bi"/>
                          </m:rPr>
                          <w:rPr>
                            <w:rFonts w:ascii="Cambria Math" w:hAnsi="Cambria Math"/>
                            <w:sz w:val="18"/>
                            <w:szCs w:val="18"/>
                            <w:lang w:val="en-IN"/>
                          </w:rPr>
                          <m:t>z</m:t>
                        </m:r>
                      </m:e>
                      <m:sub>
                        <m:r>
                          <m:rPr>
                            <m:sty m:val="bi"/>
                          </m:rPr>
                          <w:rPr>
                            <w:rFonts w:ascii="Cambria Math" w:hAnsi="Cambria Math"/>
                            <w:sz w:val="18"/>
                            <w:szCs w:val="18"/>
                            <w:lang w:val="en-IN"/>
                          </w:rPr>
                          <m:t>f</m:t>
                        </m:r>
                      </m:sub>
                    </m:sSub>
                    <m:r>
                      <m:rPr>
                        <m:sty m:val="bi"/>
                      </m:rPr>
                      <w:rPr>
                        <w:rFonts w:ascii="Cambria Math" w:hAnsi="Cambria Math"/>
                        <w:sz w:val="18"/>
                        <w:szCs w:val="18"/>
                        <w:lang w:val="en-IN"/>
                      </w:rPr>
                      <m:t>&lt; τ</m:t>
                    </m:r>
                  </m:e>
                  <m:e>
                    <m:r>
                      <m:rPr>
                        <m:sty m:val="bi"/>
                      </m:rPr>
                      <w:rPr>
                        <w:rFonts w:ascii="Cambria Math" w:hAnsi="Cambria Math"/>
                        <w:sz w:val="18"/>
                        <w:szCs w:val="18"/>
                        <w:lang w:val="en-IN"/>
                      </w:rPr>
                      <m:t xml:space="preserve"> l∈ </m:t>
                    </m:r>
                    <m:sSub>
                      <m:sSubPr>
                        <m:ctrlPr>
                          <w:rPr>
                            <w:rFonts w:ascii="Cambria Math" w:hAnsi="Cambria Math"/>
                            <w:b/>
                            <w:i/>
                            <w:sz w:val="18"/>
                            <w:szCs w:val="18"/>
                            <w:lang w:val="en-IN"/>
                          </w:rPr>
                        </m:ctrlPr>
                      </m:sSubPr>
                      <m:e>
                        <m:r>
                          <m:rPr>
                            <m:sty m:val="bi"/>
                          </m:rPr>
                          <w:rPr>
                            <w:rFonts w:ascii="Cambria Math" w:hAnsi="Cambria Math"/>
                            <w:sz w:val="18"/>
                            <w:szCs w:val="18"/>
                            <w:lang w:val="en-IN"/>
                          </w:rPr>
                          <m:t>C</m:t>
                        </m:r>
                      </m:e>
                      <m:sub>
                        <m:r>
                          <m:rPr>
                            <m:sty m:val="bi"/>
                          </m:rPr>
                          <w:rPr>
                            <w:rFonts w:ascii="Cambria Math" w:hAnsi="Cambria Math"/>
                            <w:sz w:val="18"/>
                            <w:szCs w:val="18"/>
                            <w:lang w:val="en-IN"/>
                          </w:rPr>
                          <m:t>s</m:t>
                        </m:r>
                      </m:sub>
                    </m:sSub>
                  </m:e>
                </m:mr>
                <m:mr>
                  <m:e>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k</m:t>
                        </m:r>
                      </m:e>
                      <m:sub>
                        <m:r>
                          <m:rPr>
                            <m:sty m:val="bi"/>
                          </m:rPr>
                          <w:rPr>
                            <w:rFonts w:ascii="Cambria Math" w:eastAsiaTheme="minorEastAsia" w:hAnsi="Cambria Math"/>
                            <w:sz w:val="18"/>
                            <w:szCs w:val="18"/>
                            <w:lang w:val="en-IN"/>
                          </w:rPr>
                          <m:t xml:space="preserve">l  </m:t>
                        </m:r>
                      </m:sub>
                    </m:sSub>
                    <m:r>
                      <m:rPr>
                        <m:sty m:val="bi"/>
                      </m:rPr>
                      <w:rPr>
                        <w:rFonts w:ascii="Cambria Math" w:eastAsiaTheme="minorEastAsia" w:hAnsi="Cambria Math"/>
                        <w:sz w:val="18"/>
                        <w:szCs w:val="18"/>
                        <w:lang w:val="en-IN"/>
                      </w:rPr>
                      <m:t>l</m:t>
                    </m:r>
                  </m:e>
                  <m:e>
                    <m:r>
                      <m:rPr>
                        <m:sty m:val="bi"/>
                      </m:rPr>
                      <w:rPr>
                        <w:rFonts w:ascii="Cambria Math" w:eastAsiaTheme="minorEastAsia" w:hAnsi="Cambria Math"/>
                        <w:sz w:val="18"/>
                        <w:szCs w:val="18"/>
                        <w:lang w:val="en-IN"/>
                      </w:rPr>
                      <m:t xml:space="preserve">∉ </m:t>
                    </m:r>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C</m:t>
                        </m:r>
                      </m:e>
                      <m:sub>
                        <m:r>
                          <m:rPr>
                            <m:sty m:val="bi"/>
                          </m:rPr>
                          <w:rPr>
                            <w:rFonts w:ascii="Cambria Math" w:eastAsiaTheme="minorEastAsia" w:hAnsi="Cambria Math"/>
                            <w:sz w:val="18"/>
                            <w:szCs w:val="18"/>
                            <w:lang w:val="en-IN"/>
                          </w:rPr>
                          <m:t>s</m:t>
                        </m:r>
                      </m:sub>
                    </m:sSub>
                  </m:e>
                </m:mr>
              </m:m>
            </m:e>
          </m:d>
          <m:r>
            <m:rPr>
              <m:sty m:val="bi"/>
            </m:rPr>
            <w:rPr>
              <w:rFonts w:ascii="Cambria Math" w:hAnsi="Cambria Math"/>
              <w:sz w:val="18"/>
              <w:szCs w:val="18"/>
              <w:lang w:val="en-IN"/>
            </w:rPr>
            <m:t xml:space="preserve"> </m:t>
          </m:r>
        </m:oMath>
      </m:oMathPara>
    </w:p>
    <w:p w:rsidR="000F2967" w:rsidRPr="00CD6132" w:rsidRDefault="000F2967" w:rsidP="00CD6132">
      <w:pPr>
        <w:suppressAutoHyphens w:val="0"/>
        <w:autoSpaceDE w:val="0"/>
        <w:autoSpaceDN w:val="0"/>
        <w:adjustRightInd w:val="0"/>
        <w:jc w:val="left"/>
        <w:rPr>
          <w:rFonts w:eastAsiaTheme="minorHAnsi"/>
          <w:sz w:val="18"/>
          <w:szCs w:val="18"/>
          <w:lang w:val="en-IN" w:eastAsia="en-US"/>
        </w:rPr>
      </w:pPr>
    </w:p>
    <w:p w:rsidR="000B09B6" w:rsidRPr="00E77660" w:rsidRDefault="000B09B6" w:rsidP="0042030D">
      <w:pPr>
        <w:pStyle w:val="BodyText"/>
        <w:ind w:firstLine="0"/>
        <w:rPr>
          <w:rFonts w:eastAsiaTheme="minorEastAsia"/>
          <w:szCs w:val="18"/>
          <w:lang w:val="en-IN"/>
        </w:rPr>
      </w:pPr>
      <w:r w:rsidRPr="00E77660">
        <w:rPr>
          <w:rFonts w:eastAsiaTheme="minorEastAsia"/>
          <w:szCs w:val="18"/>
          <w:lang w:val="en-IN"/>
        </w:rPr>
        <w:t>The probability of the class label is computing the soft-max transformation on summation on the decision stump values.</w:t>
      </w:r>
    </w:p>
    <w:p w:rsidR="000B09B6" w:rsidRDefault="000B09B6" w:rsidP="0042030D">
      <w:pPr>
        <w:pStyle w:val="BodyText"/>
        <w:ind w:firstLine="0"/>
        <w:rPr>
          <w:rFonts w:eastAsiaTheme="minorEastAsia"/>
          <w:sz w:val="18"/>
          <w:szCs w:val="18"/>
          <w:lang w:val="en-IN"/>
        </w:rPr>
      </w:pPr>
    </w:p>
    <w:p w:rsidR="000B09B6" w:rsidRPr="00E35C68" w:rsidRDefault="00E35C68" w:rsidP="0042030D">
      <w:pPr>
        <w:pStyle w:val="BodyText"/>
        <w:ind w:firstLine="0"/>
        <w:rPr>
          <w:rFonts w:eastAsiaTheme="minorEastAsia"/>
          <w:b/>
          <w:sz w:val="18"/>
          <w:szCs w:val="18"/>
          <w:lang w:val="en-IN"/>
        </w:rPr>
      </w:pPr>
      <m:oMathPara>
        <m:oMath>
          <m:r>
            <m:rPr>
              <m:sty m:val="bi"/>
            </m:rPr>
            <w:rPr>
              <w:rFonts w:ascii="Cambria Math" w:eastAsiaTheme="minorEastAsia" w:hAnsi="Cambria Math"/>
              <w:sz w:val="18"/>
              <w:szCs w:val="18"/>
              <w:lang w:val="en-IN"/>
            </w:rPr>
            <m:t>H</m:t>
          </m:r>
          <m:d>
            <m:dPr>
              <m:ctrlPr>
                <w:rPr>
                  <w:rFonts w:ascii="Cambria Math" w:eastAsiaTheme="minorEastAsia" w:hAnsi="Cambria Math"/>
                  <w:b/>
                  <w:i/>
                  <w:sz w:val="18"/>
                  <w:szCs w:val="18"/>
                  <w:lang w:val="en-IN"/>
                </w:rPr>
              </m:ctrlPr>
            </m:dPr>
            <m:e>
              <m:r>
                <m:rPr>
                  <m:sty m:val="bi"/>
                </m:rPr>
                <w:rPr>
                  <w:rFonts w:ascii="Cambria Math" w:eastAsiaTheme="minorEastAsia" w:hAnsi="Cambria Math"/>
                  <w:sz w:val="18"/>
                  <w:szCs w:val="18"/>
                  <w:lang w:val="en-IN"/>
                </w:rPr>
                <m:t>z,l</m:t>
              </m:r>
            </m:e>
          </m:d>
          <m:r>
            <m:rPr>
              <m:sty m:val="bi"/>
            </m:rPr>
            <w:rPr>
              <w:rFonts w:ascii="Cambria Math" w:eastAsiaTheme="minorEastAsia" w:hAnsi="Cambria Math"/>
              <w:sz w:val="18"/>
              <w:szCs w:val="18"/>
              <w:lang w:val="en-IN"/>
            </w:rPr>
            <m:t>=</m:t>
          </m:r>
          <m:sSub>
            <m:sSubPr>
              <m:ctrlPr>
                <w:rPr>
                  <w:rFonts w:ascii="Cambria Math" w:eastAsiaTheme="minorEastAsia" w:hAnsi="Cambria Math"/>
                  <w:b/>
                  <w:i/>
                  <w:sz w:val="18"/>
                  <w:szCs w:val="18"/>
                  <w:lang w:val="en-IN"/>
                </w:rPr>
              </m:ctrlPr>
            </m:sSubPr>
            <m:e>
              <m:nary>
                <m:naryPr>
                  <m:chr m:val="∑"/>
                  <m:subHide m:val="1"/>
                  <m:supHide m:val="1"/>
                  <m:ctrlPr>
                    <w:rPr>
                      <w:rFonts w:ascii="Cambria Math" w:eastAsiaTheme="minorEastAsia" w:hAnsi="Cambria Math"/>
                      <w:b/>
                      <w:i/>
                      <w:sz w:val="18"/>
                      <w:szCs w:val="18"/>
                      <w:lang w:val="en-IN"/>
                    </w:rPr>
                  </m:ctrlPr>
                </m:naryPr>
                <m:sub/>
                <m:sup/>
                <m:e>
                  <m:r>
                    <m:rPr>
                      <m:sty m:val="bi"/>
                    </m:rPr>
                    <w:rPr>
                      <w:rFonts w:ascii="Cambria Math" w:eastAsiaTheme="minorEastAsia" w:hAnsi="Cambria Math"/>
                      <w:sz w:val="18"/>
                      <w:szCs w:val="18"/>
                      <w:lang w:val="en-IN"/>
                    </w:rPr>
                    <m:t>.</m:t>
                  </m:r>
                </m:e>
              </m:nary>
            </m:e>
            <m:sub>
              <m:r>
                <m:rPr>
                  <m:sty m:val="bi"/>
                </m:rPr>
                <w:rPr>
                  <w:rFonts w:ascii="Cambria Math" w:eastAsiaTheme="minorEastAsia" w:hAnsi="Cambria Math"/>
                  <w:sz w:val="18"/>
                  <w:szCs w:val="18"/>
                  <w:lang w:val="en-IN"/>
                </w:rPr>
                <m:t xml:space="preserve">j </m:t>
              </m:r>
            </m:sub>
          </m:sSub>
          <m:r>
            <m:rPr>
              <m:sty m:val="bi"/>
            </m:rPr>
            <w:rPr>
              <w:rFonts w:ascii="Cambria Math" w:eastAsiaTheme="minorEastAsia" w:hAnsi="Cambria Math"/>
              <w:sz w:val="18"/>
              <w:szCs w:val="18"/>
              <w:lang w:val="en-IN"/>
            </w:rPr>
            <m:t>h(z,l;</m:t>
          </m:r>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m:t>
              </m:r>
            </m:e>
            <m:sub>
              <m:r>
                <m:rPr>
                  <m:sty m:val="bi"/>
                </m:rPr>
                <w:rPr>
                  <w:rFonts w:ascii="Cambria Math" w:eastAsiaTheme="minorEastAsia" w:hAnsi="Cambria Math"/>
                  <w:sz w:val="18"/>
                  <w:szCs w:val="18"/>
                  <w:lang w:val="en-IN"/>
                </w:rPr>
                <m:t>j</m:t>
              </m:r>
            </m:sub>
          </m:sSub>
          <m:r>
            <m:rPr>
              <m:sty m:val="bi"/>
            </m:rPr>
            <w:rPr>
              <w:rFonts w:ascii="Cambria Math" w:eastAsiaTheme="minorEastAsia" w:hAnsi="Cambria Math"/>
              <w:sz w:val="18"/>
              <w:szCs w:val="18"/>
              <w:lang w:val="en-IN"/>
            </w:rPr>
            <m:t>)</m:t>
          </m:r>
        </m:oMath>
      </m:oMathPara>
    </w:p>
    <w:p w:rsidR="000B09B6" w:rsidRPr="00E35C68" w:rsidRDefault="00E35C68" w:rsidP="0042030D">
      <w:pPr>
        <w:pStyle w:val="BodyText"/>
        <w:ind w:firstLine="0"/>
        <w:rPr>
          <w:rFonts w:eastAsiaTheme="minorEastAsia"/>
          <w:b/>
          <w:iCs/>
          <w:sz w:val="18"/>
          <w:szCs w:val="18"/>
          <w:lang w:val="en-IN" w:eastAsia="en-US"/>
        </w:rPr>
      </w:pPr>
      <m:oMathPara>
        <m:oMathParaPr>
          <m:jc m:val="center"/>
        </m:oMathParaPr>
        <m:oMath>
          <m:r>
            <m:rPr>
              <m:sty m:val="bi"/>
            </m:rPr>
            <w:rPr>
              <w:rFonts w:ascii="Cambria Math" w:eastAsiaTheme="minorEastAsia" w:hAnsi="Cambria Math"/>
              <w:sz w:val="18"/>
              <w:szCs w:val="18"/>
              <w:lang w:val="en-IN"/>
            </w:rPr>
            <m:t>P</m:t>
          </m:r>
          <m:d>
            <m:dPr>
              <m:endChr m:val="|"/>
              <m:ctrlPr>
                <w:rPr>
                  <w:rFonts w:ascii="Cambria Math" w:eastAsiaTheme="minorEastAsia" w:hAnsi="Cambria Math"/>
                  <w:b/>
                  <w:i/>
                  <w:sz w:val="18"/>
                  <w:szCs w:val="18"/>
                  <w:lang w:val="en-IN"/>
                </w:rPr>
              </m:ctrlPr>
            </m:dPr>
            <m:e>
              <m:r>
                <m:rPr>
                  <m:sty m:val="bi"/>
                </m:rPr>
                <w:rPr>
                  <w:rFonts w:ascii="Cambria Math" w:eastAsiaTheme="minorEastAsia" w:hAnsi="Cambria Math"/>
                  <w:sz w:val="18"/>
                  <w:szCs w:val="18"/>
                  <w:lang w:val="en-IN"/>
                </w:rPr>
                <m:t>c=l</m:t>
              </m:r>
            </m:e>
          </m:d>
          <m:r>
            <m:rPr>
              <m:sty m:val="bi"/>
            </m:rPr>
            <w:rPr>
              <w:rFonts w:ascii="Cambria Math" w:eastAsiaTheme="minorEastAsia" w:hAnsi="Cambria Math"/>
              <w:sz w:val="18"/>
              <w:szCs w:val="18"/>
              <w:lang w:val="en-IN"/>
            </w:rPr>
            <m:t>z,</m:t>
          </m:r>
          <m:r>
            <m:rPr>
              <m:sty m:val="bi"/>
            </m:rPr>
            <w:rPr>
              <w:rFonts w:ascii="Cambria Math" w:eastAsiaTheme="minorHAnsi" w:hAnsi="Cambria Math" w:cs="CMMI9"/>
              <w:sz w:val="18"/>
              <w:szCs w:val="18"/>
              <w:lang w:val="en-IN" w:eastAsia="en-US"/>
            </w:rPr>
            <m:t>ξ</m:t>
          </m:r>
          <m:r>
            <m:rPr>
              <m:sty m:val="bi"/>
            </m:rPr>
            <w:rPr>
              <w:rFonts w:ascii="Cambria Math" w:eastAsiaTheme="minorHAnsi" w:hAnsi="CMMI9" w:cs="CMMI9"/>
              <w:sz w:val="18"/>
              <w:szCs w:val="18"/>
              <w:lang w:val="en-IN" w:eastAsia="en-US"/>
            </w:rPr>
            <m:t>)=</m:t>
          </m:r>
          <m:func>
            <m:funcPr>
              <m:ctrlPr>
                <w:rPr>
                  <w:rFonts w:ascii="Cambria Math" w:eastAsiaTheme="minorHAnsi" w:hAnsi="Cambria Math" w:cs="Cambria Math"/>
                  <w:b/>
                  <w:iCs/>
                  <w:sz w:val="18"/>
                  <w:szCs w:val="18"/>
                  <w:lang w:val="en-IN" w:eastAsia="en-US"/>
                </w:rPr>
              </m:ctrlPr>
            </m:funcPr>
            <m:fName>
              <m:r>
                <m:rPr>
                  <m:sty m:val="b"/>
                </m:rPr>
                <w:rPr>
                  <w:rFonts w:ascii="Cambria Math" w:eastAsiaTheme="minorHAnsi" w:hAnsi="CMMI9" w:cs="CMMI9"/>
                  <w:sz w:val="18"/>
                  <w:szCs w:val="18"/>
                  <w:lang w:val="en-IN" w:eastAsia="en-US"/>
                </w:rPr>
                <m:t>exp</m:t>
              </m:r>
              <m:ctrlPr>
                <w:rPr>
                  <w:rFonts w:ascii="Cambria Math" w:eastAsiaTheme="minorHAnsi" w:hAnsi="CMMI9" w:cs="CMMI9"/>
                  <w:b/>
                  <w:iCs/>
                  <w:sz w:val="18"/>
                  <w:szCs w:val="18"/>
                  <w:lang w:val="en-IN" w:eastAsia="en-US"/>
                </w:rPr>
              </m:ctrlPr>
            </m:fName>
            <m:e>
              <m:d>
                <m:dPr>
                  <m:ctrlPr>
                    <w:rPr>
                      <w:rFonts w:ascii="Cambria Math" w:eastAsiaTheme="minorHAnsi" w:hAnsi="CMMI9" w:cs="CMMI9"/>
                      <w:b/>
                      <w:i/>
                      <w:iCs/>
                      <w:sz w:val="18"/>
                      <w:szCs w:val="18"/>
                      <w:lang w:val="en-IN" w:eastAsia="en-US"/>
                    </w:rPr>
                  </m:ctrlPr>
                </m:dPr>
                <m:e>
                  <m:r>
                    <m:rPr>
                      <m:sty m:val="bi"/>
                    </m:rPr>
                    <w:rPr>
                      <w:rFonts w:ascii="Cambria Math" w:eastAsiaTheme="minorHAnsi" w:hAnsi="CMMI9" w:cs="CMMI9"/>
                      <w:sz w:val="18"/>
                      <w:szCs w:val="18"/>
                      <w:lang w:val="en-IN" w:eastAsia="en-US"/>
                    </w:rPr>
                    <m:t>H</m:t>
                  </m:r>
                  <m:d>
                    <m:dPr>
                      <m:ctrlPr>
                        <w:rPr>
                          <w:rFonts w:ascii="Cambria Math" w:eastAsiaTheme="minorHAnsi" w:hAnsi="CMMI9" w:cs="CMMI9"/>
                          <w:b/>
                          <w:i/>
                          <w:iCs/>
                          <w:sz w:val="18"/>
                          <w:szCs w:val="18"/>
                          <w:lang w:val="en-IN" w:eastAsia="en-US"/>
                        </w:rPr>
                      </m:ctrlPr>
                    </m:dPr>
                    <m:e>
                      <m:r>
                        <m:rPr>
                          <m:sty m:val="bi"/>
                        </m:rPr>
                        <w:rPr>
                          <w:rFonts w:ascii="Cambria Math" w:eastAsiaTheme="minorHAnsi" w:hAnsi="CMMI9" w:cs="CMMI9"/>
                          <w:sz w:val="18"/>
                          <w:szCs w:val="18"/>
                          <w:lang w:val="en-IN" w:eastAsia="en-US"/>
                        </w:rPr>
                        <m:t>z,l</m:t>
                      </m:r>
                    </m:e>
                  </m:d>
                </m:e>
              </m:d>
            </m:e>
          </m:func>
          <m:r>
            <m:rPr>
              <m:sty m:val="bi"/>
            </m:rPr>
            <w:rPr>
              <w:rFonts w:ascii="Cambria Math" w:eastAsiaTheme="minorHAnsi" w:hAnsi="CMMI9" w:cs="CMMI9"/>
              <w:sz w:val="18"/>
              <w:szCs w:val="18"/>
              <w:lang w:val="en-IN" w:eastAsia="en-US"/>
            </w:rPr>
            <m:t>/</m:t>
          </m:r>
          <m:sSub>
            <m:sSubPr>
              <m:ctrlPr>
                <w:rPr>
                  <w:rFonts w:ascii="Cambria Math" w:eastAsiaTheme="minorHAnsi" w:hAnsi="CMMI9" w:cs="CMMI9"/>
                  <w:b/>
                  <w:i/>
                  <w:iCs/>
                  <w:sz w:val="18"/>
                  <w:szCs w:val="18"/>
                  <w:lang w:val="en-IN" w:eastAsia="en-US"/>
                </w:rPr>
              </m:ctrlPr>
            </m:sSubPr>
            <m:e>
              <m:nary>
                <m:naryPr>
                  <m:chr m:val="∑"/>
                  <m:subHide m:val="1"/>
                  <m:supHide m:val="1"/>
                  <m:ctrlPr>
                    <w:rPr>
                      <w:rFonts w:ascii="Cambria Math" w:eastAsiaTheme="minorHAnsi" w:hAnsi="Cambria Math" w:cs="CMMI9"/>
                      <w:b/>
                      <w:i/>
                      <w:iCs/>
                      <w:sz w:val="18"/>
                      <w:szCs w:val="18"/>
                      <w:lang w:val="en-IN" w:eastAsia="en-US"/>
                    </w:rPr>
                  </m:ctrlPr>
                </m:naryPr>
                <m:sub/>
                <m:sup/>
                <m:e>
                  <m:r>
                    <m:rPr>
                      <m:sty m:val="b"/>
                    </m:rPr>
                    <w:rPr>
                      <w:rFonts w:ascii="Cambria Math" w:eastAsiaTheme="minorHAnsi" w:hAnsi="Cambria Math" w:cs="CMMI9"/>
                      <w:sz w:val="18"/>
                      <w:szCs w:val="18"/>
                      <w:lang w:val="en-IN" w:eastAsia="en-US"/>
                    </w:rPr>
                    <m:t>exp⁡</m:t>
                  </m:r>
                  <m:r>
                    <m:rPr>
                      <m:sty m:val="bi"/>
                    </m:rPr>
                    <w:rPr>
                      <w:rFonts w:ascii="Cambria Math" w:eastAsiaTheme="minorHAnsi" w:hAnsi="Cambria Math" w:cs="CMMI9"/>
                      <w:sz w:val="18"/>
                      <w:szCs w:val="18"/>
                      <w:lang w:val="en-IN" w:eastAsia="en-US"/>
                    </w:rPr>
                    <m:t>(H</m:t>
                  </m:r>
                  <m:d>
                    <m:dPr>
                      <m:ctrlPr>
                        <w:rPr>
                          <w:rFonts w:ascii="Cambria Math" w:eastAsiaTheme="minorHAnsi" w:hAnsi="Cambria Math" w:cs="CMMI9"/>
                          <w:b/>
                          <w:i/>
                          <w:iCs/>
                          <w:sz w:val="18"/>
                          <w:szCs w:val="18"/>
                          <w:lang w:val="en-IN" w:eastAsia="en-US"/>
                        </w:rPr>
                      </m:ctrlPr>
                    </m:dPr>
                    <m:e>
                      <m:r>
                        <m:rPr>
                          <m:sty m:val="bi"/>
                        </m:rPr>
                        <w:rPr>
                          <w:rFonts w:ascii="Cambria Math" w:eastAsiaTheme="minorHAnsi" w:hAnsi="Cambria Math" w:cs="CMMI9"/>
                          <w:sz w:val="18"/>
                          <w:szCs w:val="18"/>
                          <w:lang w:val="en-IN" w:eastAsia="en-US"/>
                        </w:rPr>
                        <m:t>z,l</m:t>
                      </m:r>
                    </m:e>
                  </m:d>
                  <m:r>
                    <m:rPr>
                      <m:sty m:val="bi"/>
                    </m:rPr>
                    <w:rPr>
                      <w:rFonts w:ascii="Cambria Math" w:eastAsiaTheme="minorHAnsi" w:hAnsi="Cambria Math" w:cs="CMMI9"/>
                      <w:sz w:val="18"/>
                      <w:szCs w:val="18"/>
                      <w:lang w:val="en-IN" w:eastAsia="en-US"/>
                    </w:rPr>
                    <m:t>)</m:t>
                  </m:r>
                </m:e>
              </m:nary>
            </m:e>
            <m:sub>
              <m:r>
                <m:rPr>
                  <m:sty m:val="bi"/>
                </m:rPr>
                <w:rPr>
                  <w:rFonts w:ascii="Cambria Math" w:eastAsiaTheme="minorHAnsi" w:hAnsi="CMMI9" w:cs="CMMI9"/>
                  <w:sz w:val="18"/>
                  <w:szCs w:val="18"/>
                  <w:lang w:val="en-IN" w:eastAsia="en-US"/>
                </w:rPr>
                <m:t>l</m:t>
              </m:r>
              <m:r>
                <m:rPr>
                  <m:sty m:val="bi"/>
                </m:rPr>
                <w:rPr>
                  <w:rFonts w:ascii="Cambria Math" w:eastAsiaTheme="minorHAnsi" w:hAnsi="Cambria Math" w:cs="CMMI9"/>
                  <w:sz w:val="18"/>
                  <w:szCs w:val="18"/>
                  <w:lang w:val="en-IN" w:eastAsia="en-US"/>
                </w:rPr>
                <m:t>∈</m:t>
              </m:r>
              <m:r>
                <m:rPr>
                  <m:sty m:val="bi"/>
                </m:rPr>
                <w:rPr>
                  <w:rFonts w:ascii="Cambria Math" w:eastAsiaTheme="minorHAnsi" w:hAnsi="CMMI9" w:cs="CMMI9"/>
                  <w:sz w:val="18"/>
                  <w:szCs w:val="18"/>
                  <w:lang w:val="en-IN" w:eastAsia="en-US"/>
                </w:rPr>
                <m:t>C</m:t>
              </m:r>
            </m:sub>
          </m:sSub>
        </m:oMath>
      </m:oMathPara>
    </w:p>
    <w:p w:rsidR="000B09B6" w:rsidRDefault="000B09B6" w:rsidP="0042030D">
      <w:pPr>
        <w:pStyle w:val="BodyText"/>
        <w:ind w:firstLine="0"/>
        <w:rPr>
          <w:rFonts w:eastAsiaTheme="minorEastAsia"/>
          <w:iCs/>
          <w:sz w:val="18"/>
          <w:szCs w:val="18"/>
          <w:lang w:val="en-IN" w:eastAsia="en-US"/>
        </w:rPr>
      </w:pPr>
    </w:p>
    <w:p w:rsidR="000B09B6" w:rsidRPr="00E77660" w:rsidRDefault="006B7DFA" w:rsidP="0042030D">
      <w:pPr>
        <w:pStyle w:val="BodyText"/>
        <w:ind w:firstLine="0"/>
        <w:rPr>
          <w:rFonts w:eastAsiaTheme="minorEastAsia"/>
          <w:szCs w:val="18"/>
          <w:lang w:val="en-IN"/>
        </w:rPr>
      </w:pPr>
      <w:r w:rsidRPr="00E77660">
        <w:rPr>
          <w:rFonts w:eastAsiaTheme="minorEastAsia"/>
          <w:szCs w:val="18"/>
          <w:lang w:val="en-IN"/>
        </w:rPr>
        <w:t>Further, in-</w:t>
      </w:r>
      <w:r w:rsidR="000B09B6" w:rsidRPr="00E77660">
        <w:rPr>
          <w:rFonts w:eastAsiaTheme="minorEastAsia"/>
          <w:szCs w:val="18"/>
          <w:lang w:val="en-IN"/>
        </w:rPr>
        <w:t xml:space="preserve">order to reduce the error between the </w:t>
      </w:r>
      <w:r w:rsidR="004F055F">
        <w:rPr>
          <w:rFonts w:eastAsiaTheme="minorEastAsia"/>
          <w:szCs w:val="18"/>
          <w:lang w:val="en-IN"/>
        </w:rPr>
        <w:t>prediction and ground truth, a s</w:t>
      </w:r>
      <w:r w:rsidR="000B09B6" w:rsidRPr="00E77660">
        <w:rPr>
          <w:rFonts w:eastAsiaTheme="minorEastAsia"/>
          <w:szCs w:val="18"/>
          <w:lang w:val="en-IN"/>
        </w:rPr>
        <w:t>egmente</w:t>
      </w:r>
      <w:r w:rsidR="00B374C9" w:rsidRPr="00E77660">
        <w:rPr>
          <w:rFonts w:eastAsiaTheme="minorEastAsia"/>
          <w:szCs w:val="18"/>
          <w:lang w:val="en-IN"/>
        </w:rPr>
        <w:t>d weighed error is introduced w</w:t>
      </w:r>
      <w:r w:rsidR="000B09B6" w:rsidRPr="00E77660">
        <w:rPr>
          <w:rFonts w:eastAsiaTheme="minorEastAsia"/>
          <w:szCs w:val="18"/>
          <w:lang w:val="en-IN"/>
        </w:rPr>
        <w:t>hich</w:t>
      </w:r>
      <w:r w:rsidR="00F406D3">
        <w:rPr>
          <w:rFonts w:eastAsiaTheme="minorEastAsia"/>
          <w:szCs w:val="18"/>
          <w:lang w:val="en-IN"/>
        </w:rPr>
        <w:t xml:space="preserve"> </w:t>
      </w:r>
      <w:r w:rsidR="000B09B6" w:rsidRPr="00E77660">
        <w:rPr>
          <w:rFonts w:eastAsiaTheme="minorEastAsia"/>
          <w:szCs w:val="18"/>
          <w:lang w:val="en-IN"/>
        </w:rPr>
        <w:t xml:space="preserve">is weighed based on </w:t>
      </w:r>
      <m:oMath>
        <m:sSub>
          <m:sSubPr>
            <m:ctrlPr>
              <w:rPr>
                <w:rFonts w:ascii="Cambria Math" w:eastAsiaTheme="minorEastAsia" w:hAnsi="Cambria Math"/>
                <w:i/>
                <w:szCs w:val="18"/>
                <w:lang w:val="en-IN"/>
              </w:rPr>
            </m:ctrlPr>
          </m:sSubPr>
          <m:e>
            <m:r>
              <w:rPr>
                <w:rFonts w:ascii="Cambria Math" w:eastAsiaTheme="minorEastAsia" w:hAnsi="Cambria Math"/>
                <w:szCs w:val="18"/>
                <w:lang w:val="en-IN"/>
              </w:rPr>
              <m:t>A</m:t>
            </m:r>
          </m:e>
          <m:sub>
            <m:sSub>
              <m:sSubPr>
                <m:ctrlPr>
                  <w:rPr>
                    <w:rFonts w:ascii="Cambria Math" w:eastAsiaTheme="minorEastAsia" w:hAnsi="Cambria Math"/>
                    <w:i/>
                    <w:szCs w:val="18"/>
                    <w:lang w:val="en-IN"/>
                  </w:rPr>
                </m:ctrlPr>
              </m:sSubPr>
              <m:e>
                <m:r>
                  <w:rPr>
                    <w:rFonts w:ascii="Cambria Math" w:eastAsiaTheme="minorEastAsia" w:hAnsi="Cambria Math"/>
                    <w:szCs w:val="18"/>
                    <w:lang w:val="en-IN"/>
                  </w:rPr>
                  <m:t>c</m:t>
                </m:r>
              </m:e>
              <m:sub>
                <m:r>
                  <w:rPr>
                    <w:rFonts w:ascii="Cambria Math" w:eastAsiaTheme="minorEastAsia" w:hAnsi="Cambria Math"/>
                    <w:szCs w:val="18"/>
                    <w:lang w:val="en-IN"/>
                  </w:rPr>
                  <m:t>i</m:t>
                </m:r>
              </m:sub>
            </m:sSub>
          </m:sub>
        </m:sSub>
      </m:oMath>
      <w:r w:rsidR="000B09B6" w:rsidRPr="00E77660">
        <w:rPr>
          <w:rFonts w:eastAsiaTheme="minorEastAsia"/>
          <w:szCs w:val="18"/>
          <w:lang w:val="en-IN"/>
        </w:rPr>
        <w:t xml:space="preserve"> is the total area of all the faces segments having label </w:t>
      </w:r>
      <m:oMath>
        <m:sSub>
          <m:sSubPr>
            <m:ctrlPr>
              <w:rPr>
                <w:rFonts w:ascii="Cambria Math" w:eastAsiaTheme="minorEastAsia" w:hAnsi="Cambria Math"/>
                <w:i/>
                <w:szCs w:val="18"/>
                <w:lang w:val="en-IN"/>
              </w:rPr>
            </m:ctrlPr>
          </m:sSubPr>
          <m:e>
            <m:r>
              <w:rPr>
                <w:rFonts w:ascii="Cambria Math" w:eastAsiaTheme="minorEastAsia" w:hAnsi="Cambria Math"/>
                <w:szCs w:val="18"/>
                <w:lang w:val="en-IN"/>
              </w:rPr>
              <m:t>C</m:t>
            </m:r>
          </m:e>
          <m:sub>
            <m:r>
              <w:rPr>
                <w:rFonts w:ascii="Cambria Math" w:eastAsiaTheme="minorEastAsia" w:hAnsi="Cambria Math"/>
                <w:szCs w:val="18"/>
                <w:lang w:val="en-IN"/>
              </w:rPr>
              <m:t>i</m:t>
            </m:r>
          </m:sub>
        </m:sSub>
      </m:oMath>
    </w:p>
    <w:p w:rsidR="000B09B6" w:rsidRDefault="000B09B6" w:rsidP="0042030D">
      <w:pPr>
        <w:pStyle w:val="BodyText"/>
        <w:ind w:firstLine="0"/>
        <w:rPr>
          <w:rFonts w:eastAsiaTheme="minorEastAsia"/>
          <w:sz w:val="18"/>
          <w:szCs w:val="18"/>
          <w:lang w:val="en-IN"/>
        </w:rPr>
      </w:pPr>
    </w:p>
    <w:p w:rsidR="000B09B6" w:rsidRPr="00E35C68" w:rsidRDefault="00EC0128" w:rsidP="0042030D">
      <w:pPr>
        <w:pStyle w:val="BodyText"/>
        <w:ind w:firstLine="0"/>
        <w:rPr>
          <w:rFonts w:eastAsiaTheme="minorEastAsia"/>
          <w:b/>
          <w:sz w:val="18"/>
          <w:szCs w:val="18"/>
          <w:lang w:val="en-IN"/>
        </w:rPr>
      </w:pPr>
      <m:oMathPara>
        <m:oMathParaPr>
          <m:jc m:val="center"/>
        </m:oMathParaPr>
        <m:oMath>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E</m:t>
              </m:r>
            </m:e>
            <m:sub>
              <m:r>
                <m:rPr>
                  <m:sty m:val="bi"/>
                </m:rPr>
                <w:rPr>
                  <w:rFonts w:ascii="Cambria Math" w:eastAsiaTheme="minorEastAsia" w:hAnsi="Cambria Math"/>
                  <w:sz w:val="18"/>
                  <w:szCs w:val="18"/>
                  <w:lang w:val="en-IN"/>
                </w:rPr>
                <m:t xml:space="preserve">S </m:t>
              </m:r>
            </m:sub>
          </m:sSub>
          <m:r>
            <m:rPr>
              <m:sty m:val="bi"/>
            </m:rPr>
            <w:rPr>
              <w:rFonts w:ascii="Cambria Math" w:eastAsiaTheme="minorEastAsia" w:hAnsi="Cambria Math"/>
              <w:sz w:val="18"/>
              <w:szCs w:val="18"/>
              <w:lang w:val="en-IN"/>
            </w:rPr>
            <m:t xml:space="preserve">= </m:t>
          </m:r>
          <m:nary>
            <m:naryPr>
              <m:chr m:val="∑"/>
              <m:subHide m:val="1"/>
              <m:supHide m:val="1"/>
              <m:ctrlPr>
                <w:rPr>
                  <w:rFonts w:ascii="Cambria Math" w:eastAsiaTheme="minorEastAsia" w:hAnsi="Cambria Math"/>
                  <w:b/>
                  <w:i/>
                  <w:sz w:val="18"/>
                  <w:szCs w:val="18"/>
                  <w:lang w:val="en-IN"/>
                </w:rPr>
              </m:ctrlPr>
            </m:naryPr>
            <m:sub/>
            <m:sup/>
            <m:e>
              <m:d>
                <m:dPr>
                  <m:ctrlPr>
                    <w:rPr>
                      <w:rFonts w:ascii="Cambria Math" w:eastAsiaTheme="minorEastAsia" w:hAnsi="Cambria Math"/>
                      <w:b/>
                      <w:i/>
                      <w:sz w:val="18"/>
                      <w:szCs w:val="18"/>
                      <w:lang w:val="en-IN"/>
                    </w:rPr>
                  </m:ctrlPr>
                </m:dPr>
                <m:e>
                  <m:f>
                    <m:fPr>
                      <m:ctrlPr>
                        <w:rPr>
                          <w:rFonts w:ascii="Cambria Math" w:eastAsiaTheme="minorEastAsia" w:hAnsi="Cambria Math"/>
                          <w:b/>
                          <w:i/>
                          <w:sz w:val="18"/>
                          <w:szCs w:val="18"/>
                          <w:lang w:val="en-IN"/>
                        </w:rPr>
                      </m:ctrlPr>
                    </m:fPr>
                    <m:num>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a</m:t>
                          </m:r>
                        </m:e>
                        <m:sub>
                          <m:r>
                            <m:rPr>
                              <m:sty m:val="bi"/>
                            </m:rPr>
                            <w:rPr>
                              <w:rFonts w:ascii="Cambria Math" w:eastAsiaTheme="minorEastAsia" w:hAnsi="Cambria Math"/>
                              <w:sz w:val="18"/>
                              <w:szCs w:val="18"/>
                              <w:lang w:val="en-IN"/>
                            </w:rPr>
                            <m:t>i</m:t>
                          </m:r>
                        </m:sub>
                      </m:sSub>
                    </m:num>
                    <m:den>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A</m:t>
                          </m:r>
                        </m:e>
                        <m:sub>
                          <m:r>
                            <m:rPr>
                              <m:sty m:val="bi"/>
                            </m:rPr>
                            <w:rPr>
                              <w:rFonts w:ascii="Cambria Math" w:eastAsiaTheme="minorEastAsia" w:hAnsi="Cambria Math"/>
                              <w:sz w:val="18"/>
                              <w:szCs w:val="18"/>
                              <w:lang w:val="en-IN"/>
                            </w:rPr>
                            <m:t>i</m:t>
                          </m:r>
                        </m:sub>
                      </m:sSub>
                    </m:den>
                  </m:f>
                </m:e>
              </m:d>
              <m:r>
                <m:rPr>
                  <m:sty m:val="bi"/>
                </m:rPr>
                <w:rPr>
                  <w:rFonts w:ascii="Cambria Math" w:eastAsiaTheme="minorEastAsia" w:hAnsi="Cambria Math"/>
                  <w:sz w:val="18"/>
                  <w:szCs w:val="18"/>
                  <w:lang w:val="en-IN"/>
                </w:rPr>
                <m:t>(</m:t>
              </m:r>
              <m:d>
                <m:dPr>
                  <m:ctrlPr>
                    <w:rPr>
                      <w:rFonts w:ascii="Cambria Math" w:eastAsiaTheme="minorEastAsia" w:hAnsi="Cambria Math"/>
                      <w:b/>
                      <w:i/>
                      <w:sz w:val="18"/>
                      <w:szCs w:val="18"/>
                      <w:lang w:val="en-IN"/>
                    </w:rPr>
                  </m:ctrlPr>
                </m:dPr>
                <m:e>
                  <m:r>
                    <m:rPr>
                      <m:sty m:val="bi"/>
                    </m:rPr>
                    <w:rPr>
                      <w:rFonts w:ascii="Cambria Math" w:eastAsiaTheme="minorEastAsia" w:hAnsi="Cambria Math"/>
                      <w:sz w:val="18"/>
                      <w:szCs w:val="18"/>
                      <w:lang w:val="en-IN"/>
                    </w:rPr>
                    <m:t>I(</m:t>
                  </m:r>
                  <m:sSub>
                    <m:sSubPr>
                      <m:ctrlPr>
                        <w:rPr>
                          <w:rFonts w:ascii="Cambria Math" w:eastAsiaTheme="minorEastAsia" w:hAnsi="Cambria Math"/>
                          <w:b/>
                          <w:i/>
                          <w:sz w:val="18"/>
                          <w:szCs w:val="18"/>
                          <w:lang w:val="en-IN"/>
                        </w:rPr>
                      </m:ctrlPr>
                    </m:sSubPr>
                    <m:e>
                      <m:r>
                        <m:rPr>
                          <m:sty m:val="bi"/>
                        </m:rPr>
                        <w:rPr>
                          <w:rFonts w:ascii="Cambria Math" w:eastAsiaTheme="minorEastAsia" w:hAnsi="Cambria Math"/>
                          <w:sz w:val="18"/>
                          <w:szCs w:val="18"/>
                          <w:lang w:val="en-IN"/>
                        </w:rPr>
                        <m:t>c</m:t>
                      </m:r>
                    </m:e>
                    <m:sub>
                      <m:r>
                        <m:rPr>
                          <m:sty m:val="bi"/>
                        </m:rPr>
                        <w:rPr>
                          <w:rFonts w:ascii="Cambria Math" w:eastAsiaTheme="minorEastAsia" w:hAnsi="Cambria Math"/>
                          <w:sz w:val="18"/>
                          <w:szCs w:val="18"/>
                          <w:lang w:val="en-IN"/>
                        </w:rPr>
                        <m:t>i</m:t>
                      </m:r>
                    </m:sub>
                  </m:sSub>
                  <m:r>
                    <m:rPr>
                      <m:sty m:val="bi"/>
                    </m:rPr>
                    <w:rPr>
                      <w:rFonts w:ascii="Cambria Math" w:eastAsiaTheme="minorEastAsia" w:hAnsi="Cambria Math"/>
                      <w:sz w:val="18"/>
                      <w:szCs w:val="18"/>
                      <w:lang w:val="en-IN"/>
                    </w:rPr>
                    <m:t>;</m:t>
                  </m:r>
                  <m:sSubSup>
                    <m:sSubSupPr>
                      <m:ctrlPr>
                        <w:rPr>
                          <w:rFonts w:ascii="Cambria Math" w:eastAsiaTheme="minorEastAsia" w:hAnsi="Cambria Math"/>
                          <w:b/>
                          <w:i/>
                          <w:sz w:val="18"/>
                          <w:szCs w:val="18"/>
                          <w:lang w:val="en-IN"/>
                        </w:rPr>
                      </m:ctrlPr>
                    </m:sSubSupPr>
                    <m:e>
                      <m:r>
                        <m:rPr>
                          <m:sty m:val="bi"/>
                        </m:rPr>
                        <w:rPr>
                          <w:rFonts w:ascii="Cambria Math" w:eastAsiaTheme="minorEastAsia" w:hAnsi="Cambria Math"/>
                          <w:sz w:val="18"/>
                          <w:szCs w:val="18"/>
                          <w:lang w:val="en-IN"/>
                        </w:rPr>
                        <m:t>c</m:t>
                      </m:r>
                    </m:e>
                    <m:sub>
                      <m:r>
                        <m:rPr>
                          <m:sty m:val="bi"/>
                        </m:rPr>
                        <w:rPr>
                          <w:rFonts w:ascii="Cambria Math" w:eastAsiaTheme="minorEastAsia" w:hAnsi="Cambria Math"/>
                          <w:sz w:val="18"/>
                          <w:szCs w:val="18"/>
                          <w:lang w:val="en-IN"/>
                        </w:rPr>
                        <m:t>i</m:t>
                      </m:r>
                    </m:sub>
                    <m:sup>
                      <m:r>
                        <m:rPr>
                          <m:sty m:val="bi"/>
                        </m:rPr>
                        <w:rPr>
                          <w:rFonts w:ascii="Cambria Math" w:eastAsiaTheme="minorEastAsia" w:hAnsi="Cambria Math"/>
                          <w:sz w:val="18"/>
                          <w:szCs w:val="18"/>
                          <w:lang w:val="en-IN"/>
                        </w:rPr>
                        <m:t>*</m:t>
                      </m:r>
                    </m:sup>
                  </m:sSubSup>
                </m:e>
              </m:d>
              <m:r>
                <m:rPr>
                  <m:sty m:val="bi"/>
                </m:rPr>
                <w:rPr>
                  <w:rFonts w:ascii="Cambria Math" w:eastAsiaTheme="minorEastAsia" w:hAnsi="Cambria Math"/>
                  <w:sz w:val="18"/>
                  <w:szCs w:val="18"/>
                  <w:lang w:val="en-IN"/>
                </w:rPr>
                <m:t>+1)/2</m:t>
              </m:r>
            </m:e>
          </m:nary>
        </m:oMath>
      </m:oMathPara>
    </w:p>
    <w:p w:rsidR="00DA36AF" w:rsidRDefault="00DA36AF" w:rsidP="00DE4AD5">
      <w:pPr>
        <w:pStyle w:val="BodyText"/>
      </w:pPr>
    </w:p>
    <w:p w:rsidR="001C72AB" w:rsidRDefault="001C72AB" w:rsidP="001C72AB">
      <w:pPr>
        <w:pStyle w:val="BodyText"/>
        <w:ind w:firstLine="0"/>
        <w:rPr>
          <w:b/>
          <w:sz w:val="18"/>
          <w:szCs w:val="18"/>
          <w:lang w:val="en-IN"/>
        </w:rPr>
      </w:pPr>
      <w:r w:rsidRPr="00E77660">
        <w:rPr>
          <w:b/>
          <w:szCs w:val="18"/>
          <w:lang w:val="en-IN"/>
        </w:rPr>
        <w:t xml:space="preserve">III) </w:t>
      </w:r>
      <w:r w:rsidR="00E77660">
        <w:rPr>
          <w:b/>
          <w:szCs w:val="18"/>
          <w:lang w:val="en-IN"/>
        </w:rPr>
        <w:t>Semi-supervised mesh segmentation and l</w:t>
      </w:r>
      <w:r w:rsidR="00E77660" w:rsidRPr="00E77660">
        <w:rPr>
          <w:b/>
          <w:szCs w:val="18"/>
          <w:lang w:val="en-IN"/>
        </w:rPr>
        <w:t>abeling</w:t>
      </w:r>
    </w:p>
    <w:p w:rsidR="001C72AB" w:rsidRDefault="001C72AB" w:rsidP="001C72AB">
      <w:pPr>
        <w:pStyle w:val="BodyText"/>
        <w:ind w:firstLine="0"/>
      </w:pPr>
    </w:p>
    <w:p w:rsidR="0004476B" w:rsidRDefault="00E77660" w:rsidP="0001601C">
      <w:pPr>
        <w:pStyle w:val="BodyText"/>
        <w:rPr>
          <w:szCs w:val="18"/>
        </w:rPr>
      </w:pPr>
      <w:r>
        <w:t xml:space="preserve">Supervised mesh segmentation </w:t>
      </w:r>
      <w:r w:rsidR="00EE0FB9">
        <w:t>delivers</w:t>
      </w:r>
      <w:r w:rsidR="0001601C">
        <w:t xml:space="preserve"> excellent </w:t>
      </w:r>
      <w:r w:rsidR="00EE0FB9">
        <w:t>results</w:t>
      </w:r>
      <w:r w:rsidR="0001601C">
        <w:t xml:space="preserve"> when its trained using </w:t>
      </w:r>
      <w:r>
        <w:t>fully labelled</w:t>
      </w:r>
      <w:r w:rsidR="0001601C">
        <w:t xml:space="preserve"> meshes,</w:t>
      </w:r>
      <w:r>
        <w:t xml:space="preserve"> where as an unsupervised segmentation does not require a labeled</w:t>
      </w:r>
      <w:r w:rsidR="0001601C">
        <w:t xml:space="preserve"> data set but </w:t>
      </w:r>
      <w:r>
        <w:t>performs poorly when compared to supervised segmentation.</w:t>
      </w:r>
      <w:r w:rsidR="00EE0FB9">
        <w:t xml:space="preserve"> In this paper</w:t>
      </w:r>
      <w:r w:rsidR="00EE0FB9">
        <w:rPr>
          <w:szCs w:val="18"/>
        </w:rPr>
        <w:t xml:space="preserve"> [Lv et al]</w:t>
      </w:r>
      <w:r w:rsidR="00EE0FB9">
        <w:t>, a</w:t>
      </w:r>
      <w:r>
        <w:t>uthor</w:t>
      </w:r>
      <w:r>
        <w:rPr>
          <w:szCs w:val="18"/>
        </w:rPr>
        <w:t xml:space="preserve"> highlights the abundance of </w:t>
      </w:r>
      <w:r w:rsidR="0001601C">
        <w:rPr>
          <w:szCs w:val="18"/>
        </w:rPr>
        <w:t>unlabeled meshes when compared to fully labeled meshes. Additionally, author also notes that manually labeled meshes are inconsistent and often mislabeled, this is especially true when the meshes are complex. Hence</w:t>
      </w:r>
      <w:r w:rsidR="0004476B">
        <w:rPr>
          <w:szCs w:val="18"/>
        </w:rPr>
        <w:t>,</w:t>
      </w:r>
      <w:r w:rsidR="0001601C">
        <w:rPr>
          <w:szCs w:val="18"/>
        </w:rPr>
        <w:t xml:space="preserve"> </w:t>
      </w:r>
      <w:r w:rsidR="00950779">
        <w:rPr>
          <w:szCs w:val="18"/>
        </w:rPr>
        <w:t xml:space="preserve">the author combines </w:t>
      </w:r>
      <w:r w:rsidR="0004476B">
        <w:rPr>
          <w:szCs w:val="18"/>
        </w:rPr>
        <w:t xml:space="preserve">advantages of both the method by augmenting the </w:t>
      </w:r>
      <w:r w:rsidR="00EE0FB9">
        <w:rPr>
          <w:szCs w:val="18"/>
        </w:rPr>
        <w:t xml:space="preserve">existing </w:t>
      </w:r>
      <w:r w:rsidR="0004476B">
        <w:rPr>
          <w:szCs w:val="18"/>
        </w:rPr>
        <w:t>CRF model</w:t>
      </w:r>
      <w:r w:rsidR="00EC0103">
        <w:rPr>
          <w:szCs w:val="18"/>
        </w:rPr>
        <w:t xml:space="preserve"> </w:t>
      </w:r>
      <w:r w:rsidR="00EE0FB9">
        <w:rPr>
          <w:szCs w:val="18"/>
        </w:rPr>
        <w:t>(given below)</w:t>
      </w:r>
      <w:r w:rsidR="0004476B">
        <w:rPr>
          <w:szCs w:val="18"/>
        </w:rPr>
        <w:t xml:space="preserve"> with additional </w:t>
      </w:r>
      <w:r w:rsidR="00EE0FB9">
        <w:rPr>
          <w:szCs w:val="18"/>
        </w:rPr>
        <w:t xml:space="preserve">objective </w:t>
      </w:r>
      <w:r w:rsidR="0004476B">
        <w:rPr>
          <w:szCs w:val="18"/>
        </w:rPr>
        <w:t xml:space="preserve">function which considers unlabeled mesh along with </w:t>
      </w:r>
      <w:r w:rsidR="00EE0FB9">
        <w:rPr>
          <w:szCs w:val="18"/>
        </w:rPr>
        <w:t>labeled mesh.</w:t>
      </w:r>
      <w:r w:rsidR="0004476B">
        <w:rPr>
          <w:szCs w:val="18"/>
        </w:rPr>
        <w:t xml:space="preserve"> </w:t>
      </w:r>
    </w:p>
    <w:p w:rsidR="0001601C" w:rsidRDefault="0001601C" w:rsidP="0001601C">
      <w:pPr>
        <w:pStyle w:val="BodyText"/>
        <w:ind w:firstLine="0"/>
        <w:rPr>
          <w:szCs w:val="18"/>
        </w:rPr>
      </w:pPr>
    </w:p>
    <w:p w:rsidR="00EE0FB9" w:rsidRPr="00976C0F" w:rsidRDefault="00EE0FB9" w:rsidP="0001601C">
      <w:pPr>
        <w:pStyle w:val="BodyText"/>
        <w:ind w:firstLine="0"/>
        <w:rPr>
          <w:b/>
          <w:sz w:val="18"/>
          <w:szCs w:val="18"/>
        </w:rPr>
      </w:pPr>
      <m:oMathPara>
        <m:oMath>
          <m:r>
            <m:rPr>
              <m:sty m:val="bi"/>
            </m:rPr>
            <w:rPr>
              <w:rFonts w:ascii="Cambria Math" w:hAnsi="Cambria Math"/>
              <w:sz w:val="18"/>
              <w:szCs w:val="18"/>
            </w:rPr>
            <m:t>P</m:t>
          </m:r>
          <m:d>
            <m:dPr>
              <m:ctrlPr>
                <w:rPr>
                  <w:rFonts w:ascii="Cambria Math" w:hAnsi="Cambria Math"/>
                  <w:b/>
                  <w:i/>
                  <w:sz w:val="18"/>
                  <w:szCs w:val="18"/>
                </w:rPr>
              </m:ctrlPr>
            </m:dPr>
            <m:e>
              <m:r>
                <m:rPr>
                  <m:sty m:val="bi"/>
                </m:rPr>
                <w:rPr>
                  <w:rFonts w:ascii="Cambria Math" w:hAnsi="Cambria Math"/>
                  <w:sz w:val="18"/>
                  <w:szCs w:val="18"/>
                </w:rPr>
                <m:t>Y</m:t>
              </m:r>
            </m:e>
            <m:e>
              <m:r>
                <m:rPr>
                  <m:sty m:val="bi"/>
                </m:rPr>
                <w:rPr>
                  <w:rFonts w:ascii="Cambria Math" w:hAnsi="Cambria Math"/>
                  <w:sz w:val="18"/>
                  <w:szCs w:val="18"/>
                </w:rPr>
                <m:t>X,ω</m:t>
              </m:r>
            </m:e>
          </m:d>
          <m:r>
            <m:rPr>
              <m:sty m:val="bi"/>
            </m:rPr>
            <w:rPr>
              <w:rFonts w:ascii="Cambria Math" w:hAnsi="Cambria Math"/>
              <w:sz w:val="18"/>
              <w:szCs w:val="18"/>
            </w:rPr>
            <m:t>=</m:t>
          </m:r>
          <m:f>
            <m:fPr>
              <m:ctrlPr>
                <w:rPr>
                  <w:rFonts w:ascii="Cambria Math" w:hAnsi="Cambria Math"/>
                  <w:b/>
                  <w:i/>
                  <w:sz w:val="18"/>
                  <w:szCs w:val="18"/>
                </w:rPr>
              </m:ctrlPr>
            </m:fPr>
            <m:num>
              <m:r>
                <m:rPr>
                  <m:sty m:val="bi"/>
                </m:rPr>
                <w:rPr>
                  <w:rFonts w:ascii="Cambria Math" w:hAnsi="Cambria Math"/>
                  <w:sz w:val="18"/>
                  <w:szCs w:val="18"/>
                </w:rPr>
                <m:t>exp</m:t>
              </m:r>
              <m:d>
                <m:dPr>
                  <m:ctrlPr>
                    <w:rPr>
                      <w:rFonts w:ascii="Cambria Math" w:hAnsi="Cambria Math"/>
                      <w:b/>
                      <w:i/>
                      <w:sz w:val="18"/>
                      <w:szCs w:val="18"/>
                    </w:rPr>
                  </m:ctrlPr>
                </m:dPr>
                <m:e>
                  <m:r>
                    <m:rPr>
                      <m:sty m:val="bi"/>
                    </m:rPr>
                    <w:rPr>
                      <w:rFonts w:ascii="Cambria Math" w:hAnsi="Cambria Math"/>
                      <w:sz w:val="18"/>
                      <w:szCs w:val="18"/>
                    </w:rPr>
                    <m:t>F</m:t>
                  </m:r>
                  <m:d>
                    <m:dPr>
                      <m:ctrlPr>
                        <w:rPr>
                          <w:rFonts w:ascii="Cambria Math" w:hAnsi="Cambria Math"/>
                          <w:b/>
                          <w:i/>
                          <w:sz w:val="18"/>
                          <w:szCs w:val="18"/>
                        </w:rPr>
                      </m:ctrlPr>
                    </m:dPr>
                    <m:e>
                      <m:r>
                        <m:rPr>
                          <m:sty m:val="bi"/>
                        </m:rPr>
                        <w:rPr>
                          <w:rFonts w:ascii="Cambria Math" w:hAnsi="Cambria Math"/>
                          <w:sz w:val="18"/>
                          <w:szCs w:val="18"/>
                        </w:rPr>
                        <m:t>X,Y</m:t>
                      </m:r>
                    </m:e>
                  </m:d>
                  <m:r>
                    <m:rPr>
                      <m:sty m:val="bi"/>
                    </m:rPr>
                    <w:rPr>
                      <w:rFonts w:ascii="Cambria Math" w:hAnsi="Cambria Math"/>
                      <w:sz w:val="18"/>
                      <w:szCs w:val="18"/>
                    </w:rPr>
                    <m:t>+G</m:t>
                  </m:r>
                  <m:d>
                    <m:dPr>
                      <m:ctrlPr>
                        <w:rPr>
                          <w:rFonts w:ascii="Cambria Math" w:hAnsi="Cambria Math"/>
                          <w:b/>
                          <w:i/>
                          <w:sz w:val="18"/>
                          <w:szCs w:val="18"/>
                        </w:rPr>
                      </m:ctrlPr>
                    </m:dPr>
                    <m:e>
                      <m:r>
                        <m:rPr>
                          <m:sty m:val="bi"/>
                        </m:rPr>
                        <w:rPr>
                          <w:rFonts w:ascii="Cambria Math" w:hAnsi="Cambria Math"/>
                          <w:sz w:val="18"/>
                          <w:szCs w:val="18"/>
                        </w:rPr>
                        <m:t>Y,ω</m:t>
                      </m:r>
                    </m:e>
                  </m:d>
                </m:e>
              </m:d>
            </m:num>
            <m:den>
              <m:r>
                <m:rPr>
                  <m:sty m:val="bi"/>
                </m:rPr>
                <w:rPr>
                  <w:rFonts w:ascii="Cambria Math" w:hAnsi="Cambria Math"/>
                  <w:sz w:val="18"/>
                  <w:szCs w:val="18"/>
                </w:rPr>
                <m:t>Z</m:t>
              </m:r>
              <m:d>
                <m:dPr>
                  <m:ctrlPr>
                    <w:rPr>
                      <w:rFonts w:ascii="Cambria Math" w:hAnsi="Cambria Math"/>
                      <w:b/>
                      <w:i/>
                      <w:sz w:val="18"/>
                      <w:szCs w:val="18"/>
                    </w:rPr>
                  </m:ctrlPr>
                </m:dPr>
                <m:e>
                  <m:r>
                    <m:rPr>
                      <m:sty m:val="bi"/>
                    </m:rPr>
                    <w:rPr>
                      <w:rFonts w:ascii="Cambria Math" w:hAnsi="Cambria Math"/>
                      <w:sz w:val="18"/>
                      <w:szCs w:val="18"/>
                    </w:rPr>
                    <m:t>X,Y,ω</m:t>
                  </m:r>
                </m:e>
              </m:d>
            </m:den>
          </m:f>
        </m:oMath>
      </m:oMathPara>
    </w:p>
    <w:p w:rsidR="00EE0FB9" w:rsidRDefault="00EE0FB9" w:rsidP="0001601C">
      <w:pPr>
        <w:pStyle w:val="BodyText"/>
        <w:ind w:firstLine="0"/>
        <w:rPr>
          <w:szCs w:val="18"/>
        </w:rPr>
      </w:pPr>
      <w:r>
        <w:rPr>
          <w:b/>
          <w:sz w:val="18"/>
          <w:szCs w:val="18"/>
        </w:rPr>
        <w:lastRenderedPageBreak/>
        <w:t xml:space="preserve">F(X,Y) </w:t>
      </w:r>
      <w:r>
        <w:rPr>
          <w:szCs w:val="18"/>
        </w:rPr>
        <w:t xml:space="preserve">denotes the unary energy term of mesh face and the </w:t>
      </w:r>
      <w:r w:rsidRPr="00EE0FB9">
        <w:rPr>
          <w:b/>
          <w:szCs w:val="18"/>
        </w:rPr>
        <w:t>G(y,</w:t>
      </w:r>
      <m:oMath>
        <m:r>
          <m:rPr>
            <m:sty m:val="bi"/>
          </m:rPr>
          <w:rPr>
            <w:rFonts w:ascii="Cambria Math" w:hAnsi="Cambria Math"/>
            <w:szCs w:val="18"/>
          </w:rPr>
          <m:t>ω</m:t>
        </m:r>
      </m:oMath>
      <w:r w:rsidRPr="00EE0FB9">
        <w:rPr>
          <w:b/>
          <w:szCs w:val="18"/>
        </w:rPr>
        <w:t xml:space="preserve">) </w:t>
      </w:r>
      <w:r>
        <w:rPr>
          <w:szCs w:val="18"/>
        </w:rPr>
        <w:t>denotes the pairwise energy term for a pair faces in the mesh.</w:t>
      </w:r>
    </w:p>
    <w:p w:rsidR="00EC0103" w:rsidRDefault="00EC0103" w:rsidP="0001601C">
      <w:pPr>
        <w:pStyle w:val="BodyText"/>
        <w:ind w:firstLine="0"/>
        <w:rPr>
          <w:szCs w:val="18"/>
        </w:rPr>
      </w:pPr>
    </w:p>
    <w:p w:rsidR="00EC0103" w:rsidRDefault="00EC0103" w:rsidP="00EC0103">
      <w:pPr>
        <w:pStyle w:val="BodyText"/>
        <w:ind w:firstLine="0"/>
        <w:rPr>
          <w:b/>
          <w:sz w:val="18"/>
          <w:szCs w:val="18"/>
          <w:lang w:val="en-IN"/>
        </w:rPr>
      </w:pPr>
      <w:r w:rsidRPr="00EC0103">
        <w:rPr>
          <w:b/>
          <w:sz w:val="18"/>
          <w:szCs w:val="18"/>
        </w:rPr>
        <w:t xml:space="preserve">III.a) </w:t>
      </w:r>
      <w:r w:rsidRPr="00EC0103">
        <w:rPr>
          <w:b/>
          <w:sz w:val="18"/>
          <w:szCs w:val="18"/>
          <w:lang w:val="en-IN"/>
        </w:rPr>
        <w:t>Semi-supervised Objective Function</w:t>
      </w:r>
    </w:p>
    <w:p w:rsidR="00EC0103" w:rsidRDefault="00EC0103" w:rsidP="00EC0103">
      <w:pPr>
        <w:pStyle w:val="BodyText"/>
        <w:ind w:firstLine="0"/>
        <w:rPr>
          <w:b/>
          <w:sz w:val="18"/>
          <w:szCs w:val="18"/>
          <w:lang w:val="en-IN"/>
        </w:rPr>
      </w:pPr>
    </w:p>
    <w:p w:rsidR="00BB78D8" w:rsidRDefault="00AF273C" w:rsidP="00F30EC7">
      <w:pPr>
        <w:pStyle w:val="BodyText"/>
      </w:pPr>
      <w:r>
        <w:t>This idea is driven</w:t>
      </w:r>
      <w:r w:rsidR="00EC0103">
        <w:t xml:space="preserve"> by </w:t>
      </w:r>
      <w:r w:rsidRPr="00AF273C">
        <w:t>intuition</w:t>
      </w:r>
      <w:r>
        <w:t xml:space="preserve"> that </w:t>
      </w:r>
      <w:r w:rsidR="00EC0103">
        <w:t>minimizing the conditional energy of the objective function using the unlabeled mesh faces helps to</w:t>
      </w:r>
      <w:r w:rsidR="00BB78D8">
        <w:t xml:space="preserve"> discover </w:t>
      </w:r>
      <w:r w:rsidR="00EC0103">
        <w:t xml:space="preserve">labels for the </w:t>
      </w:r>
      <w:r w:rsidR="00BB78D8">
        <w:t xml:space="preserve">unlabeled </w:t>
      </w:r>
      <w:r w:rsidR="00EC0103">
        <w:t xml:space="preserve">mesh </w:t>
      </w:r>
      <w:r w:rsidR="00BB78D8">
        <w:t>faces, which is supported</w:t>
      </w:r>
      <w:r w:rsidR="00F30EC7">
        <w:t xml:space="preserve"> by a similar labeled mesh face I.e. greater the likelihood on the supervised mesh implies greater certainty of labeling of the unlabeled mesh. </w:t>
      </w:r>
    </w:p>
    <w:p w:rsidR="00F30EC7" w:rsidRDefault="00F30EC7" w:rsidP="00F30EC7">
      <w:pPr>
        <w:pStyle w:val="BodyText"/>
      </w:pPr>
    </w:p>
    <w:p w:rsidR="00BB78D8" w:rsidRDefault="00BB78D8" w:rsidP="00EC0103">
      <w:pPr>
        <w:pStyle w:val="BodyText"/>
      </w:pPr>
      <w:r>
        <w:t xml:space="preserve">Given, labeled mesh set </w:t>
      </w:r>
      <m:oMath>
        <m:sSup>
          <m:sSupPr>
            <m:ctrlPr>
              <w:rPr>
                <w:rFonts w:ascii="Cambria Math" w:hAnsi="Cambria Math"/>
                <w:b/>
                <w:i/>
                <w:sz w:val="18"/>
              </w:rPr>
            </m:ctrlPr>
          </m:sSupPr>
          <m:e>
            <m:r>
              <m:rPr>
                <m:sty m:val="bi"/>
              </m:rPr>
              <w:rPr>
                <w:rFonts w:ascii="Cambria Math" w:hAnsi="Cambria Math"/>
                <w:sz w:val="18"/>
              </w:rPr>
              <m:t>D</m:t>
            </m:r>
          </m:e>
          <m:sup>
            <m:r>
              <m:rPr>
                <m:sty m:val="bi"/>
              </m:rPr>
              <w:rPr>
                <w:rFonts w:ascii="Cambria Math" w:hAnsi="Cambria Math"/>
                <w:sz w:val="18"/>
              </w:rPr>
              <m:t>l</m:t>
            </m:r>
          </m:sup>
        </m:sSup>
        <m:r>
          <m:rPr>
            <m:sty m:val="bi"/>
          </m:rPr>
          <w:rPr>
            <w:rFonts w:ascii="Cambria Math" w:hAnsi="Cambria Math"/>
            <w:sz w:val="18"/>
          </w:rPr>
          <m:t>=</m:t>
        </m:r>
        <m:d>
          <m:dPr>
            <m:begChr m:val="{"/>
            <m:endChr m:val="}"/>
            <m:ctrlPr>
              <w:rPr>
                <w:rFonts w:ascii="Cambria Math" w:hAnsi="Cambria Math"/>
                <w:b/>
                <w:i/>
                <w:sz w:val="18"/>
              </w:rPr>
            </m:ctrlPr>
          </m:dPr>
          <m:e>
            <m:d>
              <m:dPr>
                <m:ctrlPr>
                  <w:rPr>
                    <w:rFonts w:ascii="Cambria Math" w:hAnsi="Cambria Math"/>
                    <w:b/>
                    <w:i/>
                    <w:sz w:val="18"/>
                  </w:rPr>
                </m:ctrlPr>
              </m:dPr>
              <m:e>
                <m:sSup>
                  <m:sSupPr>
                    <m:ctrlPr>
                      <w:rPr>
                        <w:rFonts w:ascii="Cambria Math" w:hAnsi="Cambria Math"/>
                        <w:b/>
                        <w:i/>
                        <w:sz w:val="18"/>
                      </w:rPr>
                    </m:ctrlPr>
                  </m:sSupPr>
                  <m:e>
                    <m:r>
                      <m:rPr>
                        <m:sty m:val="bi"/>
                      </m:rPr>
                      <w:rPr>
                        <w:rFonts w:ascii="Cambria Math" w:hAnsi="Cambria Math"/>
                        <w:sz w:val="18"/>
                      </w:rPr>
                      <m:t>x</m:t>
                    </m:r>
                  </m:e>
                  <m:sup>
                    <m:r>
                      <m:rPr>
                        <m:sty m:val="bi"/>
                      </m:rPr>
                      <w:rPr>
                        <w:rFonts w:ascii="Cambria Math" w:hAnsi="Cambria Math"/>
                        <w:sz w:val="18"/>
                      </w:rPr>
                      <m:t>1</m:t>
                    </m:r>
                  </m:sup>
                </m:sSup>
                <m:r>
                  <m:rPr>
                    <m:sty m:val="bi"/>
                  </m:rPr>
                  <w:rPr>
                    <w:rFonts w:ascii="Cambria Math" w:hAnsi="Cambria Math"/>
                    <w:sz w:val="18"/>
                  </w:rPr>
                  <m:t>,</m:t>
                </m:r>
                <m:sSup>
                  <m:sSupPr>
                    <m:ctrlPr>
                      <w:rPr>
                        <w:rFonts w:ascii="Cambria Math" w:hAnsi="Cambria Math"/>
                        <w:b/>
                        <w:i/>
                        <w:sz w:val="18"/>
                      </w:rPr>
                    </m:ctrlPr>
                  </m:sSupPr>
                  <m:e>
                    <m:r>
                      <m:rPr>
                        <m:sty m:val="bi"/>
                      </m:rPr>
                      <w:rPr>
                        <w:rFonts w:ascii="Cambria Math" w:hAnsi="Cambria Math"/>
                        <w:sz w:val="18"/>
                      </w:rPr>
                      <m:t>y</m:t>
                    </m:r>
                  </m:e>
                  <m:sup>
                    <m:r>
                      <m:rPr>
                        <m:sty m:val="bi"/>
                      </m:rPr>
                      <w:rPr>
                        <w:rFonts w:ascii="Cambria Math" w:hAnsi="Cambria Math"/>
                        <w:sz w:val="18"/>
                      </w:rPr>
                      <m:t>1</m:t>
                    </m:r>
                  </m:sup>
                </m:sSup>
              </m:e>
            </m:d>
            <m:r>
              <m:rPr>
                <m:sty m:val="bi"/>
              </m:rPr>
              <w:rPr>
                <w:rFonts w:ascii="Cambria Math" w:hAnsi="Cambria Math"/>
                <w:sz w:val="18"/>
              </w:rPr>
              <m:t>,...,</m:t>
            </m:r>
            <m:d>
              <m:dPr>
                <m:ctrlPr>
                  <w:rPr>
                    <w:rFonts w:ascii="Cambria Math" w:hAnsi="Cambria Math"/>
                    <w:b/>
                    <w:i/>
                    <w:sz w:val="18"/>
                  </w:rPr>
                </m:ctrlPr>
              </m:dPr>
              <m:e>
                <m:sSup>
                  <m:sSupPr>
                    <m:ctrlPr>
                      <w:rPr>
                        <w:rFonts w:ascii="Cambria Math" w:hAnsi="Cambria Math"/>
                        <w:b/>
                        <w:i/>
                        <w:sz w:val="18"/>
                      </w:rPr>
                    </m:ctrlPr>
                  </m:sSupPr>
                  <m:e>
                    <m:r>
                      <m:rPr>
                        <m:sty m:val="bi"/>
                      </m:rPr>
                      <w:rPr>
                        <w:rFonts w:ascii="Cambria Math" w:hAnsi="Cambria Math"/>
                        <w:sz w:val="18"/>
                      </w:rPr>
                      <m:t>x</m:t>
                    </m:r>
                  </m:e>
                  <m:sup>
                    <m:r>
                      <m:rPr>
                        <m:sty m:val="bi"/>
                      </m:rPr>
                      <w:rPr>
                        <w:rFonts w:ascii="Cambria Math" w:hAnsi="Cambria Math"/>
                        <w:sz w:val="18"/>
                      </w:rPr>
                      <m:t>N</m:t>
                    </m:r>
                  </m:sup>
                </m:sSup>
                <m:r>
                  <m:rPr>
                    <m:sty m:val="bi"/>
                  </m:rPr>
                  <w:rPr>
                    <w:rFonts w:ascii="Cambria Math" w:hAnsi="Cambria Math"/>
                    <w:sz w:val="18"/>
                  </w:rPr>
                  <m:t>,</m:t>
                </m:r>
                <m:sSup>
                  <m:sSupPr>
                    <m:ctrlPr>
                      <w:rPr>
                        <w:rFonts w:ascii="Cambria Math" w:hAnsi="Cambria Math"/>
                        <w:b/>
                        <w:i/>
                        <w:sz w:val="18"/>
                      </w:rPr>
                    </m:ctrlPr>
                  </m:sSupPr>
                  <m:e>
                    <m:r>
                      <m:rPr>
                        <m:sty m:val="bi"/>
                      </m:rPr>
                      <w:rPr>
                        <w:rFonts w:ascii="Cambria Math" w:hAnsi="Cambria Math"/>
                        <w:sz w:val="18"/>
                      </w:rPr>
                      <m:t>y</m:t>
                    </m:r>
                  </m:e>
                  <m:sup>
                    <m:r>
                      <m:rPr>
                        <m:sty m:val="bi"/>
                      </m:rPr>
                      <w:rPr>
                        <w:rFonts w:ascii="Cambria Math" w:hAnsi="Cambria Math"/>
                        <w:sz w:val="18"/>
                      </w:rPr>
                      <m:t>N</m:t>
                    </m:r>
                  </m:sup>
                </m:sSup>
              </m:e>
            </m:d>
          </m:e>
        </m:d>
      </m:oMath>
      <w:r>
        <w:t xml:space="preserve"> and unlabeled mesh set </w:t>
      </w:r>
      <m:oMath>
        <m:sSup>
          <m:sSupPr>
            <m:ctrlPr>
              <w:rPr>
                <w:rFonts w:ascii="Cambria Math" w:hAnsi="Cambria Math"/>
                <w:b/>
                <w:i/>
                <w:sz w:val="18"/>
              </w:rPr>
            </m:ctrlPr>
          </m:sSupPr>
          <m:e>
            <m:r>
              <m:rPr>
                <m:sty m:val="bi"/>
              </m:rPr>
              <w:rPr>
                <w:rFonts w:ascii="Cambria Math" w:hAnsi="Cambria Math"/>
                <w:sz w:val="18"/>
              </w:rPr>
              <m:t>D</m:t>
            </m:r>
          </m:e>
          <m:sup>
            <m:r>
              <m:rPr>
                <m:sty m:val="bi"/>
              </m:rPr>
              <w:rPr>
                <w:rFonts w:ascii="Cambria Math" w:hAnsi="Cambria Math"/>
                <w:sz w:val="18"/>
              </w:rPr>
              <m:t>u</m:t>
            </m:r>
          </m:sup>
        </m:sSup>
        <m:r>
          <m:rPr>
            <m:sty m:val="bi"/>
          </m:rPr>
          <w:rPr>
            <w:rFonts w:ascii="Cambria Math" w:hAnsi="Cambria Math"/>
            <w:sz w:val="18"/>
          </w:rPr>
          <m:t>=</m:t>
        </m:r>
        <m:d>
          <m:dPr>
            <m:begChr m:val="{"/>
            <m:endChr m:val="}"/>
            <m:ctrlPr>
              <w:rPr>
                <w:rFonts w:ascii="Cambria Math" w:hAnsi="Cambria Math"/>
                <w:b/>
                <w:i/>
                <w:sz w:val="18"/>
              </w:rPr>
            </m:ctrlPr>
          </m:dPr>
          <m:e>
            <m:d>
              <m:dPr>
                <m:ctrlPr>
                  <w:rPr>
                    <w:rFonts w:ascii="Cambria Math" w:hAnsi="Cambria Math"/>
                    <w:b/>
                    <w:i/>
                    <w:sz w:val="18"/>
                  </w:rPr>
                </m:ctrlPr>
              </m:dPr>
              <m:e>
                <m:sSup>
                  <m:sSupPr>
                    <m:ctrlPr>
                      <w:rPr>
                        <w:rFonts w:ascii="Cambria Math" w:hAnsi="Cambria Math"/>
                        <w:b/>
                        <w:i/>
                        <w:sz w:val="18"/>
                      </w:rPr>
                    </m:ctrlPr>
                  </m:sSupPr>
                  <m:e>
                    <m:r>
                      <m:rPr>
                        <m:sty m:val="bi"/>
                      </m:rPr>
                      <w:rPr>
                        <w:rFonts w:ascii="Cambria Math" w:hAnsi="Cambria Math"/>
                        <w:sz w:val="18"/>
                      </w:rPr>
                      <m:t>x</m:t>
                    </m:r>
                  </m:e>
                  <m:sup>
                    <m:r>
                      <m:rPr>
                        <m:sty m:val="bi"/>
                      </m:rPr>
                      <w:rPr>
                        <w:rFonts w:ascii="Cambria Math" w:hAnsi="Cambria Math"/>
                        <w:sz w:val="18"/>
                      </w:rPr>
                      <m:t>N+1</m:t>
                    </m:r>
                  </m:sup>
                </m:sSup>
                <m:r>
                  <m:rPr>
                    <m:sty m:val="bi"/>
                  </m:rPr>
                  <w:rPr>
                    <w:rFonts w:ascii="Cambria Math" w:hAnsi="Cambria Math"/>
                    <w:sz w:val="18"/>
                  </w:rPr>
                  <m:t>,</m:t>
                </m:r>
                <m:sSup>
                  <m:sSupPr>
                    <m:ctrlPr>
                      <w:rPr>
                        <w:rFonts w:ascii="Cambria Math" w:hAnsi="Cambria Math"/>
                        <w:b/>
                        <w:i/>
                        <w:sz w:val="18"/>
                      </w:rPr>
                    </m:ctrlPr>
                  </m:sSupPr>
                  <m:e>
                    <m:r>
                      <m:rPr>
                        <m:sty m:val="bi"/>
                      </m:rPr>
                      <w:rPr>
                        <w:rFonts w:ascii="Cambria Math" w:hAnsi="Cambria Math"/>
                        <w:sz w:val="18"/>
                      </w:rPr>
                      <m:t>y</m:t>
                    </m:r>
                  </m:e>
                  <m:sup>
                    <m:r>
                      <m:rPr>
                        <m:sty m:val="bi"/>
                      </m:rPr>
                      <w:rPr>
                        <w:rFonts w:ascii="Cambria Math" w:hAnsi="Cambria Math"/>
                        <w:sz w:val="18"/>
                      </w:rPr>
                      <m:t>N+1</m:t>
                    </m:r>
                  </m:sup>
                </m:sSup>
              </m:e>
            </m:d>
            <m:r>
              <m:rPr>
                <m:sty m:val="bi"/>
              </m:rPr>
              <w:rPr>
                <w:rFonts w:ascii="Cambria Math" w:hAnsi="Cambria Math"/>
                <w:sz w:val="18"/>
              </w:rPr>
              <m:t>,...,</m:t>
            </m:r>
            <m:d>
              <m:dPr>
                <m:ctrlPr>
                  <w:rPr>
                    <w:rFonts w:ascii="Cambria Math" w:hAnsi="Cambria Math"/>
                    <w:b/>
                    <w:i/>
                    <w:sz w:val="18"/>
                  </w:rPr>
                </m:ctrlPr>
              </m:dPr>
              <m:e>
                <m:sSup>
                  <m:sSupPr>
                    <m:ctrlPr>
                      <w:rPr>
                        <w:rFonts w:ascii="Cambria Math" w:hAnsi="Cambria Math"/>
                        <w:b/>
                        <w:i/>
                        <w:sz w:val="18"/>
                      </w:rPr>
                    </m:ctrlPr>
                  </m:sSupPr>
                  <m:e>
                    <m:r>
                      <m:rPr>
                        <m:sty m:val="bi"/>
                      </m:rPr>
                      <w:rPr>
                        <w:rFonts w:ascii="Cambria Math" w:hAnsi="Cambria Math"/>
                        <w:sz w:val="18"/>
                      </w:rPr>
                      <m:t>x</m:t>
                    </m:r>
                  </m:e>
                  <m:sup>
                    <m:r>
                      <m:rPr>
                        <m:sty m:val="bi"/>
                      </m:rPr>
                      <w:rPr>
                        <w:rFonts w:ascii="Cambria Math" w:hAnsi="Cambria Math"/>
                        <w:sz w:val="18"/>
                      </w:rPr>
                      <m:t>M</m:t>
                    </m:r>
                  </m:sup>
                </m:sSup>
                <m:r>
                  <m:rPr>
                    <m:sty m:val="bi"/>
                  </m:rPr>
                  <w:rPr>
                    <w:rFonts w:ascii="Cambria Math" w:hAnsi="Cambria Math"/>
                    <w:sz w:val="18"/>
                  </w:rPr>
                  <m:t>,</m:t>
                </m:r>
                <m:sSup>
                  <m:sSupPr>
                    <m:ctrlPr>
                      <w:rPr>
                        <w:rFonts w:ascii="Cambria Math" w:hAnsi="Cambria Math"/>
                        <w:b/>
                        <w:i/>
                        <w:sz w:val="18"/>
                      </w:rPr>
                    </m:ctrlPr>
                  </m:sSupPr>
                  <m:e>
                    <m:r>
                      <m:rPr>
                        <m:sty m:val="bi"/>
                      </m:rPr>
                      <w:rPr>
                        <w:rFonts w:ascii="Cambria Math" w:hAnsi="Cambria Math"/>
                        <w:sz w:val="18"/>
                      </w:rPr>
                      <m:t>y</m:t>
                    </m:r>
                  </m:e>
                  <m:sup>
                    <m:r>
                      <m:rPr>
                        <m:sty m:val="bi"/>
                      </m:rPr>
                      <w:rPr>
                        <w:rFonts w:ascii="Cambria Math" w:hAnsi="Cambria Math"/>
                        <w:sz w:val="18"/>
                      </w:rPr>
                      <m:t>M</m:t>
                    </m:r>
                  </m:sup>
                </m:sSup>
              </m:e>
            </m:d>
          </m:e>
        </m:d>
      </m:oMath>
      <w:r>
        <w:t xml:space="preserve">, then the objective of the semi supervised CRF is given by </w:t>
      </w:r>
    </w:p>
    <w:p w:rsidR="00BB78D8" w:rsidRDefault="00BB78D8" w:rsidP="00EC0103">
      <w:pPr>
        <w:pStyle w:val="BodyText"/>
      </w:pPr>
    </w:p>
    <w:p w:rsidR="00BB78D8" w:rsidRPr="00976C0F" w:rsidRDefault="00EC0128" w:rsidP="00EC0103">
      <w:pPr>
        <w:pStyle w:val="BodyText"/>
        <w:rPr>
          <w:b/>
          <w:sz w:val="18"/>
        </w:rPr>
      </w:pPr>
      <m:oMathPara>
        <m:oMath>
          <m:sPre>
            <m:sPrePr>
              <m:ctrlPr>
                <w:rPr>
                  <w:rFonts w:ascii="Cambria Math" w:hAnsi="Cambria Math"/>
                  <w:b/>
                  <w:sz w:val="18"/>
                </w:rPr>
              </m:ctrlPr>
            </m:sPrePr>
            <m:sub>
              <m:r>
                <m:rPr>
                  <m:sty m:val="b"/>
                </m:rPr>
                <w:rPr>
                  <w:rFonts w:ascii="Cambria Math" w:hAnsi="Cambria Math"/>
                  <w:sz w:val="18"/>
                </w:rPr>
                <m:t>i=1</m:t>
              </m:r>
            </m:sub>
            <m:sup>
              <m:r>
                <m:rPr>
                  <m:sty m:val="b"/>
                </m:rPr>
                <w:rPr>
                  <w:rFonts w:ascii="Cambria Math" w:hAnsi="Cambria Math"/>
                  <w:sz w:val="18"/>
                </w:rPr>
                <m:t>N</m:t>
              </m:r>
            </m:sup>
            <m:e>
              <m:r>
                <m:rPr>
                  <m:sty m:val="b"/>
                </m:rPr>
                <w:rPr>
                  <w:rFonts w:ascii="Cambria Math" w:hAnsi="Cambria Math"/>
                  <w:sz w:val="18"/>
                </w:rPr>
                <m:t>∑</m:t>
              </m:r>
            </m:e>
          </m:sPre>
          <m:func>
            <m:funcPr>
              <m:ctrlPr>
                <w:rPr>
                  <w:rFonts w:ascii="Cambria Math" w:hAnsi="Cambria Math"/>
                  <w:b/>
                  <w:sz w:val="18"/>
                </w:rPr>
              </m:ctrlPr>
            </m:funcPr>
            <m:fName>
              <m:r>
                <m:rPr>
                  <m:sty m:val="b"/>
                </m:rPr>
                <w:rPr>
                  <w:rFonts w:ascii="Cambria Math" w:hAnsi="Cambria Math"/>
                  <w:sz w:val="18"/>
                </w:rPr>
                <m:t>log</m:t>
              </m:r>
            </m:fName>
            <m:e>
              <m:r>
                <m:rPr>
                  <m:sty m:val="b"/>
                </m:rPr>
                <w:rPr>
                  <w:rFonts w:ascii="Cambria Math" w:hAnsi="Cambria Math"/>
                  <w:sz w:val="18"/>
                </w:rPr>
                <m:t>P</m:t>
              </m:r>
              <m:d>
                <m:dPr>
                  <m:ctrlPr>
                    <w:rPr>
                      <w:rFonts w:ascii="Cambria Math" w:hAnsi="Cambria Math"/>
                      <w:b/>
                      <w:sz w:val="18"/>
                    </w:rPr>
                  </m:ctrlPr>
                </m:dPr>
                <m:e>
                  <m:sSup>
                    <m:sSupPr>
                      <m:ctrlPr>
                        <w:rPr>
                          <w:rFonts w:ascii="Cambria Math" w:hAnsi="Cambria Math"/>
                          <w:b/>
                          <w:sz w:val="18"/>
                        </w:rPr>
                      </m:ctrlPr>
                    </m:sSupPr>
                    <m:e>
                      <m:r>
                        <m:rPr>
                          <m:sty m:val="b"/>
                        </m:rPr>
                        <w:rPr>
                          <w:rFonts w:ascii="Cambria Math" w:hAnsi="Cambria Math"/>
                          <w:sz w:val="18"/>
                        </w:rPr>
                        <m:t>Y</m:t>
                      </m:r>
                    </m:e>
                    <m:sup>
                      <m:r>
                        <m:rPr>
                          <m:sty m:val="b"/>
                        </m:rPr>
                        <w:rPr>
                          <w:rFonts w:ascii="Cambria Math" w:hAnsi="Cambria Math"/>
                          <w:sz w:val="18"/>
                        </w:rPr>
                        <m:t>i</m:t>
                      </m:r>
                    </m:sup>
                  </m:sSup>
                </m:e>
                <m:e>
                  <m:sSup>
                    <m:sSupPr>
                      <m:ctrlPr>
                        <w:rPr>
                          <w:rFonts w:ascii="Cambria Math" w:hAnsi="Cambria Math"/>
                          <w:b/>
                          <w:sz w:val="18"/>
                        </w:rPr>
                      </m:ctrlPr>
                    </m:sSupPr>
                    <m:e>
                      <m:r>
                        <m:rPr>
                          <m:sty m:val="b"/>
                        </m:rPr>
                        <w:rPr>
                          <w:rFonts w:ascii="Cambria Math" w:hAnsi="Cambria Math"/>
                          <w:sz w:val="18"/>
                        </w:rPr>
                        <m:t>X</m:t>
                      </m:r>
                    </m:e>
                    <m:sup>
                      <m:r>
                        <m:rPr>
                          <m:sty m:val="b"/>
                        </m:rPr>
                        <w:rPr>
                          <w:rFonts w:ascii="Cambria Math" w:hAnsi="Cambria Math"/>
                          <w:sz w:val="18"/>
                        </w:rPr>
                        <m:t>i</m:t>
                      </m:r>
                    </m:sup>
                  </m:sSup>
                </m:e>
              </m:d>
            </m:e>
          </m:func>
          <m:r>
            <m:rPr>
              <m:sty m:val="b"/>
            </m:rPr>
            <w:rPr>
              <w:rFonts w:ascii="Cambria Math" w:hAnsi="Cambria Math"/>
              <w:sz w:val="18"/>
            </w:rPr>
            <m:t>+γ</m:t>
          </m:r>
          <m:sPre>
            <m:sPrePr>
              <m:ctrlPr>
                <w:rPr>
                  <w:rFonts w:ascii="Cambria Math" w:hAnsi="Cambria Math"/>
                  <w:b/>
                  <w:sz w:val="18"/>
                </w:rPr>
              </m:ctrlPr>
            </m:sPrePr>
            <m:sub>
              <m:r>
                <m:rPr>
                  <m:sty m:val="b"/>
                </m:rPr>
                <w:rPr>
                  <w:rFonts w:ascii="Cambria Math" w:hAnsi="Cambria Math"/>
                  <w:sz w:val="18"/>
                </w:rPr>
                <m:t>i=N+1</m:t>
              </m:r>
            </m:sub>
            <m:sup>
              <m:r>
                <m:rPr>
                  <m:sty m:val="b"/>
                </m:rPr>
                <w:rPr>
                  <w:rFonts w:ascii="Cambria Math" w:hAnsi="Cambria Math"/>
                  <w:sz w:val="18"/>
                </w:rPr>
                <m:t>M</m:t>
              </m:r>
            </m:sup>
            <m:e>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m:t>
                  </m:r>
                </m:e>
                <m:sub>
                  <m:r>
                    <m:rPr>
                      <m:sty m:val="b"/>
                    </m:rPr>
                    <w:rPr>
                      <w:rFonts w:ascii="Cambria Math" w:hAnsi="Cambria Math"/>
                      <w:sz w:val="18"/>
                    </w:rPr>
                    <m:t>y</m:t>
                  </m:r>
                </m:sub>
              </m:sSub>
              <m:r>
                <m:rPr>
                  <m:sty m:val="b"/>
                </m:rPr>
                <w:rPr>
                  <w:rFonts w:ascii="Cambria Math" w:hAnsi="Cambria Math"/>
                  <w:sz w:val="18"/>
                </w:rPr>
                <m:t>P(Y|</m:t>
              </m:r>
            </m:e>
          </m:sPre>
          <m:sSup>
            <m:sSupPr>
              <m:ctrlPr>
                <w:rPr>
                  <w:rFonts w:ascii="Cambria Math" w:hAnsi="Cambria Math"/>
                  <w:b/>
                  <w:sz w:val="18"/>
                </w:rPr>
              </m:ctrlPr>
            </m:sSupPr>
            <m:e>
              <m:r>
                <m:rPr>
                  <m:sty m:val="b"/>
                </m:rPr>
                <w:rPr>
                  <w:rFonts w:ascii="Cambria Math" w:hAnsi="Cambria Math"/>
                  <w:sz w:val="18"/>
                </w:rPr>
                <m:t>X</m:t>
              </m:r>
            </m:e>
            <m:sup>
              <m:r>
                <m:rPr>
                  <m:sty m:val="b"/>
                </m:rPr>
                <w:rPr>
                  <w:rFonts w:ascii="Cambria Math" w:hAnsi="Cambria Math"/>
                  <w:sz w:val="18"/>
                </w:rPr>
                <m:t>i</m:t>
              </m:r>
            </m:sup>
          </m:sSup>
          <m:r>
            <m:rPr>
              <m:sty m:val="b"/>
            </m:rPr>
            <w:rPr>
              <w:rFonts w:ascii="Cambria Math" w:hAnsi="Cambria Math"/>
              <w:sz w:val="18"/>
            </w:rPr>
            <m:t>) logP(Y|</m:t>
          </m:r>
          <m:sSup>
            <m:sSupPr>
              <m:ctrlPr>
                <w:rPr>
                  <w:rFonts w:ascii="Cambria Math" w:hAnsi="Cambria Math"/>
                  <w:b/>
                  <w:sz w:val="18"/>
                </w:rPr>
              </m:ctrlPr>
            </m:sSupPr>
            <m:e>
              <m:r>
                <m:rPr>
                  <m:sty m:val="b"/>
                </m:rPr>
                <w:rPr>
                  <w:rFonts w:ascii="Cambria Math" w:hAnsi="Cambria Math"/>
                  <w:sz w:val="18"/>
                </w:rPr>
                <m:t>X</m:t>
              </m:r>
            </m:e>
            <m:sup>
              <m:r>
                <m:rPr>
                  <m:sty m:val="b"/>
                </m:rPr>
                <w:rPr>
                  <w:rFonts w:ascii="Cambria Math" w:hAnsi="Cambria Math"/>
                  <w:sz w:val="18"/>
                </w:rPr>
                <m:t>i</m:t>
              </m:r>
            </m:sup>
          </m:sSup>
          <m:r>
            <m:rPr>
              <m:sty m:val="b"/>
            </m:rPr>
            <w:rPr>
              <w:rFonts w:ascii="Cambria Math" w:hAnsi="Cambria Math"/>
              <w:sz w:val="18"/>
            </w:rPr>
            <m:t>)</m:t>
          </m:r>
        </m:oMath>
      </m:oMathPara>
    </w:p>
    <w:p w:rsidR="00DE4AD5" w:rsidRDefault="00BB78D8" w:rsidP="00EC0103">
      <w:pPr>
        <w:pStyle w:val="BodyText"/>
      </w:pPr>
      <w:r>
        <w:t xml:space="preserve"> </w:t>
      </w:r>
    </w:p>
    <w:p w:rsidR="00976C0F" w:rsidRDefault="006C1DDA" w:rsidP="00976C0F">
      <w:pPr>
        <w:pStyle w:val="BodyText"/>
        <w:rPr>
          <w:lang w:val="en-IN"/>
        </w:rPr>
      </w:pPr>
      <w:r>
        <w:t xml:space="preserve">The first term considers summation of log likelihood of labeled meshes and the second term is </w:t>
      </w:r>
      <w:r w:rsidRPr="006C1DDA">
        <w:rPr>
          <w:lang w:val="en-IN"/>
        </w:rPr>
        <w:t>negative conditional entr</w:t>
      </w:r>
      <w:r>
        <w:rPr>
          <w:lang w:val="en-IN"/>
        </w:rPr>
        <w:t>opy of the CRF on the un</w:t>
      </w:r>
      <w:r>
        <w:t>labeled</w:t>
      </w:r>
      <w:r>
        <w:rPr>
          <w:lang w:val="en-IN"/>
        </w:rPr>
        <w:t xml:space="preserve"> </w:t>
      </w:r>
      <w:r w:rsidRPr="006C1DDA">
        <w:rPr>
          <w:lang w:val="en-IN"/>
        </w:rPr>
        <w:t>meshes</w:t>
      </w:r>
      <w:r>
        <w:t xml:space="preserve">. The </w:t>
      </w:r>
      <w:r w:rsidR="00976C0F">
        <w:t>entropy of the unlabeled meshes is controlled by the parameter</w:t>
      </w:r>
      <w:r>
        <w:t xml:space="preserve"> </w:t>
      </w:r>
      <m:oMath>
        <m:r>
          <w:rPr>
            <w:rFonts w:ascii="Cambria Math" w:hAnsi="Cambria Math"/>
          </w:rPr>
          <m:t>γ</m:t>
        </m:r>
      </m:oMath>
      <w:r w:rsidR="00976C0F">
        <w:rPr>
          <w:lang w:val="en-IN"/>
        </w:rPr>
        <w:t>.</w:t>
      </w:r>
    </w:p>
    <w:p w:rsidR="00976C0F" w:rsidRDefault="00976C0F" w:rsidP="00976C0F">
      <w:pPr>
        <w:pStyle w:val="BodyText"/>
        <w:rPr>
          <w:lang w:val="en-IN"/>
        </w:rPr>
      </w:pPr>
    </w:p>
    <w:p w:rsidR="00976C0F" w:rsidRDefault="00976C0F" w:rsidP="00976C0F">
      <w:pPr>
        <w:pStyle w:val="BodyText"/>
        <w:rPr>
          <w:lang w:val="en-IN"/>
        </w:rPr>
      </w:pPr>
      <w:r>
        <w:rPr>
          <w:lang w:val="en-IN"/>
        </w:rPr>
        <w:t>The CRF is evaluated using Virtual evidence boosting (VEB)</w:t>
      </w:r>
    </w:p>
    <w:p w:rsidR="00976C0F" w:rsidRDefault="00716C37" w:rsidP="00976C0F">
      <w:pPr>
        <w:pStyle w:val="BodyText"/>
        <w:rPr>
          <w:lang w:val="en-IN"/>
        </w:rPr>
      </w:pPr>
      <w:r>
        <w:rPr>
          <w:noProof/>
          <w:lang w:val="en-IN"/>
        </w:rPr>
        <w:t xml:space="preserve">     </w:t>
      </w:r>
      <w:r w:rsidR="00976C0F">
        <w:rPr>
          <w:noProof/>
          <w:lang w:val="en-IN"/>
        </w:rPr>
        <w:drawing>
          <wp:inline distT="0" distB="0" distL="0" distR="0">
            <wp:extent cx="648000" cy="99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 cy="999162"/>
                    </a:xfrm>
                    <a:prstGeom prst="rect">
                      <a:avLst/>
                    </a:prstGeom>
                    <a:noFill/>
                    <a:ln>
                      <a:noFill/>
                    </a:ln>
                  </pic:spPr>
                </pic:pic>
              </a:graphicData>
            </a:graphic>
          </wp:inline>
        </w:drawing>
      </w:r>
      <w:r>
        <w:rPr>
          <w:noProof/>
          <w:lang w:val="en-IN"/>
        </w:rPr>
        <w:t xml:space="preserve">              </w:t>
      </w:r>
      <w:r>
        <w:rPr>
          <w:noProof/>
          <w:lang w:val="en-IN"/>
        </w:rPr>
        <w:drawing>
          <wp:inline distT="0" distB="0" distL="0" distR="0" wp14:anchorId="0B95D9C2" wp14:editId="0ECF97A9">
            <wp:extent cx="648000" cy="1033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00" cy="1033783"/>
                    </a:xfrm>
                    <a:prstGeom prst="rect">
                      <a:avLst/>
                    </a:prstGeom>
                    <a:noFill/>
                    <a:ln>
                      <a:noFill/>
                    </a:ln>
                  </pic:spPr>
                </pic:pic>
              </a:graphicData>
            </a:graphic>
          </wp:inline>
        </w:drawing>
      </w:r>
      <w:r>
        <w:rPr>
          <w:noProof/>
          <w:lang w:val="en-IN"/>
        </w:rPr>
        <w:t xml:space="preserve">              </w:t>
      </w:r>
      <w:r>
        <w:rPr>
          <w:noProof/>
          <w:lang w:val="en-IN"/>
        </w:rPr>
        <w:drawing>
          <wp:inline distT="0" distB="0" distL="0" distR="0" wp14:anchorId="67481971" wp14:editId="5404F7AA">
            <wp:extent cx="648000" cy="980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00" cy="980538"/>
                    </a:xfrm>
                    <a:prstGeom prst="rect">
                      <a:avLst/>
                    </a:prstGeom>
                    <a:noFill/>
                    <a:ln>
                      <a:noFill/>
                    </a:ln>
                  </pic:spPr>
                </pic:pic>
              </a:graphicData>
            </a:graphic>
          </wp:inline>
        </w:drawing>
      </w:r>
    </w:p>
    <w:p w:rsidR="00976C0F" w:rsidRPr="00716C37" w:rsidRDefault="00716C37" w:rsidP="00976C0F">
      <w:pPr>
        <w:pStyle w:val="BodyText"/>
        <w:rPr>
          <w:i/>
          <w:sz w:val="14"/>
          <w:lang w:val="en-IN"/>
        </w:rPr>
      </w:pPr>
      <w:r w:rsidRPr="00716C37">
        <w:rPr>
          <w:i/>
          <w:sz w:val="14"/>
          <w:lang w:val="en-IN"/>
        </w:rPr>
        <w:t xml:space="preserve">      Fig 2. a</w:t>
      </w:r>
      <w:r w:rsidRPr="00716C37">
        <w:rPr>
          <w:i/>
          <w:sz w:val="14"/>
          <w:lang w:val="en-IN"/>
        </w:rPr>
        <w:tab/>
      </w:r>
      <w:r w:rsidRPr="00716C37">
        <w:rPr>
          <w:i/>
          <w:sz w:val="14"/>
          <w:lang w:val="en-IN"/>
        </w:rPr>
        <w:tab/>
      </w:r>
      <w:r>
        <w:rPr>
          <w:i/>
          <w:sz w:val="14"/>
          <w:lang w:val="en-IN"/>
        </w:rPr>
        <w:t xml:space="preserve">  </w:t>
      </w:r>
      <w:r w:rsidR="00AF273C">
        <w:rPr>
          <w:i/>
          <w:sz w:val="14"/>
          <w:lang w:val="en-IN"/>
        </w:rPr>
        <w:t xml:space="preserve">  </w:t>
      </w:r>
      <w:r>
        <w:rPr>
          <w:i/>
          <w:sz w:val="14"/>
          <w:lang w:val="en-IN"/>
        </w:rPr>
        <w:t xml:space="preserve"> </w:t>
      </w:r>
      <w:r w:rsidRPr="00716C37">
        <w:rPr>
          <w:i/>
          <w:sz w:val="14"/>
          <w:lang w:val="en-IN"/>
        </w:rPr>
        <w:t>Fig 2. b</w:t>
      </w:r>
      <w:r w:rsidRPr="00716C37">
        <w:rPr>
          <w:i/>
          <w:sz w:val="14"/>
          <w:lang w:val="en-IN"/>
        </w:rPr>
        <w:tab/>
        <w:t xml:space="preserve">                    </w:t>
      </w:r>
      <w:r>
        <w:rPr>
          <w:i/>
          <w:sz w:val="14"/>
          <w:lang w:val="en-IN"/>
        </w:rPr>
        <w:t xml:space="preserve">            </w:t>
      </w:r>
      <w:r w:rsidRPr="00716C37">
        <w:rPr>
          <w:i/>
          <w:sz w:val="14"/>
          <w:lang w:val="en-IN"/>
        </w:rPr>
        <w:t xml:space="preserve"> </w:t>
      </w:r>
      <w:r w:rsidR="00AF273C">
        <w:rPr>
          <w:i/>
          <w:sz w:val="14"/>
          <w:lang w:val="en-IN"/>
        </w:rPr>
        <w:t xml:space="preserve">     </w:t>
      </w:r>
      <w:r w:rsidRPr="00716C37">
        <w:rPr>
          <w:i/>
          <w:sz w:val="14"/>
          <w:lang w:val="en-IN"/>
        </w:rPr>
        <w:t>fig 2. c</w:t>
      </w:r>
    </w:p>
    <w:p w:rsidR="00716C37" w:rsidRPr="00716C37" w:rsidRDefault="00716C37" w:rsidP="00976C0F">
      <w:pPr>
        <w:pStyle w:val="BodyText"/>
        <w:rPr>
          <w:i/>
          <w:sz w:val="14"/>
          <w:lang w:val="en-IN"/>
        </w:rPr>
      </w:pPr>
      <w:r w:rsidRPr="00716C37">
        <w:rPr>
          <w:i/>
          <w:sz w:val="14"/>
          <w:lang w:val="en-IN"/>
        </w:rPr>
        <w:t>Fig 2.a shows a mislabelled training data, fig 2.b is segmentation obtained from simple supervised learning. Fig 2.c is obtained from semi supervised learning.</w:t>
      </w:r>
    </w:p>
    <w:p w:rsidR="00716C37" w:rsidRDefault="00716C37" w:rsidP="00976C0F">
      <w:pPr>
        <w:pStyle w:val="BodyText"/>
        <w:rPr>
          <w:lang w:val="en-IN"/>
        </w:rPr>
      </w:pPr>
    </w:p>
    <w:p w:rsidR="00976C0F" w:rsidRDefault="00976C0F" w:rsidP="00976C0F">
      <w:pPr>
        <w:pStyle w:val="BodyText"/>
        <w:ind w:firstLine="0"/>
        <w:rPr>
          <w:b/>
          <w:sz w:val="18"/>
          <w:szCs w:val="18"/>
          <w:lang w:val="en-IN"/>
        </w:rPr>
      </w:pPr>
      <w:r>
        <w:rPr>
          <w:b/>
          <w:sz w:val="18"/>
          <w:szCs w:val="18"/>
        </w:rPr>
        <w:t>III.b</w:t>
      </w:r>
      <w:r w:rsidRPr="00EC0103">
        <w:rPr>
          <w:b/>
          <w:sz w:val="18"/>
          <w:szCs w:val="18"/>
        </w:rPr>
        <w:t xml:space="preserve">) </w:t>
      </w:r>
      <w:r>
        <w:rPr>
          <w:b/>
          <w:sz w:val="18"/>
          <w:szCs w:val="18"/>
          <w:lang w:val="en-IN"/>
        </w:rPr>
        <w:t>Virtual Evidence Boosting.</w:t>
      </w:r>
    </w:p>
    <w:p w:rsidR="008E2EE6" w:rsidRPr="00F30EC7" w:rsidRDefault="00AF273C" w:rsidP="00F30EC7">
      <w:pPr>
        <w:pStyle w:val="BodyText"/>
        <w:ind w:firstLine="0"/>
        <w:rPr>
          <w:b/>
          <w:sz w:val="18"/>
          <w:szCs w:val="18"/>
          <w:lang w:val="en-IN"/>
        </w:rPr>
      </w:pPr>
      <w:r>
        <w:rPr>
          <w:b/>
          <w:sz w:val="18"/>
          <w:szCs w:val="18"/>
          <w:lang w:val="en-IN"/>
        </w:rPr>
        <w:tab/>
      </w:r>
    </w:p>
    <w:p w:rsidR="00AF273C" w:rsidRDefault="00AF273C" w:rsidP="00AF273C">
      <w:pPr>
        <w:pStyle w:val="BodyText"/>
      </w:pPr>
      <w:r>
        <w:t>Virtual evidence boosting co</w:t>
      </w:r>
      <w:r w:rsidR="0002751E">
        <w:t xml:space="preserve">nsists of two iteratively running </w:t>
      </w:r>
      <w:r>
        <w:t>components. First, Belief propagation which is used to derive probabilistic labels of the mesh face(nodes) simultaneous with pairwise label relationship which gives us the mesh segments.</w:t>
      </w:r>
    </w:p>
    <w:p w:rsidR="00F30EC7" w:rsidRDefault="00F30EC7" w:rsidP="00AF273C">
      <w:pPr>
        <w:pStyle w:val="BodyText"/>
      </w:pPr>
    </w:p>
    <w:p w:rsidR="00F30EC7" w:rsidRDefault="00AF273C" w:rsidP="00AF273C">
      <w:pPr>
        <w:pStyle w:val="BodyText"/>
      </w:pPr>
      <w:r>
        <w:t>Second, Logit</w:t>
      </w:r>
      <w:r w:rsidR="00DC2A2C">
        <w:t xml:space="preserve"> </w:t>
      </w:r>
      <w:r>
        <w:t>boost to propagate the information from the immediate neighborhood</w:t>
      </w:r>
    </w:p>
    <w:p w:rsidR="00F30EC7" w:rsidRDefault="00F30EC7" w:rsidP="00AF273C">
      <w:pPr>
        <w:pStyle w:val="BodyText"/>
      </w:pPr>
    </w:p>
    <w:p w:rsidR="00F30EC7" w:rsidRDefault="00F30EC7" w:rsidP="00AF273C">
      <w:pPr>
        <w:pStyle w:val="BodyText"/>
      </w:pPr>
      <w:r w:rsidRPr="006C01F3">
        <w:rPr>
          <w:b/>
          <w:sz w:val="18"/>
        </w:rPr>
        <w:t>Belief propagation</w:t>
      </w:r>
      <w:r>
        <w:t>.</w:t>
      </w:r>
    </w:p>
    <w:p w:rsidR="00F30EC7" w:rsidRDefault="00F30EC7" w:rsidP="00AF273C">
      <w:pPr>
        <w:pStyle w:val="BodyText"/>
      </w:pPr>
    </w:p>
    <w:p w:rsidR="00F30EC7" w:rsidRDefault="00F30EC7" w:rsidP="00F30EC7">
      <w:pPr>
        <w:pStyle w:val="BodyText"/>
        <w:rPr>
          <w:lang w:val="en-IN"/>
        </w:rPr>
      </w:pPr>
      <w:r>
        <w:t xml:space="preserve">A face in a VEB is labeled depending on two evidences. First is the feature of the mesh and second is the message from the neighborhood. The message </w:t>
      </w:r>
      <w:r w:rsidRPr="00F30EC7">
        <w:rPr>
          <w:lang w:val="en-IN"/>
        </w:rPr>
        <w:t>is obtained by runn</w:t>
      </w:r>
      <w:r>
        <w:rPr>
          <w:lang w:val="en-IN"/>
        </w:rPr>
        <w:t xml:space="preserve">ing belief propagation with the </w:t>
      </w:r>
      <w:r w:rsidRPr="00F30EC7">
        <w:rPr>
          <w:lang w:val="en-IN"/>
        </w:rPr>
        <w:t>current functions F(</w:t>
      </w:r>
      <w:r w:rsidR="0002751E" w:rsidRPr="00F30EC7">
        <w:rPr>
          <w:lang w:val="en-IN"/>
        </w:rPr>
        <w:t>X</w:t>
      </w:r>
      <w:r w:rsidR="0002751E">
        <w:rPr>
          <w:lang w:val="en-IN"/>
        </w:rPr>
        <w:t>,</w:t>
      </w:r>
      <w:r w:rsidR="0002751E" w:rsidRPr="00F30EC7">
        <w:rPr>
          <w:lang w:val="en-IN"/>
        </w:rPr>
        <w:t xml:space="preserve"> Y</w:t>
      </w:r>
      <w:r w:rsidRPr="00F30EC7">
        <w:rPr>
          <w:lang w:val="en-IN"/>
        </w:rPr>
        <w:t>)</w:t>
      </w:r>
      <w:r>
        <w:rPr>
          <w:lang w:val="en-IN"/>
        </w:rPr>
        <w:t xml:space="preserve"> and </w:t>
      </w:r>
      <w:r w:rsidRPr="00F30EC7">
        <w:rPr>
          <w:lang w:val="en-IN"/>
        </w:rPr>
        <w:t>G(Y</w:t>
      </w:r>
      <w:r>
        <w:rPr>
          <w:lang w:val="en-IN"/>
        </w:rPr>
        <w:t>,</w:t>
      </w:r>
      <m:oMath>
        <m:r>
          <w:rPr>
            <w:rFonts w:ascii="Cambria Math" w:hAnsi="Cambria Math"/>
            <w:lang w:val="en-IN"/>
          </w:rPr>
          <m:t>ω</m:t>
        </m:r>
      </m:oMath>
      <w:r w:rsidRPr="00F30EC7">
        <w:rPr>
          <w:lang w:val="en-IN"/>
        </w:rPr>
        <w:t>).</w:t>
      </w:r>
    </w:p>
    <w:p w:rsidR="00F30EC7" w:rsidRDefault="00F30EC7" w:rsidP="00F30EC7">
      <w:pPr>
        <w:pStyle w:val="BodyText"/>
        <w:rPr>
          <w:lang w:val="en-IN"/>
        </w:rPr>
      </w:pPr>
    </w:p>
    <w:p w:rsidR="00F30EC7" w:rsidRDefault="00F02DD0" w:rsidP="00F30EC7">
      <w:pPr>
        <w:pStyle w:val="BodyText"/>
        <w:rPr>
          <w:lang w:val="en-IN"/>
        </w:rPr>
      </w:pPr>
      <w:r>
        <w:rPr>
          <w:lang w:val="en-IN"/>
        </w:rPr>
        <w:t xml:space="preserve">The likelihood of adjacent faces having different labels is proportional to </w:t>
      </w:r>
      <w:r w:rsidRPr="00F02DD0">
        <w:rPr>
          <w:lang w:val="en-IN"/>
        </w:rPr>
        <w:t>an</w:t>
      </w:r>
      <w:r>
        <w:rPr>
          <w:lang w:val="en-IN"/>
        </w:rPr>
        <w:t>gle of the face normal. Hence, the pairwise term is G(</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s1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s2</m:t>
            </m:r>
          </m:sub>
        </m:sSub>
        <m:r>
          <w:rPr>
            <w:rFonts w:ascii="Cambria Math" w:hAnsi="Cambria Math"/>
            <w:lang w:val="en-IN"/>
          </w:rPr>
          <m:t>)</m:t>
        </m:r>
      </m:oMath>
      <w:r>
        <w:rPr>
          <w:lang w:val="en-IN"/>
        </w:rPr>
        <w:t xml:space="preserve"> is divided by </w:t>
      </w:r>
      <m:oMath>
        <m:r>
          <w:rPr>
            <w:rFonts w:ascii="Cambria Math" w:hAnsi="Cambria Math"/>
            <w:lang w:val="en-IN"/>
          </w:rPr>
          <m:t>ρ(2-  cosθ)</m:t>
        </m:r>
      </m:oMath>
    </w:p>
    <w:p w:rsidR="00F02DD0" w:rsidRDefault="00F02DD0" w:rsidP="00F30EC7">
      <w:pPr>
        <w:pStyle w:val="BodyText"/>
        <w:rPr>
          <w:lang w:val="en-IN"/>
        </w:rPr>
      </w:pPr>
    </w:p>
    <w:p w:rsidR="00F02DD0" w:rsidRPr="008A39CA" w:rsidRDefault="00EC0128" w:rsidP="00F30EC7">
      <w:pPr>
        <w:pStyle w:val="BodyText"/>
        <w:rPr>
          <w:b/>
          <w:lang w:val="en-IN"/>
        </w:rPr>
      </w:pPr>
      <m:oMathPara>
        <m:oMath>
          <m:sSub>
            <m:sSubPr>
              <m:ctrlPr>
                <w:rPr>
                  <w:rFonts w:ascii="Cambria Math" w:hAnsi="Cambria Math"/>
                  <w:b/>
                  <w:i/>
                  <w:sz w:val="18"/>
                  <w:lang w:val="en-IN"/>
                </w:rPr>
              </m:ctrlPr>
            </m:sSubPr>
            <m:e>
              <m:r>
                <m:rPr>
                  <m:sty m:val="bi"/>
                </m:rPr>
                <w:rPr>
                  <w:rFonts w:ascii="Cambria Math" w:hAnsi="Cambria Math"/>
                  <w:sz w:val="18"/>
                  <w:lang w:val="en-IN"/>
                </w:rPr>
                <m:t>λ</m:t>
              </m:r>
            </m:e>
            <m:sub>
              <m:r>
                <m:rPr>
                  <m:sty m:val="bi"/>
                </m:rPr>
                <w:rPr>
                  <w:rFonts w:ascii="Cambria Math" w:hAnsi="Cambria Math"/>
                  <w:sz w:val="18"/>
                  <w:lang w:val="en-IN"/>
                </w:rPr>
                <m:t>s</m:t>
              </m:r>
              <m:r>
                <m:rPr>
                  <m:sty m:val="bi"/>
                </m:rPr>
                <w:rPr>
                  <w:rFonts w:ascii="Cambria Math" w:hAnsi="Cambria Math"/>
                  <w:sz w:val="18"/>
                  <w:lang w:val="en-IN"/>
                </w:rPr>
                <m:t>1→s</m:t>
              </m:r>
              <m:r>
                <m:rPr>
                  <m:sty m:val="bi"/>
                </m:rPr>
                <w:rPr>
                  <w:rFonts w:ascii="Cambria Math" w:hAnsi="Cambria Math"/>
                  <w:sz w:val="18"/>
                  <w:lang w:val="en-IN"/>
                </w:rPr>
                <m:t>2</m:t>
              </m:r>
            </m:sub>
          </m:sSub>
          <m:d>
            <m:dPr>
              <m:ctrlPr>
                <w:rPr>
                  <w:rFonts w:ascii="Cambria Math" w:hAnsi="Cambria Math"/>
                  <w:b/>
                  <w:i/>
                  <w:sz w:val="18"/>
                  <w:lang w:val="en-IN"/>
                </w:rPr>
              </m:ctrlPr>
            </m:dPr>
            <m:e>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e>
          </m:d>
          <m:r>
            <m:rPr>
              <m:sty m:val="bi"/>
            </m:rPr>
            <w:rPr>
              <w:rFonts w:ascii="Cambria Math" w:hAnsi="Cambria Math"/>
              <w:sz w:val="18"/>
              <w:lang w:val="en-IN"/>
            </w:rPr>
            <m:t>= α</m:t>
          </m:r>
          <m:sSup>
            <m:sSupPr>
              <m:ctrlPr>
                <w:rPr>
                  <w:rFonts w:ascii="Cambria Math" w:hAnsi="Cambria Math"/>
                  <w:b/>
                  <w:i/>
                  <w:sz w:val="18"/>
                  <w:lang w:val="en-IN"/>
                </w:rPr>
              </m:ctrlPr>
            </m:sSupPr>
            <m:e>
              <m:r>
                <m:rPr>
                  <m:sty m:val="bi"/>
                </m:rPr>
                <w:rPr>
                  <w:rFonts w:ascii="Cambria Math" w:hAnsi="Cambria Math"/>
                  <w:sz w:val="18"/>
                  <w:lang w:val="en-IN"/>
                </w:rPr>
                <m:t>e</m:t>
              </m:r>
            </m:e>
            <m:sup>
              <m:r>
                <m:rPr>
                  <m:sty m:val="bi"/>
                </m:rPr>
                <w:rPr>
                  <w:rFonts w:ascii="Cambria Math" w:hAnsi="Cambria Math"/>
                  <w:sz w:val="18"/>
                  <w:lang w:val="en-IN"/>
                </w:rPr>
                <m:t>F(</m:t>
              </m:r>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sSub>
                <m:sSubPr>
                  <m:ctrlPr>
                    <w:rPr>
                      <w:rFonts w:ascii="Cambria Math" w:hAnsi="Cambria Math"/>
                      <w:b/>
                      <w:i/>
                      <w:sz w:val="18"/>
                      <w:lang w:val="en-IN"/>
                    </w:rPr>
                  </m:ctrlPr>
                </m:sSubPr>
                <m:e>
                  <m:r>
                    <m:rPr>
                      <m:sty m:val="bi"/>
                    </m:rPr>
                    <w:rPr>
                      <w:rFonts w:ascii="Cambria Math" w:hAnsi="Cambria Math"/>
                      <w:sz w:val="18"/>
                      <w:lang w:val="en-IN"/>
                    </w:rPr>
                    <m:t>x</m:t>
                  </m:r>
                </m:e>
                <m:sub>
                  <m:r>
                    <m:rPr>
                      <m:sty m:val="bi"/>
                    </m:rPr>
                    <w:rPr>
                      <w:rFonts w:ascii="Cambria Math" w:hAnsi="Cambria Math"/>
                      <w:sz w:val="18"/>
                      <w:lang w:val="en-IN"/>
                    </w:rPr>
                    <m:t>s</m:t>
                  </m:r>
                  <m:r>
                    <m:rPr>
                      <m:sty m:val="bi"/>
                    </m:rPr>
                    <w:rPr>
                      <w:rFonts w:ascii="Cambria Math" w:hAnsi="Cambria Math"/>
                      <w:sz w:val="18"/>
                      <w:lang w:val="en-IN"/>
                    </w:rPr>
                    <m:t>2</m:t>
                  </m:r>
                </m:sub>
              </m:sSub>
              <m:r>
                <m:rPr>
                  <m:sty m:val="bi"/>
                </m:rPr>
                <w:rPr>
                  <w:rFonts w:ascii="Cambria Math" w:hAnsi="Cambria Math"/>
                  <w:sz w:val="18"/>
                  <w:lang w:val="en-IN"/>
                </w:rPr>
                <m:t>)</m:t>
              </m:r>
            </m:sup>
          </m:sSup>
          <m:r>
            <m:rPr>
              <m:sty m:val="bi"/>
            </m:rPr>
            <w:rPr>
              <w:rFonts w:ascii="Cambria Math" w:hAnsi="Cambria Math"/>
              <w:sz w:val="18"/>
              <w:lang w:val="en-IN"/>
            </w:rPr>
            <m:t xml:space="preserve"> </m:t>
          </m:r>
          <m:sPre>
            <m:sPrePr>
              <m:ctrlPr>
                <w:rPr>
                  <w:rFonts w:ascii="Cambria Math" w:hAnsi="Cambria Math"/>
                  <w:b/>
                  <w:i/>
                  <w:sz w:val="18"/>
                  <w:lang w:val="en-IN"/>
                </w:rPr>
              </m:ctrlPr>
            </m:sPrePr>
            <m:sub>
              <m:r>
                <m:rPr>
                  <m:sty m:val="bi"/>
                </m:rPr>
                <w:rPr>
                  <w:rFonts w:ascii="Cambria Math" w:hAnsi="Cambria Math"/>
                  <w:sz w:val="18"/>
                  <w:lang w:val="en-IN"/>
                </w:rPr>
                <m:t>s</m:t>
              </m:r>
              <m:r>
                <m:rPr>
                  <m:sty m:val="bi"/>
                </m:rPr>
                <w:rPr>
                  <w:rFonts w:ascii="Cambria Math" w:hAnsi="Cambria Math"/>
                  <w:sz w:val="18"/>
                  <w:lang w:val="en-IN"/>
                </w:rPr>
                <m:t>3∈n(</m:t>
              </m:r>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r>
                <m:rPr>
                  <m:sty m:val="bi"/>
                </m:rPr>
                <w:rPr>
                  <w:rFonts w:ascii="Cambria Math" w:hAnsi="Cambria Math"/>
                  <w:sz w:val="18"/>
                  <w:lang w:val="en-IN"/>
                </w:rPr>
                <m:t>)</m:t>
              </m:r>
            </m:sub>
            <m:sup/>
            <m:e>
              <m:r>
                <m:rPr>
                  <m:sty m:val="bi"/>
                </m:rPr>
                <w:rPr>
                  <w:rFonts w:ascii="Cambria Math" w:hAnsi="Cambria Math"/>
                  <w:sz w:val="18"/>
                  <w:lang w:val="en-IN"/>
                </w:rPr>
                <m:t xml:space="preserve">π </m:t>
              </m:r>
              <m:sSub>
                <m:sSubPr>
                  <m:ctrlPr>
                    <w:rPr>
                      <w:rFonts w:ascii="Cambria Math" w:hAnsi="Cambria Math"/>
                      <w:b/>
                      <w:i/>
                      <w:sz w:val="18"/>
                      <w:lang w:val="en-IN"/>
                    </w:rPr>
                  </m:ctrlPr>
                </m:sSubPr>
                <m:e>
                  <m:r>
                    <m:rPr>
                      <m:sty m:val="bi"/>
                    </m:rPr>
                    <w:rPr>
                      <w:rFonts w:ascii="Cambria Math" w:hAnsi="Cambria Math"/>
                      <w:sz w:val="18"/>
                      <w:lang w:val="en-IN"/>
                    </w:rPr>
                    <m:t>μ</m:t>
                  </m:r>
                </m:e>
                <m:sub>
                  <m:r>
                    <m:rPr>
                      <m:sty m:val="bi"/>
                    </m:rPr>
                    <w:rPr>
                      <w:rFonts w:ascii="Cambria Math" w:hAnsi="Cambria Math"/>
                      <w:sz w:val="18"/>
                      <w:lang w:val="en-IN"/>
                    </w:rPr>
                    <m:t>s</m:t>
                  </m:r>
                  <m:r>
                    <m:rPr>
                      <m:sty m:val="bi"/>
                    </m:rPr>
                    <w:rPr>
                      <w:rFonts w:ascii="Cambria Math" w:hAnsi="Cambria Math"/>
                      <w:sz w:val="18"/>
                      <w:lang w:val="en-IN"/>
                    </w:rPr>
                    <m:t>3→s</m:t>
                  </m:r>
                  <m:r>
                    <m:rPr>
                      <m:sty m:val="bi"/>
                    </m:rPr>
                    <w:rPr>
                      <w:rFonts w:ascii="Cambria Math" w:hAnsi="Cambria Math"/>
                      <w:sz w:val="18"/>
                      <w:lang w:val="en-IN"/>
                    </w:rPr>
                    <m:t>2</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r>
                <m:rPr>
                  <m:sty m:val="bi"/>
                </m:rPr>
                <w:rPr>
                  <w:rFonts w:ascii="Cambria Math" w:hAnsi="Cambria Math"/>
                  <w:sz w:val="18"/>
                  <w:lang w:val="en-IN"/>
                </w:rPr>
                <m:t>)</m:t>
              </m:r>
            </m:e>
          </m:sPre>
        </m:oMath>
      </m:oMathPara>
    </w:p>
    <w:p w:rsidR="008A39CA" w:rsidRDefault="008A39CA" w:rsidP="00F30EC7">
      <w:pPr>
        <w:pStyle w:val="BodyText"/>
        <w:rPr>
          <w:lang w:val="en-IN"/>
        </w:rPr>
      </w:pPr>
    </w:p>
    <w:p w:rsidR="008A39CA" w:rsidRDefault="006C01F3" w:rsidP="00F30EC7">
      <w:pPr>
        <w:pStyle w:val="BodyText"/>
        <w:rPr>
          <w:lang w:val="en-IN"/>
        </w:rPr>
      </w:pPr>
      <w:r>
        <w:rPr>
          <w:lang w:val="en-IN"/>
        </w:rPr>
        <w:t>And</w:t>
      </w:r>
    </w:p>
    <w:p w:rsidR="008A39CA" w:rsidRDefault="008A39CA" w:rsidP="00F30EC7">
      <w:pPr>
        <w:pStyle w:val="BodyText"/>
        <w:rPr>
          <w:lang w:val="en-IN"/>
        </w:rPr>
      </w:pPr>
    </w:p>
    <w:p w:rsidR="00F02DD0" w:rsidRPr="008A39CA" w:rsidRDefault="00EC0128" w:rsidP="00F30EC7">
      <w:pPr>
        <w:pStyle w:val="BodyText"/>
        <w:rPr>
          <w:b/>
          <w:sz w:val="18"/>
          <w:lang w:val="en-IN"/>
        </w:rPr>
      </w:pPr>
      <m:oMathPara>
        <m:oMath>
          <m:sSub>
            <m:sSubPr>
              <m:ctrlPr>
                <w:rPr>
                  <w:rFonts w:ascii="Cambria Math" w:hAnsi="Cambria Math"/>
                  <w:b/>
                  <w:i/>
                  <w:sz w:val="18"/>
                  <w:lang w:val="en-IN"/>
                </w:rPr>
              </m:ctrlPr>
            </m:sSubPr>
            <m:e>
              <m:r>
                <m:rPr>
                  <m:sty m:val="bi"/>
                </m:rPr>
                <w:rPr>
                  <w:rFonts w:ascii="Cambria Math" w:hAnsi="Cambria Math"/>
                  <w:sz w:val="18"/>
                  <w:lang w:val="en-IN"/>
                </w:rPr>
                <m:t>μ</m:t>
              </m:r>
            </m:e>
            <m:sub>
              <m:r>
                <m:rPr>
                  <m:sty m:val="bi"/>
                </m:rPr>
                <w:rPr>
                  <w:rFonts w:ascii="Cambria Math" w:hAnsi="Cambria Math"/>
                  <w:sz w:val="18"/>
                  <w:lang w:val="en-IN"/>
                </w:rPr>
                <m:t>s</m:t>
              </m:r>
              <m:r>
                <m:rPr>
                  <m:sty m:val="bi"/>
                </m:rPr>
                <w:rPr>
                  <w:rFonts w:ascii="Cambria Math" w:hAnsi="Cambria Math"/>
                  <w:sz w:val="18"/>
                  <w:lang w:val="en-IN"/>
                </w:rPr>
                <m:t>2→s</m:t>
              </m:r>
              <m:r>
                <m:rPr>
                  <m:sty m:val="bi"/>
                </m:rPr>
                <w:rPr>
                  <w:rFonts w:ascii="Cambria Math" w:hAnsi="Cambria Math"/>
                  <w:sz w:val="18"/>
                  <w:lang w:val="en-IN"/>
                </w:rPr>
                <m:t>1</m:t>
              </m:r>
            </m:sub>
          </m:sSub>
          <m:d>
            <m:dPr>
              <m:ctrlPr>
                <w:rPr>
                  <w:rFonts w:ascii="Cambria Math" w:hAnsi="Cambria Math"/>
                  <w:b/>
                  <w:i/>
                  <w:sz w:val="18"/>
                  <w:lang w:val="en-IN"/>
                </w:rPr>
              </m:ctrlPr>
            </m:dPr>
            <m:e>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1</m:t>
                  </m:r>
                </m:sub>
              </m:sSub>
            </m:e>
          </m:d>
          <m:r>
            <m:rPr>
              <m:sty m:val="bi"/>
            </m:rPr>
            <w:rPr>
              <w:rFonts w:ascii="Cambria Math" w:hAnsi="Cambria Math"/>
              <w:sz w:val="18"/>
              <w:lang w:val="en-IN"/>
            </w:rPr>
            <m:t>= β</m:t>
          </m:r>
          <m:sSub>
            <m:sSubPr>
              <m:ctrlPr>
                <w:rPr>
                  <w:rFonts w:ascii="Cambria Math" w:hAnsi="Cambria Math"/>
                  <w:b/>
                  <w:i/>
                  <w:sz w:val="18"/>
                  <w:lang w:val="en-IN"/>
                </w:rPr>
              </m:ctrlPr>
            </m:sSubPr>
            <m:e>
              <m:r>
                <m:rPr>
                  <m:sty m:val="bi"/>
                </m:rPr>
                <w:rPr>
                  <w:rFonts w:ascii="Cambria Math" w:hAnsi="Cambria Math"/>
                  <w:sz w:val="18"/>
                  <w:lang w:val="en-IN"/>
                </w:rPr>
                <m:t>∑</m:t>
              </m:r>
            </m:e>
            <m:sub>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2</m:t>
                  </m:r>
                </m:sub>
              </m:sSub>
            </m:sub>
          </m:sSub>
          <m:sSup>
            <m:sSupPr>
              <m:ctrlPr>
                <w:rPr>
                  <w:rFonts w:ascii="Cambria Math" w:hAnsi="Cambria Math"/>
                  <w:b/>
                  <w:i/>
                  <w:sz w:val="18"/>
                  <w:lang w:val="en-IN"/>
                </w:rPr>
              </m:ctrlPr>
            </m:sSupPr>
            <m:e>
              <m:r>
                <m:rPr>
                  <m:sty m:val="bi"/>
                </m:rPr>
                <w:rPr>
                  <w:rFonts w:ascii="Cambria Math" w:hAnsi="Cambria Math"/>
                  <w:sz w:val="18"/>
                  <w:lang w:val="en-IN"/>
                </w:rPr>
                <m:t>e</m:t>
              </m:r>
            </m:e>
            <m:sup>
              <m:r>
                <m:rPr>
                  <m:sty m:val="bi"/>
                </m:rPr>
                <w:rPr>
                  <w:rFonts w:ascii="Cambria Math" w:hAnsi="Cambria Math"/>
                  <w:sz w:val="18"/>
                  <w:lang w:val="en-IN"/>
                </w:rPr>
                <m:t>G(</m:t>
              </m:r>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1</m:t>
                  </m:r>
                </m:sub>
              </m:sSub>
              <m:r>
                <m:rPr>
                  <m:sty m:val="bi"/>
                </m:rPr>
                <w:rPr>
                  <w:rFonts w:ascii="Cambria Math" w:hAnsi="Cambria Math"/>
                  <w:sz w:val="18"/>
                  <w:lang w:val="en-IN"/>
                </w:rPr>
                <m:t>)/ρ(2-cosθ)</m:t>
              </m:r>
            </m:sup>
          </m:sSup>
          <m:r>
            <m:rPr>
              <m:sty m:val="bi"/>
            </m:rPr>
            <w:rPr>
              <w:rFonts w:ascii="Cambria Math" w:hAnsi="Cambria Math"/>
              <w:sz w:val="18"/>
              <w:lang w:val="en-IN"/>
            </w:rPr>
            <m:t xml:space="preserve"> </m:t>
          </m:r>
          <m:sSub>
            <m:sSubPr>
              <m:ctrlPr>
                <w:rPr>
                  <w:rFonts w:ascii="Cambria Math" w:hAnsi="Cambria Math"/>
                  <w:b/>
                  <w:i/>
                  <w:sz w:val="18"/>
                  <w:lang w:val="en-IN"/>
                </w:rPr>
              </m:ctrlPr>
            </m:sSubPr>
            <m:e>
              <m:r>
                <m:rPr>
                  <m:sty m:val="bi"/>
                </m:rPr>
                <w:rPr>
                  <w:rFonts w:ascii="Cambria Math" w:hAnsi="Cambria Math"/>
                  <w:sz w:val="18"/>
                  <w:lang w:val="en-IN"/>
                </w:rPr>
                <m:t>λ</m:t>
              </m:r>
            </m:e>
            <m:sub>
              <m:r>
                <m:rPr>
                  <m:sty m:val="bi"/>
                </m:rPr>
                <w:rPr>
                  <w:rFonts w:ascii="Cambria Math" w:hAnsi="Cambria Math"/>
                  <w:sz w:val="18"/>
                  <w:lang w:val="en-IN"/>
                </w:rPr>
                <m:t>s</m:t>
              </m:r>
              <m:r>
                <m:rPr>
                  <m:sty m:val="bi"/>
                </m:rPr>
                <w:rPr>
                  <w:rFonts w:ascii="Cambria Math" w:hAnsi="Cambria Math"/>
                  <w:sz w:val="18"/>
                  <w:lang w:val="en-IN"/>
                </w:rPr>
                <m:t>2→s</m:t>
              </m:r>
              <m:r>
                <m:rPr>
                  <m:sty m:val="bi"/>
                </m:rPr>
                <w:rPr>
                  <w:rFonts w:ascii="Cambria Math" w:hAnsi="Cambria Math"/>
                  <w:sz w:val="18"/>
                  <w:lang w:val="en-IN"/>
                </w:rPr>
                <m:t>1</m:t>
              </m:r>
            </m:sub>
          </m:sSub>
          <m:d>
            <m:dPr>
              <m:ctrlPr>
                <w:rPr>
                  <w:rFonts w:ascii="Cambria Math" w:hAnsi="Cambria Math"/>
                  <w:b/>
                  <w:i/>
                  <w:sz w:val="18"/>
                  <w:lang w:val="en-IN"/>
                </w:rPr>
              </m:ctrlPr>
            </m:dPr>
            <m:e>
              <m:sSub>
                <m:sSubPr>
                  <m:ctrlPr>
                    <w:rPr>
                      <w:rFonts w:ascii="Cambria Math" w:hAnsi="Cambria Math"/>
                      <w:b/>
                      <w:i/>
                      <w:sz w:val="18"/>
                      <w:lang w:val="en-IN"/>
                    </w:rPr>
                  </m:ctrlPr>
                </m:sSubPr>
                <m:e>
                  <m:r>
                    <m:rPr>
                      <m:sty m:val="bi"/>
                    </m:rPr>
                    <w:rPr>
                      <w:rFonts w:ascii="Cambria Math" w:hAnsi="Cambria Math"/>
                      <w:sz w:val="18"/>
                      <w:lang w:val="en-IN"/>
                    </w:rPr>
                    <m:t>y</m:t>
                  </m:r>
                </m:e>
                <m:sub>
                  <m:r>
                    <m:rPr>
                      <m:sty m:val="bi"/>
                    </m:rPr>
                    <w:rPr>
                      <w:rFonts w:ascii="Cambria Math" w:hAnsi="Cambria Math"/>
                      <w:sz w:val="18"/>
                      <w:lang w:val="en-IN"/>
                    </w:rPr>
                    <m:t>s</m:t>
                  </m:r>
                  <m:r>
                    <m:rPr>
                      <m:sty m:val="bi"/>
                    </m:rPr>
                    <w:rPr>
                      <w:rFonts w:ascii="Cambria Math" w:hAnsi="Cambria Math"/>
                      <w:sz w:val="18"/>
                      <w:lang w:val="en-IN"/>
                    </w:rPr>
                    <m:t>2</m:t>
                  </m:r>
                </m:sub>
              </m:sSub>
            </m:e>
          </m:d>
        </m:oMath>
      </m:oMathPara>
    </w:p>
    <w:p w:rsidR="00F30EC7" w:rsidRDefault="00F30EC7" w:rsidP="00F30EC7">
      <w:pPr>
        <w:pStyle w:val="BodyText"/>
        <w:rPr>
          <w:lang w:val="en-IN"/>
        </w:rPr>
      </w:pPr>
    </w:p>
    <w:p w:rsidR="00F30EC7" w:rsidRPr="00F30EC7" w:rsidRDefault="00F30EC7" w:rsidP="00F30EC7">
      <w:pPr>
        <w:pStyle w:val="BodyText"/>
        <w:rPr>
          <w:lang w:val="en-IN"/>
        </w:rPr>
      </w:pPr>
      <w:r>
        <w:t xml:space="preserve"> </w:t>
      </w:r>
    </w:p>
    <w:p w:rsidR="00F30EC7" w:rsidRDefault="008A39CA" w:rsidP="00AF273C">
      <w:pPr>
        <w:pStyle w:val="BodyText"/>
      </w:pPr>
      <w:r>
        <w:t xml:space="preserve">Hence the belief propagation can be written as </w:t>
      </w:r>
    </w:p>
    <w:p w:rsidR="008A39CA" w:rsidRDefault="008A39CA" w:rsidP="008A39CA">
      <w:pPr>
        <w:pStyle w:val="BodyText"/>
      </w:pPr>
    </w:p>
    <w:p w:rsidR="008A39CA" w:rsidRPr="008A39CA" w:rsidRDefault="008A39CA" w:rsidP="004F055F">
      <w:pPr>
        <w:pStyle w:val="BodyText"/>
        <w:jc w:val="center"/>
        <w:rPr>
          <w:b/>
          <w:i/>
          <w:sz w:val="18"/>
          <w:szCs w:val="18"/>
          <w:lang w:val="en-IN"/>
        </w:rPr>
      </w:pPr>
      <w:r w:rsidRPr="008A39CA">
        <w:rPr>
          <w:b/>
          <w:i/>
          <w:sz w:val="18"/>
          <w:szCs w:val="18"/>
        </w:rPr>
        <w:t>P(</w:t>
      </w:r>
      <m:oMath>
        <m:sSub>
          <m:sSubPr>
            <m:ctrlPr>
              <w:rPr>
                <w:rFonts w:ascii="Cambria Math" w:hAnsi="Cambria Math"/>
                <w:b/>
                <w:i/>
                <w:sz w:val="18"/>
                <w:szCs w:val="18"/>
              </w:rPr>
            </m:ctrlPr>
          </m:sSubPr>
          <m:e>
            <m:r>
              <m:rPr>
                <m:sty m:val="bi"/>
              </m:rPr>
              <w:rPr>
                <w:rFonts w:ascii="Cambria Math" w:hAnsi="Cambria Math"/>
                <w:sz w:val="18"/>
                <w:szCs w:val="18"/>
              </w:rPr>
              <m:t>y</m:t>
            </m:r>
          </m:e>
          <m:sub>
            <m:r>
              <m:rPr>
                <m:sty m:val="bi"/>
              </m:rPr>
              <w:rPr>
                <w:rFonts w:ascii="Cambria Math" w:hAnsi="Cambria Math"/>
                <w:sz w:val="18"/>
                <w:szCs w:val="18"/>
              </w:rPr>
              <m:t>s</m:t>
            </m:r>
            <m:r>
              <m:rPr>
                <m:sty m:val="bi"/>
              </m:rPr>
              <w:rPr>
                <w:rFonts w:ascii="Cambria Math" w:hAnsi="Cambria Math"/>
                <w:sz w:val="18"/>
                <w:szCs w:val="18"/>
              </w:rPr>
              <m:t>1</m:t>
            </m:r>
          </m:sub>
        </m:sSub>
        <m:r>
          <m:rPr>
            <m:sty m:val="bi"/>
          </m:rPr>
          <w:rPr>
            <w:rFonts w:ascii="Cambria Math" w:hAnsi="Cambria Math"/>
            <w:sz w:val="18"/>
            <w:szCs w:val="18"/>
            <w:lang w:val="en-IN"/>
          </w:rPr>
          <m:t>, X)= ℵ</m:t>
        </m:r>
        <m:sSup>
          <m:sSupPr>
            <m:ctrlPr>
              <w:rPr>
                <w:rFonts w:ascii="Cambria Math" w:hAnsi="Cambria Math"/>
                <w:b/>
                <w:i/>
                <w:sz w:val="18"/>
                <w:szCs w:val="18"/>
                <w:lang w:val="en-IN"/>
              </w:rPr>
            </m:ctrlPr>
          </m:sSupPr>
          <m:e>
            <m:r>
              <m:rPr>
                <m:sty m:val="bi"/>
              </m:rPr>
              <w:rPr>
                <w:rFonts w:ascii="Cambria Math" w:hAnsi="Cambria Math"/>
                <w:sz w:val="18"/>
                <w:szCs w:val="18"/>
                <w:lang w:val="en-IN"/>
              </w:rPr>
              <m:t>e</m:t>
            </m:r>
          </m:e>
          <m:sup>
            <m:r>
              <m:rPr>
                <m:sty m:val="bi"/>
              </m:rPr>
              <w:rPr>
                <w:rFonts w:ascii="Cambria Math" w:hAnsi="Cambria Math"/>
                <w:sz w:val="18"/>
                <w:szCs w:val="18"/>
                <w:lang w:val="en-IN"/>
              </w:rPr>
              <m:t>F(</m:t>
            </m:r>
            <m:sSub>
              <m:sSubPr>
                <m:ctrlPr>
                  <w:rPr>
                    <w:rFonts w:ascii="Cambria Math" w:hAnsi="Cambria Math"/>
                    <w:b/>
                    <w:i/>
                    <w:sz w:val="18"/>
                    <w:szCs w:val="18"/>
                    <w:lang w:val="en-IN"/>
                  </w:rPr>
                </m:ctrlPr>
              </m:sSubPr>
              <m:e>
                <m:r>
                  <m:rPr>
                    <m:sty m:val="bi"/>
                  </m:rPr>
                  <w:rPr>
                    <w:rFonts w:ascii="Cambria Math" w:hAnsi="Cambria Math"/>
                    <w:sz w:val="18"/>
                    <w:szCs w:val="18"/>
                    <w:lang w:val="en-IN"/>
                  </w:rPr>
                  <m:t>y</m:t>
                </m:r>
              </m:e>
              <m:sub>
                <m:r>
                  <m:rPr>
                    <m:sty m:val="bi"/>
                  </m:rPr>
                  <w:rPr>
                    <w:rFonts w:ascii="Cambria Math" w:hAnsi="Cambria Math"/>
                    <w:sz w:val="18"/>
                    <w:szCs w:val="18"/>
                    <w:lang w:val="en-IN"/>
                  </w:rPr>
                  <m:t>s</m:t>
                </m:r>
                <m:r>
                  <m:rPr>
                    <m:sty m:val="bi"/>
                  </m:rPr>
                  <w:rPr>
                    <w:rFonts w:ascii="Cambria Math" w:hAnsi="Cambria Math"/>
                    <w:sz w:val="18"/>
                    <w:szCs w:val="18"/>
                    <w:lang w:val="en-IN"/>
                  </w:rPr>
                  <m:t>2,</m:t>
                </m:r>
              </m:sub>
            </m:sSub>
            <m:sSub>
              <m:sSubPr>
                <m:ctrlPr>
                  <w:rPr>
                    <w:rFonts w:ascii="Cambria Math" w:hAnsi="Cambria Math"/>
                    <w:b/>
                    <w:i/>
                    <w:sz w:val="18"/>
                    <w:szCs w:val="18"/>
                    <w:lang w:val="en-IN"/>
                  </w:rPr>
                </m:ctrlPr>
              </m:sSubPr>
              <m:e>
                <m:r>
                  <m:rPr>
                    <m:sty m:val="bi"/>
                  </m:rPr>
                  <w:rPr>
                    <w:rFonts w:ascii="Cambria Math" w:hAnsi="Cambria Math"/>
                    <w:sz w:val="18"/>
                    <w:szCs w:val="18"/>
                    <w:lang w:val="en-IN"/>
                  </w:rPr>
                  <m:t>x</m:t>
                </m:r>
              </m:e>
              <m:sub>
                <m:r>
                  <m:rPr>
                    <m:sty m:val="bi"/>
                  </m:rPr>
                  <w:rPr>
                    <w:rFonts w:ascii="Cambria Math" w:hAnsi="Cambria Math"/>
                    <w:sz w:val="18"/>
                    <w:szCs w:val="18"/>
                    <w:lang w:val="en-IN"/>
                  </w:rPr>
                  <m:t>s</m:t>
                </m:r>
                <m:r>
                  <m:rPr>
                    <m:sty m:val="bi"/>
                  </m:rPr>
                  <w:rPr>
                    <w:rFonts w:ascii="Cambria Math" w:hAnsi="Cambria Math"/>
                    <w:sz w:val="18"/>
                    <w:szCs w:val="18"/>
                    <w:lang w:val="en-IN"/>
                  </w:rPr>
                  <m:t>2</m:t>
                </m:r>
              </m:sub>
            </m:sSub>
            <m:r>
              <m:rPr>
                <m:sty m:val="bi"/>
              </m:rPr>
              <w:rPr>
                <w:rFonts w:ascii="Cambria Math" w:hAnsi="Cambria Math"/>
                <w:sz w:val="18"/>
                <w:szCs w:val="18"/>
                <w:lang w:val="en-IN"/>
              </w:rPr>
              <m:t>)</m:t>
            </m:r>
          </m:sup>
        </m:sSup>
        <m:r>
          <m:rPr>
            <m:sty m:val="bi"/>
          </m:rPr>
          <w:rPr>
            <w:rFonts w:ascii="Cambria Math" w:hAnsi="Cambria Math"/>
            <w:sz w:val="18"/>
            <w:szCs w:val="18"/>
            <w:lang w:val="en-IN"/>
          </w:rPr>
          <m:t xml:space="preserve"> </m:t>
        </m:r>
        <m:sPre>
          <m:sPrePr>
            <m:ctrlPr>
              <w:rPr>
                <w:rFonts w:ascii="Cambria Math" w:hAnsi="Cambria Math"/>
                <w:b/>
                <w:i/>
                <w:sz w:val="18"/>
                <w:szCs w:val="18"/>
                <w:lang w:val="en-IN"/>
              </w:rPr>
            </m:ctrlPr>
          </m:sPrePr>
          <m:sub>
            <m:r>
              <m:rPr>
                <m:sty m:val="bi"/>
              </m:rPr>
              <w:rPr>
                <w:rFonts w:ascii="Cambria Math" w:hAnsi="Cambria Math"/>
                <w:sz w:val="18"/>
                <w:szCs w:val="18"/>
                <w:lang w:val="en-IN"/>
              </w:rPr>
              <m:t>s</m:t>
            </m:r>
            <m:r>
              <m:rPr>
                <m:sty m:val="bi"/>
              </m:rPr>
              <w:rPr>
                <w:rFonts w:ascii="Cambria Math" w:hAnsi="Cambria Math"/>
                <w:sz w:val="18"/>
                <w:szCs w:val="18"/>
                <w:lang w:val="en-IN"/>
              </w:rPr>
              <m:t>3∈n(</m:t>
            </m:r>
            <m:sSub>
              <m:sSubPr>
                <m:ctrlPr>
                  <w:rPr>
                    <w:rFonts w:ascii="Cambria Math" w:hAnsi="Cambria Math"/>
                    <w:b/>
                    <w:i/>
                    <w:sz w:val="18"/>
                    <w:szCs w:val="18"/>
                    <w:lang w:val="en-IN"/>
                  </w:rPr>
                </m:ctrlPr>
              </m:sSubPr>
              <m:e>
                <m:r>
                  <m:rPr>
                    <m:sty m:val="bi"/>
                  </m:rPr>
                  <w:rPr>
                    <w:rFonts w:ascii="Cambria Math" w:hAnsi="Cambria Math"/>
                    <w:sz w:val="18"/>
                    <w:szCs w:val="18"/>
                    <w:lang w:val="en-IN"/>
                  </w:rPr>
                  <m:t>y</m:t>
                </m:r>
              </m:e>
              <m:sub>
                <m:r>
                  <m:rPr>
                    <m:sty m:val="bi"/>
                  </m:rPr>
                  <w:rPr>
                    <w:rFonts w:ascii="Cambria Math" w:hAnsi="Cambria Math"/>
                    <w:sz w:val="18"/>
                    <w:szCs w:val="18"/>
                    <w:lang w:val="en-IN"/>
                  </w:rPr>
                  <m:t>s</m:t>
                </m:r>
                <m:r>
                  <m:rPr>
                    <m:sty m:val="bi"/>
                  </m:rPr>
                  <w:rPr>
                    <w:rFonts w:ascii="Cambria Math" w:hAnsi="Cambria Math"/>
                    <w:sz w:val="18"/>
                    <w:szCs w:val="18"/>
                    <w:lang w:val="en-IN"/>
                  </w:rPr>
                  <m:t>2</m:t>
                </m:r>
              </m:sub>
            </m:sSub>
            <m:r>
              <m:rPr>
                <m:sty m:val="bi"/>
              </m:rPr>
              <w:rPr>
                <w:rFonts w:ascii="Cambria Math" w:hAnsi="Cambria Math"/>
                <w:sz w:val="18"/>
                <w:szCs w:val="18"/>
                <w:lang w:val="en-IN"/>
              </w:rPr>
              <m:t>)</m:t>
            </m:r>
          </m:sub>
          <m:sup/>
          <m:e>
            <m:r>
              <m:rPr>
                <m:sty m:val="bi"/>
              </m:rPr>
              <w:rPr>
                <w:rFonts w:ascii="Cambria Math" w:hAnsi="Cambria Math"/>
                <w:sz w:val="18"/>
                <w:szCs w:val="18"/>
                <w:lang w:val="en-IN"/>
              </w:rPr>
              <m:t xml:space="preserve">π </m:t>
            </m:r>
            <m:sSub>
              <m:sSubPr>
                <m:ctrlPr>
                  <w:rPr>
                    <w:rFonts w:ascii="Cambria Math" w:hAnsi="Cambria Math"/>
                    <w:b/>
                    <w:i/>
                    <w:sz w:val="18"/>
                    <w:szCs w:val="18"/>
                    <w:lang w:val="en-IN"/>
                  </w:rPr>
                </m:ctrlPr>
              </m:sSubPr>
              <m:e>
                <m:r>
                  <m:rPr>
                    <m:sty m:val="bi"/>
                  </m:rPr>
                  <w:rPr>
                    <w:rFonts w:ascii="Cambria Math" w:hAnsi="Cambria Math"/>
                    <w:sz w:val="18"/>
                    <w:szCs w:val="18"/>
                    <w:lang w:val="en-IN"/>
                  </w:rPr>
                  <m:t>μ</m:t>
                </m:r>
              </m:e>
              <m:sub>
                <m:r>
                  <m:rPr>
                    <m:sty m:val="bi"/>
                  </m:rPr>
                  <w:rPr>
                    <w:rFonts w:ascii="Cambria Math" w:hAnsi="Cambria Math"/>
                    <w:sz w:val="18"/>
                    <w:szCs w:val="18"/>
                    <w:lang w:val="en-IN"/>
                  </w:rPr>
                  <m:t>s</m:t>
                </m:r>
                <m:r>
                  <m:rPr>
                    <m:sty m:val="bi"/>
                  </m:rPr>
                  <w:rPr>
                    <w:rFonts w:ascii="Cambria Math" w:hAnsi="Cambria Math"/>
                    <w:sz w:val="18"/>
                    <w:szCs w:val="18"/>
                    <w:lang w:val="en-IN"/>
                  </w:rPr>
                  <m:t>3→s</m:t>
                </m:r>
                <m:r>
                  <m:rPr>
                    <m:sty m:val="bi"/>
                  </m:rPr>
                  <w:rPr>
                    <w:rFonts w:ascii="Cambria Math" w:hAnsi="Cambria Math"/>
                    <w:sz w:val="18"/>
                    <w:szCs w:val="18"/>
                    <w:lang w:val="en-IN"/>
                  </w:rPr>
                  <m:t>2</m:t>
                </m:r>
              </m:sub>
            </m:sSub>
            <m:r>
              <m:rPr>
                <m:sty m:val="bi"/>
              </m:rPr>
              <w:rPr>
                <w:rFonts w:ascii="Cambria Math" w:hAnsi="Cambria Math"/>
                <w:sz w:val="18"/>
                <w:szCs w:val="18"/>
                <w:lang w:val="en-IN"/>
              </w:rPr>
              <m:t>(</m:t>
            </m:r>
            <m:sSub>
              <m:sSubPr>
                <m:ctrlPr>
                  <w:rPr>
                    <w:rFonts w:ascii="Cambria Math" w:hAnsi="Cambria Math"/>
                    <w:b/>
                    <w:i/>
                    <w:sz w:val="18"/>
                    <w:szCs w:val="18"/>
                    <w:lang w:val="en-IN"/>
                  </w:rPr>
                </m:ctrlPr>
              </m:sSubPr>
              <m:e>
                <m:r>
                  <m:rPr>
                    <m:sty m:val="bi"/>
                  </m:rPr>
                  <w:rPr>
                    <w:rFonts w:ascii="Cambria Math" w:hAnsi="Cambria Math"/>
                    <w:sz w:val="18"/>
                    <w:szCs w:val="18"/>
                    <w:lang w:val="en-IN"/>
                  </w:rPr>
                  <m:t>y</m:t>
                </m:r>
              </m:e>
              <m:sub>
                <m:r>
                  <m:rPr>
                    <m:sty m:val="bi"/>
                  </m:rPr>
                  <w:rPr>
                    <w:rFonts w:ascii="Cambria Math" w:hAnsi="Cambria Math"/>
                    <w:sz w:val="18"/>
                    <w:szCs w:val="18"/>
                    <w:lang w:val="en-IN"/>
                  </w:rPr>
                  <m:t>s</m:t>
                </m:r>
                <m:r>
                  <m:rPr>
                    <m:sty m:val="bi"/>
                  </m:rPr>
                  <w:rPr>
                    <w:rFonts w:ascii="Cambria Math" w:hAnsi="Cambria Math"/>
                    <w:sz w:val="18"/>
                    <w:szCs w:val="18"/>
                    <w:lang w:val="en-IN"/>
                  </w:rPr>
                  <m:t>2</m:t>
                </m:r>
              </m:sub>
            </m:sSub>
            <m:r>
              <m:rPr>
                <m:sty m:val="bi"/>
              </m:rPr>
              <w:rPr>
                <w:rFonts w:ascii="Cambria Math" w:hAnsi="Cambria Math"/>
                <w:sz w:val="18"/>
                <w:szCs w:val="18"/>
                <w:lang w:val="en-IN"/>
              </w:rPr>
              <m:t>)</m:t>
            </m:r>
          </m:e>
        </m:sPre>
      </m:oMath>
    </w:p>
    <w:p w:rsidR="008A39CA" w:rsidRPr="008A39CA" w:rsidRDefault="008A39CA" w:rsidP="008A39CA">
      <w:pPr>
        <w:pStyle w:val="BodyText"/>
        <w:rPr>
          <w:lang w:val="en-IN"/>
        </w:rPr>
      </w:pPr>
    </w:p>
    <w:p w:rsidR="008A39CA" w:rsidRDefault="008A39CA" w:rsidP="008A39CA">
      <w:pPr>
        <w:pStyle w:val="BodyText"/>
        <w:rPr>
          <w:lang w:val="en-IN"/>
        </w:rPr>
      </w:pPr>
      <w:r>
        <w:rPr>
          <w:lang w:val="en-IN"/>
        </w:rPr>
        <w:t xml:space="preserve">Where </w:t>
      </w:r>
      <m:oMath>
        <m:r>
          <w:rPr>
            <w:rFonts w:ascii="Cambria Math" w:hAnsi="Cambria Math"/>
            <w:lang w:val="en-IN"/>
          </w:rPr>
          <m:t xml:space="preserve">ℵ </m:t>
        </m:r>
      </m:oMath>
      <w:r>
        <w:rPr>
          <w:lang w:val="en-IN"/>
        </w:rPr>
        <w:t>is used for normalization.</w:t>
      </w:r>
    </w:p>
    <w:p w:rsidR="008A39CA" w:rsidRDefault="008A39CA" w:rsidP="00AF273C">
      <w:pPr>
        <w:pStyle w:val="BodyText"/>
      </w:pPr>
    </w:p>
    <w:p w:rsidR="006C01F3" w:rsidRPr="006C01F3" w:rsidRDefault="006C01F3" w:rsidP="006C01F3">
      <w:pPr>
        <w:pStyle w:val="BodyText"/>
        <w:rPr>
          <w:b/>
        </w:rPr>
      </w:pPr>
      <w:r w:rsidRPr="006C01F3">
        <w:rPr>
          <w:b/>
          <w:sz w:val="18"/>
        </w:rPr>
        <w:t>Logit Boosting</w:t>
      </w:r>
    </w:p>
    <w:p w:rsidR="00AF273C" w:rsidRDefault="00AF273C" w:rsidP="00AF273C">
      <w:pPr>
        <w:pStyle w:val="BodyText"/>
      </w:pPr>
    </w:p>
    <w:p w:rsidR="00676AD3" w:rsidRDefault="00DC2A2C" w:rsidP="00DC2A2C">
      <w:pPr>
        <w:pStyle w:val="BodyText"/>
      </w:pPr>
      <w:r>
        <w:t xml:space="preserve">Logit boosting performs the task of fast sequential learning and automatic feature section. For given set of labels J there are </w:t>
      </w:r>
      <m:oMath>
        <m:sSub>
          <m:sSubPr>
            <m:ctrlPr>
              <w:rPr>
                <w:rFonts w:ascii="Cambria Math" w:hAnsi="Cambria Math"/>
                <w:i/>
              </w:rPr>
            </m:ctrlPr>
          </m:sSubPr>
          <m:e>
            <m:r>
              <w:rPr>
                <w:rFonts w:ascii="Cambria Math" w:hAnsi="Cambria Math"/>
              </w:rPr>
              <m:t>F</m:t>
            </m:r>
          </m:e>
          <m:sub>
            <m:r>
              <w:rPr>
                <w:rFonts w:ascii="Cambria Math" w:hAnsi="Cambria Math"/>
              </w:rPr>
              <m:t xml:space="preserve">j </m:t>
            </m:r>
          </m:sub>
        </m:sSub>
      </m:oMath>
      <w:r>
        <w:t xml:space="preserve">functions which determines the probability of vertex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to take the label j. These functions are separately defined for both unary and pairwise terms as follows</w:t>
      </w:r>
    </w:p>
    <w:p w:rsidR="00DC2A2C" w:rsidRDefault="00DC2A2C" w:rsidP="00DC2A2C">
      <w:pPr>
        <w:pStyle w:val="BodyText"/>
      </w:pPr>
      <w:r>
        <w:t xml:space="preserve">  </w:t>
      </w:r>
    </w:p>
    <w:p w:rsidR="00DC2A2C" w:rsidRPr="00DC2A2C" w:rsidRDefault="00EC0128" w:rsidP="00AF273C">
      <w:pPr>
        <w:pStyle w:val="BodyText"/>
        <w:rPr>
          <w:b/>
        </w:rPr>
      </w:pPr>
      <m:oMathPara>
        <m:oMath>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r>
            <m:rPr>
              <m:sty m:val="b"/>
            </m:rPr>
            <w:rPr>
              <w:rFonts w:ascii="Cambria Math" w:hAnsi="Cambria Math"/>
              <w:sz w:val="18"/>
            </w:rPr>
            <m:t xml:space="preserve">= </m:t>
          </m:r>
          <m:sSup>
            <m:sSupPr>
              <m:ctrlPr>
                <w:rPr>
                  <w:rFonts w:ascii="Cambria Math" w:hAnsi="Cambria Math"/>
                  <w:b/>
                  <w:sz w:val="18"/>
                </w:rPr>
              </m:ctrlPr>
            </m:sSupPr>
            <m:e>
              <m:r>
                <m:rPr>
                  <m:sty m:val="b"/>
                </m:rPr>
                <w:rPr>
                  <w:rFonts w:ascii="Cambria Math" w:hAnsi="Cambria Math"/>
                  <w:sz w:val="18"/>
                </w:rPr>
                <m:t>e</m:t>
              </m:r>
            </m:e>
            <m:sup>
              <m:sSub>
                <m:sSubPr>
                  <m:ctrlPr>
                    <w:rPr>
                      <w:rFonts w:ascii="Cambria Math" w:hAnsi="Cambria Math"/>
                      <w:b/>
                      <w:sz w:val="18"/>
                    </w:rPr>
                  </m:ctrlPr>
                </m:sSubPr>
                <m:e>
                  <m:r>
                    <m:rPr>
                      <m:sty m:val="b"/>
                    </m:rPr>
                    <w:rPr>
                      <w:rFonts w:ascii="Cambria Math" w:hAnsi="Cambria Math"/>
                      <w:sz w:val="18"/>
                    </w:rPr>
                    <m:t>F</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sup>
          </m:sSup>
          <m:r>
            <m:rPr>
              <m:sty m:val="b"/>
            </m:rPr>
            <w:rPr>
              <w:rFonts w:ascii="Cambria Math" w:hAnsi="Cambria Math"/>
              <w:sz w:val="18"/>
            </w:rPr>
            <m:t>/(</m:t>
          </m:r>
          <m:sPre>
            <m:sPrePr>
              <m:ctrlPr>
                <w:rPr>
                  <w:rFonts w:ascii="Cambria Math" w:hAnsi="Cambria Math"/>
                  <w:b/>
                  <w:sz w:val="18"/>
                </w:rPr>
              </m:ctrlPr>
            </m:sPrePr>
            <m:sub>
              <m:r>
                <m:rPr>
                  <m:sty m:val="b"/>
                </m:rPr>
                <w:rPr>
                  <w:rFonts w:ascii="Cambria Math" w:hAnsi="Cambria Math"/>
                  <w:sz w:val="18"/>
                </w:rPr>
                <m:t>k=1</m:t>
              </m:r>
            </m:sub>
            <m:sup>
              <m:r>
                <m:rPr>
                  <m:sty m:val="b"/>
                </m:rPr>
                <w:rPr>
                  <w:rFonts w:ascii="Cambria Math" w:hAnsi="Cambria Math"/>
                  <w:sz w:val="18"/>
                </w:rPr>
                <m:t>J</m:t>
              </m:r>
            </m:sup>
            <m:e>
              <m:r>
                <m:rPr>
                  <m:sty m:val="b"/>
                </m:rPr>
                <w:rPr>
                  <w:rFonts w:ascii="Cambria Math" w:hAnsi="Cambria Math"/>
                  <w:sz w:val="18"/>
                </w:rPr>
                <m:t>∑</m:t>
              </m:r>
              <m:sSup>
                <m:sSupPr>
                  <m:ctrlPr>
                    <w:rPr>
                      <w:rFonts w:ascii="Cambria Math" w:hAnsi="Cambria Math"/>
                      <w:b/>
                      <w:sz w:val="18"/>
                    </w:rPr>
                  </m:ctrlPr>
                </m:sSupPr>
                <m:e>
                  <m:r>
                    <m:rPr>
                      <m:sty m:val="b"/>
                    </m:rPr>
                    <w:rPr>
                      <w:rFonts w:ascii="Cambria Math" w:hAnsi="Cambria Math"/>
                      <w:sz w:val="18"/>
                    </w:rPr>
                    <m:t>e</m:t>
                  </m:r>
                </m:e>
                <m:sup>
                  <m:sSub>
                    <m:sSubPr>
                      <m:ctrlPr>
                        <w:rPr>
                          <w:rFonts w:ascii="Cambria Math" w:hAnsi="Cambria Math"/>
                          <w:b/>
                          <w:sz w:val="18"/>
                        </w:rPr>
                      </m:ctrlPr>
                    </m:sSubPr>
                    <m:e>
                      <m:r>
                        <m:rPr>
                          <m:sty m:val="b"/>
                        </m:rPr>
                        <w:rPr>
                          <w:rFonts w:ascii="Cambria Math" w:hAnsi="Cambria Math"/>
                          <w:sz w:val="18"/>
                        </w:rPr>
                        <m:t>F</m:t>
                      </m:r>
                    </m:e>
                    <m:sub>
                      <m:r>
                        <m:rPr>
                          <m:sty m:val="b"/>
                        </m:rPr>
                        <w:rPr>
                          <w:rFonts w:ascii="Cambria Math" w:hAnsi="Cambria Math"/>
                          <w:sz w:val="18"/>
                        </w:rPr>
                        <m:t>k</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sup>
              </m:sSup>
              <m:r>
                <m:rPr>
                  <m:sty m:val="b"/>
                </m:rPr>
                <w:rPr>
                  <w:rFonts w:ascii="Cambria Math" w:hAnsi="Cambria Math"/>
                  <w:sz w:val="18"/>
                </w:rPr>
                <m:t>)</m:t>
              </m:r>
            </m:e>
          </m:sPre>
        </m:oMath>
      </m:oMathPara>
    </w:p>
    <w:p w:rsidR="00DC2A2C" w:rsidRDefault="00DC2A2C" w:rsidP="00DC2A2C">
      <w:pPr>
        <w:pStyle w:val="BodyText"/>
        <w:ind w:firstLine="0"/>
      </w:pPr>
    </w:p>
    <w:p w:rsidR="00DC2A2C" w:rsidRDefault="00DC2A2C" w:rsidP="00DC2A2C">
      <w:pPr>
        <w:pStyle w:val="BodyText"/>
        <w:ind w:firstLine="0"/>
      </w:pPr>
      <w:r>
        <w:t>For the pairwise term measure the consistency between the neighboring labels j</w:t>
      </w:r>
    </w:p>
    <w:p w:rsidR="00676AD3" w:rsidRDefault="00676AD3" w:rsidP="00DC2A2C">
      <w:pPr>
        <w:pStyle w:val="BodyText"/>
        <w:ind w:firstLine="0"/>
      </w:pPr>
    </w:p>
    <w:p w:rsidR="00DC2A2C" w:rsidRDefault="00EC0128" w:rsidP="00DC2A2C">
      <w:pPr>
        <w:pStyle w:val="BodyText"/>
        <w:ind w:left="1440" w:firstLine="0"/>
        <w:rPr>
          <w:b/>
          <w:i/>
          <w:sz w:val="18"/>
        </w:rPr>
      </w:pPr>
      <m:oMath>
        <m:sSub>
          <m:sSubPr>
            <m:ctrlPr>
              <w:rPr>
                <w:rFonts w:ascii="Cambria Math" w:hAnsi="Cambria Math"/>
                <w:b/>
                <w:i/>
                <w:sz w:val="18"/>
              </w:rPr>
            </m:ctrlPr>
          </m:sSubPr>
          <m:e>
            <m:r>
              <m:rPr>
                <m:sty m:val="bi"/>
              </m:rPr>
              <w:rPr>
                <w:rFonts w:ascii="Cambria Math" w:hAnsi="Cambria Math"/>
                <w:sz w:val="18"/>
              </w:rPr>
              <m:t>G</m:t>
            </m:r>
          </m:e>
          <m:sub>
            <m:r>
              <m:rPr>
                <m:sty m:val="bi"/>
              </m:rPr>
              <w:rPr>
                <w:rFonts w:ascii="Cambria Math" w:hAnsi="Cambria Math"/>
                <w:sz w:val="18"/>
              </w:rPr>
              <m:t>j</m:t>
            </m:r>
          </m:sub>
        </m:sSub>
        <m:d>
          <m:dPr>
            <m:ctrlPr>
              <w:rPr>
                <w:rFonts w:ascii="Cambria Math" w:hAnsi="Cambria Math"/>
                <w:b/>
                <w:i/>
                <w:sz w:val="18"/>
              </w:rPr>
            </m:ctrlPr>
          </m:dPr>
          <m:e>
            <m:sSup>
              <m:sSupPr>
                <m:ctrlPr>
                  <w:rPr>
                    <w:rFonts w:ascii="Cambria Math" w:hAnsi="Cambria Math"/>
                    <w:b/>
                    <w:i/>
                    <w:sz w:val="18"/>
                  </w:rPr>
                </m:ctrlPr>
              </m:sSupPr>
              <m:e>
                <m:r>
                  <m:rPr>
                    <m:sty m:val="bi"/>
                  </m:rPr>
                  <w:rPr>
                    <w:rFonts w:ascii="Cambria Math" w:hAnsi="Cambria Math"/>
                    <w:sz w:val="18"/>
                  </w:rPr>
                  <m:t>j</m:t>
                </m:r>
              </m:e>
              <m:sup>
                <m:r>
                  <m:rPr>
                    <m:sty m:val="bi"/>
                  </m:rPr>
                  <w:rPr>
                    <w:rFonts w:ascii="Cambria Math" w:hAnsi="Cambria Math"/>
                    <w:sz w:val="18"/>
                  </w:rPr>
                  <m:t>*</m:t>
                </m:r>
              </m:sup>
            </m:sSup>
          </m:e>
        </m:d>
        <m:r>
          <m:rPr>
            <m:sty m:val="bi"/>
          </m:rPr>
          <w:rPr>
            <w:rFonts w:ascii="Cambria Math" w:hAnsi="Cambria Math"/>
            <w:sz w:val="18"/>
          </w:rPr>
          <m:t>=</m:t>
        </m:r>
        <m:sSubSup>
          <m:sSubSupPr>
            <m:ctrlPr>
              <w:rPr>
                <w:rFonts w:ascii="Cambria Math" w:hAnsi="Cambria Math"/>
                <w:b/>
                <w:i/>
                <w:sz w:val="18"/>
              </w:rPr>
            </m:ctrlPr>
          </m:sSubSupPr>
          <m:e>
            <m:r>
              <m:rPr>
                <m:sty m:val="bi"/>
              </m:rPr>
              <w:rPr>
                <w:rFonts w:ascii="Cambria Math" w:hAnsi="Cambria Math"/>
                <w:sz w:val="18"/>
              </w:rPr>
              <m:t>∑</m:t>
            </m:r>
          </m:e>
          <m:sub>
            <m:r>
              <m:rPr>
                <m:sty m:val="bi"/>
              </m:rPr>
              <w:rPr>
                <w:rFonts w:ascii="Cambria Math" w:hAnsi="Cambria Math"/>
                <w:sz w:val="18"/>
              </w:rPr>
              <m:t>k=1</m:t>
            </m:r>
          </m:sub>
          <m:sup>
            <m:r>
              <m:rPr>
                <m:sty m:val="bi"/>
              </m:rPr>
              <w:rPr>
                <w:rFonts w:ascii="Cambria Math" w:hAnsi="Cambria Math"/>
                <w:sz w:val="18"/>
              </w:rPr>
              <m:t>J</m:t>
            </m:r>
          </m:sup>
        </m:sSubSup>
        <m:sSub>
          <m:sSubPr>
            <m:ctrlPr>
              <w:rPr>
                <w:rFonts w:ascii="Cambria Math" w:hAnsi="Cambria Math"/>
                <w:b/>
                <w:i/>
                <w:sz w:val="18"/>
              </w:rPr>
            </m:ctrlPr>
          </m:sSubPr>
          <m:e>
            <m:r>
              <m:rPr>
                <m:sty m:val="bi"/>
              </m:rPr>
              <w:rPr>
                <w:rFonts w:ascii="Cambria Math" w:hAnsi="Cambria Math"/>
                <w:sz w:val="18"/>
              </w:rPr>
              <m:t>α</m:t>
            </m:r>
          </m:e>
          <m:sub>
            <m:r>
              <m:rPr>
                <m:sty m:val="bi"/>
              </m:rPr>
              <w:rPr>
                <w:rFonts w:ascii="Cambria Math" w:hAnsi="Cambria Math"/>
                <w:sz w:val="18"/>
              </w:rPr>
              <m:t>j,k</m:t>
            </m:r>
          </m:sub>
        </m:sSub>
        <m:r>
          <m:rPr>
            <m:sty m:val="bi"/>
          </m:rPr>
          <w:rPr>
            <w:rFonts w:ascii="Cambria Math" w:hAnsi="Cambria Math"/>
            <w:sz w:val="18"/>
          </w:rPr>
          <m:t>(k=</m:t>
        </m:r>
        <m:sSup>
          <m:sSupPr>
            <m:ctrlPr>
              <w:rPr>
                <w:rFonts w:ascii="Cambria Math" w:hAnsi="Cambria Math"/>
                <w:b/>
                <w:i/>
                <w:sz w:val="18"/>
              </w:rPr>
            </m:ctrlPr>
          </m:sSupPr>
          <m:e>
            <m:r>
              <m:rPr>
                <m:sty m:val="bi"/>
              </m:rPr>
              <w:rPr>
                <w:rFonts w:ascii="Cambria Math" w:hAnsi="Cambria Math"/>
                <w:sz w:val="18"/>
              </w:rPr>
              <m:t>j</m:t>
            </m:r>
          </m:e>
          <m:sup>
            <m:r>
              <m:rPr>
                <m:sty m:val="bi"/>
              </m:rPr>
              <w:rPr>
                <w:rFonts w:ascii="Cambria Math" w:hAnsi="Cambria Math"/>
                <w:sz w:val="18"/>
              </w:rPr>
              <m:t>*</m:t>
            </m:r>
          </m:sup>
        </m:sSup>
        <m:r>
          <m:rPr>
            <m:sty m:val="bi"/>
          </m:rPr>
          <w:rPr>
            <w:rFonts w:ascii="Cambria Math" w:hAnsi="Cambria Math"/>
            <w:sz w:val="18"/>
          </w:rPr>
          <m:t>)</m:t>
        </m:r>
      </m:oMath>
      <w:r w:rsidR="00DC2A2C" w:rsidRPr="00DC2A2C">
        <w:rPr>
          <w:b/>
          <w:i/>
          <w:sz w:val="18"/>
        </w:rPr>
        <w:t xml:space="preserve"> </w:t>
      </w:r>
    </w:p>
    <w:p w:rsidR="00077BB8" w:rsidRPr="00DC2A2C" w:rsidRDefault="00077BB8" w:rsidP="00676AD3">
      <w:pPr>
        <w:pStyle w:val="BodyText"/>
        <w:jc w:val="left"/>
        <w:rPr>
          <w:b/>
          <w:i/>
        </w:rPr>
      </w:pPr>
    </w:p>
    <w:p w:rsidR="00A17DEE" w:rsidRDefault="00A17DEE" w:rsidP="00077BB8">
      <w:pPr>
        <w:pStyle w:val="BodyText"/>
      </w:pPr>
      <w:r>
        <w:t xml:space="preserve">As these </w:t>
      </w:r>
      <w:r w:rsidR="007E3275">
        <w:t>functions are executed iteratively</w:t>
      </w:r>
      <w:r w:rsidR="00077BB8">
        <w:t>, the weights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oMath>
      <w:r w:rsidR="00077BB8">
        <w:t xml:space="preserve"> and </w:t>
      </w:r>
      <w:r>
        <w:t>their responses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are updated</w:t>
      </w:r>
      <w:r w:rsidR="007E3275">
        <w:t xml:space="preserve"> each cycle</w:t>
      </w:r>
      <w:r>
        <w:t xml:space="preserve">. Moreover, there weighing of unlabeled face in conditionally dependent on the weights of labeled face after belief propagation </w:t>
      </w:r>
    </w:p>
    <w:p w:rsidR="00A17DEE" w:rsidRDefault="00A17DEE" w:rsidP="00077BB8">
      <w:pPr>
        <w:pStyle w:val="BodyText"/>
      </w:pPr>
      <w:r>
        <w:t xml:space="preserve"> </w:t>
      </w:r>
    </w:p>
    <w:p w:rsidR="00A17DEE" w:rsidRDefault="00A17DEE" w:rsidP="00A17DEE">
      <w:pPr>
        <w:pStyle w:val="BodyText"/>
      </w:pPr>
      <w:r>
        <w:t>Weights for labeled unary term</w:t>
      </w:r>
    </w:p>
    <w:p w:rsidR="00A17DEE" w:rsidRPr="007E3275" w:rsidRDefault="00EC0128" w:rsidP="00077BB8">
      <w:pPr>
        <w:pStyle w:val="BodyText"/>
        <w:rPr>
          <w:b/>
          <w:sz w:val="18"/>
        </w:rPr>
      </w:pPr>
      <m:oMathPara>
        <m:oMath>
          <m:sSub>
            <m:sSubPr>
              <m:ctrlPr>
                <w:rPr>
                  <w:rFonts w:ascii="Cambria Math" w:hAnsi="Cambria Math"/>
                  <w:b/>
                  <w:sz w:val="18"/>
                </w:rPr>
              </m:ctrlPr>
            </m:sSubPr>
            <m:e>
              <m:r>
                <m:rPr>
                  <m:sty m:val="b"/>
                </m:rPr>
                <w:rPr>
                  <w:rFonts w:ascii="Cambria Math" w:hAnsi="Cambria Math"/>
                  <w:sz w:val="18"/>
                </w:rPr>
                <m:t>w</m:t>
              </m:r>
            </m:e>
            <m:sub>
              <m:r>
                <m:rPr>
                  <m:sty m:val="b"/>
                </m:rPr>
                <w:rPr>
                  <w:rFonts w:ascii="Cambria Math" w:hAnsi="Cambria Math"/>
                  <w:sz w:val="18"/>
                </w:rPr>
                <m:t>s</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r>
            <m:rPr>
              <m:sty m:val="b"/>
            </m:rPr>
            <w:rPr>
              <w:rFonts w:ascii="Cambria Math" w:hAnsi="Cambria Math"/>
              <w:sz w:val="18"/>
            </w:rPr>
            <m:t>(1-</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r>
            <m:rPr>
              <m:sty m:val="b"/>
            </m:rPr>
            <w:rPr>
              <w:rFonts w:ascii="Cambria Math" w:hAnsi="Cambria Math"/>
              <w:sz w:val="18"/>
            </w:rPr>
            <m:t>)</m:t>
          </m:r>
        </m:oMath>
      </m:oMathPara>
    </w:p>
    <w:p w:rsidR="007E3275" w:rsidRPr="007E3275" w:rsidRDefault="007E3275" w:rsidP="00A17DEE">
      <w:pPr>
        <w:pStyle w:val="BodyText"/>
        <w:ind w:firstLine="0"/>
        <w:rPr>
          <w:b/>
          <w:sz w:val="18"/>
        </w:rPr>
      </w:pPr>
      <w:r w:rsidRPr="007E3275">
        <w:rPr>
          <w:b/>
          <w:sz w:val="18"/>
        </w:rPr>
        <w:t xml:space="preserve">      </w:t>
      </w:r>
    </w:p>
    <w:p w:rsidR="00A17DEE" w:rsidRDefault="00A17DEE" w:rsidP="007E3275">
      <w:pPr>
        <w:pStyle w:val="BodyText"/>
      </w:pPr>
      <w:r>
        <w:t>Weights for unlabeled unary term</w:t>
      </w:r>
    </w:p>
    <w:p w:rsidR="00A17DEE" w:rsidRPr="007E3275" w:rsidRDefault="00A17DEE" w:rsidP="00A17DEE">
      <w:pPr>
        <w:pStyle w:val="BodyText"/>
        <w:ind w:firstLine="0"/>
        <w:rPr>
          <w:b/>
        </w:rPr>
      </w:pPr>
      <w:r>
        <w:tab/>
      </w:r>
      <m:oMath>
        <m:sSub>
          <m:sSubPr>
            <m:ctrlPr>
              <w:rPr>
                <w:rFonts w:ascii="Cambria Math" w:hAnsi="Cambria Math"/>
                <w:b/>
                <w:sz w:val="18"/>
              </w:rPr>
            </m:ctrlPr>
          </m:sSubPr>
          <m:e>
            <m:r>
              <m:rPr>
                <m:sty m:val="b"/>
              </m:rPr>
              <w:rPr>
                <w:rFonts w:ascii="Cambria Math" w:hAnsi="Cambria Math"/>
                <w:sz w:val="18"/>
              </w:rPr>
              <m:t>w</m:t>
            </m:r>
          </m:e>
          <m:sub>
            <m:r>
              <m:rPr>
                <m:sty m:val="b"/>
              </m:rPr>
              <w:rPr>
                <w:rFonts w:ascii="Cambria Math" w:hAnsi="Cambria Math"/>
                <w:sz w:val="18"/>
              </w:rPr>
              <m:t>s</m:t>
            </m:r>
          </m:sub>
        </m:sSub>
        <m:r>
          <m:rPr>
            <m:sty m:val="b"/>
          </m:rPr>
          <w:rPr>
            <w:rFonts w:ascii="Cambria Math" w:hAnsi="Cambria Math"/>
            <w:sz w:val="18"/>
          </w:rPr>
          <m:t>= α</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j</m:t>
            </m:r>
          </m:sub>
        </m:sSub>
        <m:r>
          <m:rPr>
            <m:sty m:val="b"/>
          </m:rPr>
          <w:rPr>
            <w:rFonts w:ascii="Cambria Math" w:hAnsi="Cambria Math"/>
            <w:sz w:val="18"/>
          </w:rPr>
          <m:t>)(1-log</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j</m:t>
                </m:r>
              </m:sub>
            </m:sSub>
          </m:e>
        </m:d>
        <m:r>
          <m:rPr>
            <m:sty m:val="b"/>
          </m:rPr>
          <w:rPr>
            <w:rFonts w:ascii="Cambria Math" w:hAnsi="Cambria Math"/>
            <w:sz w:val="18"/>
          </w:rPr>
          <m:t>+(1-2log</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d>
          <m:dPr>
            <m:ctrlPr>
              <w:rPr>
                <w:rFonts w:ascii="Cambria Math" w:hAnsi="Cambria Math"/>
                <w:b/>
                <w:sz w:val="18"/>
              </w:rPr>
            </m:ctrlPr>
          </m:dPr>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j</m:t>
                </m:r>
              </m:sub>
            </m:sSub>
          </m:e>
        </m:d>
        <m:r>
          <m:rPr>
            <m:sty m:val="b"/>
          </m:rPr>
          <w:rPr>
            <w:rFonts w:ascii="Cambria Math" w:hAnsi="Cambria Math"/>
            <w:sz w:val="18"/>
          </w:rPr>
          <m:t>)</m:t>
        </m:r>
      </m:oMath>
    </w:p>
    <w:p w:rsidR="007E3275" w:rsidRPr="007E3275" w:rsidRDefault="007E3275" w:rsidP="00A17DEE">
      <w:pPr>
        <w:pStyle w:val="BodyText"/>
        <w:ind w:firstLine="0"/>
        <w:rPr>
          <w:b/>
        </w:rPr>
      </w:pPr>
      <w:r>
        <w:tab/>
      </w:r>
      <w:r>
        <w:tab/>
      </w:r>
      <m:oMath>
        <m:sSub>
          <m:sSubPr>
            <m:ctrlPr>
              <w:rPr>
                <w:rFonts w:ascii="Cambria Math" w:hAnsi="Cambria Math"/>
                <w:b/>
                <w:sz w:val="18"/>
              </w:rPr>
            </m:ctrlPr>
          </m:sSubPr>
          <m:e>
            <m:r>
              <m:rPr>
                <m:sty m:val="b"/>
              </m:rPr>
              <w:rPr>
                <w:rFonts w:ascii="Cambria Math" w:hAnsi="Cambria Math"/>
                <w:sz w:val="18"/>
              </w:rPr>
              <m:t>∑</m:t>
            </m:r>
          </m:e>
          <m:sub>
            <m:r>
              <m:rPr>
                <m:sty m:val="b"/>
              </m:rPr>
              <w:rPr>
                <w:rFonts w:ascii="Cambria Math" w:hAnsi="Cambria Math"/>
                <w:sz w:val="18"/>
              </w:rPr>
              <m:t>j</m:t>
            </m:r>
          </m:sub>
        </m:sSub>
        <m:r>
          <m:rPr>
            <m:sty m:val="b"/>
          </m:rPr>
          <w:rPr>
            <w:rFonts w:ascii="Cambria Math" w:hAnsi="Cambria Math"/>
            <w:sz w:val="18"/>
          </w:rPr>
          <m:t xml:space="preserve"> P</m:t>
        </m:r>
        <m:d>
          <m:dPr>
            <m:ctrlPr>
              <w:rPr>
                <w:rFonts w:ascii="Cambria Math" w:hAnsi="Cambria Math"/>
                <w:b/>
                <w:sz w:val="18"/>
              </w:rPr>
            </m:ctrlPr>
          </m:dPr>
          <m:e>
            <m:r>
              <m:rPr>
                <m:sty m:val="b"/>
              </m:rPr>
              <w:rPr>
                <w:rFonts w:ascii="Cambria Math" w:hAnsi="Cambria Math"/>
                <w:sz w:val="18"/>
              </w:rPr>
              <m:t>j</m:t>
            </m:r>
          </m:e>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e>
        </m:d>
        <m:func>
          <m:funcPr>
            <m:ctrlPr>
              <w:rPr>
                <w:rFonts w:ascii="Cambria Math" w:hAnsi="Cambria Math"/>
                <w:b/>
                <w:sz w:val="18"/>
              </w:rPr>
            </m:ctrlPr>
          </m:funcPr>
          <m:fName>
            <m:r>
              <m:rPr>
                <m:sty m:val="b"/>
              </m:rPr>
              <w:rPr>
                <w:rFonts w:ascii="Cambria Math" w:hAnsi="Cambria Math"/>
                <w:sz w:val="18"/>
              </w:rPr>
              <m:t>log</m:t>
            </m:r>
          </m:fName>
          <m:e>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j</m:t>
                </m:r>
              </m:e>
              <m:e>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y</m:t>
                    </m:r>
                  </m:e>
                  <m:sub>
                    <m:r>
                      <m:rPr>
                        <m:sty m:val="b"/>
                      </m:rPr>
                      <w:rPr>
                        <w:rFonts w:ascii="Cambria Math" w:hAnsi="Cambria Math"/>
                        <w:sz w:val="18"/>
                      </w:rPr>
                      <m:t>s</m:t>
                    </m:r>
                  </m:sub>
                </m:sSub>
              </m:e>
            </m:d>
            <m:r>
              <m:rPr>
                <m:sty m:val="b"/>
              </m:rPr>
              <w:rPr>
                <w:rFonts w:ascii="Cambria Math" w:hAnsi="Cambria Math"/>
                <w:sz w:val="18"/>
              </w:rPr>
              <m:t>-log</m:t>
            </m:r>
            <m:sSub>
              <m:sSubPr>
                <m:ctrlPr>
                  <w:rPr>
                    <w:rFonts w:ascii="Cambria Math" w:hAnsi="Cambria Math"/>
                    <w:b/>
                    <w:sz w:val="18"/>
                  </w:rPr>
                </m:ctrlPr>
              </m:sSubPr>
              <m:e>
                <m:r>
                  <m:rPr>
                    <m:sty m:val="b"/>
                  </m:rPr>
                  <w:rPr>
                    <w:rFonts w:ascii="Cambria Math" w:hAnsi="Cambria Math"/>
                    <w:sz w:val="18"/>
                  </w:rPr>
                  <m:t>P</m:t>
                </m:r>
              </m:e>
              <m:sub>
                <m:r>
                  <m:rPr>
                    <m:sty m:val="b"/>
                  </m:rPr>
                  <w:rPr>
                    <w:rFonts w:ascii="Cambria Math" w:hAnsi="Cambria Math"/>
                    <w:sz w:val="18"/>
                  </w:rPr>
                  <m:t>j</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s</m:t>
                </m:r>
              </m:sub>
            </m:sSub>
            <m:r>
              <m:rPr>
                <m:sty m:val="b"/>
              </m:rPr>
              <w:rPr>
                <w:rFonts w:ascii="Cambria Math" w:hAnsi="Cambria Math"/>
                <w:sz w:val="18"/>
              </w:rPr>
              <m:t>)</m:t>
            </m:r>
          </m:e>
        </m:func>
        <m:r>
          <m:rPr>
            <m:sty m:val="b"/>
          </m:rPr>
          <w:rPr>
            <w:rFonts w:ascii="Cambria Math" w:hAnsi="Cambria Math"/>
            <w:sz w:val="18"/>
          </w:rPr>
          <m:t xml:space="preserve"> </m:t>
        </m:r>
      </m:oMath>
    </w:p>
    <w:p w:rsidR="007E3275" w:rsidRDefault="007E3275" w:rsidP="00077BB8">
      <w:pPr>
        <w:pStyle w:val="BodyText"/>
      </w:pPr>
    </w:p>
    <w:p w:rsidR="00A17DEE" w:rsidRDefault="007E3275" w:rsidP="00077BB8">
      <w:pPr>
        <w:pStyle w:val="BodyText"/>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oMath>
      <w:r>
        <w:t xml:space="preserve"> denoted the probability of face s taking thing the label j.</w:t>
      </w:r>
    </w:p>
    <w:p w:rsidR="007E3275" w:rsidRDefault="007E3275" w:rsidP="00676AD3">
      <w:pPr>
        <w:pStyle w:val="BodyText"/>
        <w:ind w:firstLine="0"/>
      </w:pPr>
    </w:p>
    <w:p w:rsidR="007E3275" w:rsidRPr="007C5615" w:rsidRDefault="007C5615" w:rsidP="007C5615">
      <w:pPr>
        <w:pStyle w:val="BodyText"/>
        <w:ind w:firstLine="0"/>
        <w:rPr>
          <w:b/>
        </w:rPr>
      </w:pPr>
      <w:r>
        <w:rPr>
          <w:b/>
          <w:lang w:val="en-IN"/>
        </w:rPr>
        <w:t xml:space="preserve">IV) </w:t>
      </w:r>
      <w:r w:rsidRPr="007C5615">
        <w:rPr>
          <w:b/>
          <w:lang w:val="en-IN"/>
        </w:rPr>
        <w:t>Learning boundary edges for 3D-mesh segmentation</w:t>
      </w:r>
    </w:p>
    <w:p w:rsidR="00A17DEE" w:rsidRDefault="00A17DEE" w:rsidP="00077BB8">
      <w:pPr>
        <w:pStyle w:val="BodyText"/>
      </w:pPr>
    </w:p>
    <w:p w:rsidR="00DE227A" w:rsidRDefault="00077BB8" w:rsidP="00077BB8">
      <w:pPr>
        <w:pStyle w:val="BodyText"/>
      </w:pPr>
      <w:r>
        <w:t xml:space="preserve"> </w:t>
      </w:r>
      <w:r w:rsidR="00DE227A">
        <w:t>While mesh labeling implicitly segments the mesh by assigning labels to each face</w:t>
      </w:r>
      <w:r w:rsidR="00EF7A20">
        <w:t xml:space="preserve"> i.e</w:t>
      </w:r>
      <w:r w:rsidR="00F406D3">
        <w:t>.</w:t>
      </w:r>
      <w:r w:rsidR="00EF7A20">
        <w:t xml:space="preserve"> identifies compact regions which can be assigned a common label. The </w:t>
      </w:r>
      <w:r w:rsidR="00DE227A">
        <w:t xml:space="preserve">boundaries generated from these methods are not explicitly defined. </w:t>
      </w:r>
      <w:r w:rsidR="00EF7A20">
        <w:t xml:space="preserve">As the </w:t>
      </w:r>
      <w:r w:rsidR="00676AD3">
        <w:t xml:space="preserve">boundaries are not well defined, </w:t>
      </w:r>
      <w:r w:rsidR="00EF7A20">
        <w:t xml:space="preserve">the boundaries are not </w:t>
      </w:r>
      <w:r w:rsidR="00DE227A">
        <w:t>thin, well defined closed contour</w:t>
      </w:r>
      <w:r w:rsidR="00EF7A20">
        <w:t>s</w:t>
      </w:r>
      <w:r w:rsidR="00DE227A">
        <w:t>.</w:t>
      </w:r>
    </w:p>
    <w:p w:rsidR="00DE227A" w:rsidRDefault="00DE227A" w:rsidP="00077BB8">
      <w:pPr>
        <w:pStyle w:val="BodyText"/>
      </w:pPr>
    </w:p>
    <w:p w:rsidR="00DE227A" w:rsidRDefault="00DE227A" w:rsidP="002D6F81">
      <w:pPr>
        <w:pStyle w:val="BodyText"/>
      </w:pPr>
      <w:r>
        <w:t xml:space="preserve">The </w:t>
      </w:r>
      <w:r w:rsidR="00EF7A20">
        <w:t xml:space="preserve">primary motivation of the </w:t>
      </w:r>
      <w:r>
        <w:t>Author [</w:t>
      </w:r>
      <w:r w:rsidRPr="00DE227A">
        <w:rPr>
          <w:lang w:val="en-IN"/>
        </w:rPr>
        <w:t>Benhabiles</w:t>
      </w:r>
      <w:r>
        <w:rPr>
          <w:lang w:val="en-IN"/>
        </w:rPr>
        <w:t xml:space="preserve"> et al] </w:t>
      </w:r>
      <w:r w:rsidR="00EF7A20">
        <w:rPr>
          <w:lang w:val="en-IN"/>
        </w:rPr>
        <w:t xml:space="preserve">is to identify </w:t>
      </w:r>
      <w:r w:rsidR="00EF7A20">
        <w:t>thin, well defined closed contours</w:t>
      </w:r>
      <w:r w:rsidR="00EF7A20">
        <w:rPr>
          <w:lang w:val="en-IN"/>
        </w:rPr>
        <w:t xml:space="preserve"> using a </w:t>
      </w:r>
      <w:r>
        <w:rPr>
          <w:lang w:val="en-IN"/>
        </w:rPr>
        <w:t xml:space="preserve">boundary function learnt using Adaboost classifier. They further use the </w:t>
      </w:r>
      <w:r w:rsidR="002D6F81">
        <w:rPr>
          <w:lang w:val="en-IN"/>
        </w:rPr>
        <w:lastRenderedPageBreak/>
        <w:t xml:space="preserve">generated </w:t>
      </w:r>
      <w:r>
        <w:rPr>
          <w:lang w:val="en-IN"/>
        </w:rPr>
        <w:t xml:space="preserve">feature vector to </w:t>
      </w:r>
      <w:r w:rsidR="002D6F81">
        <w:rPr>
          <w:lang w:val="en-IN"/>
        </w:rPr>
        <w:t xml:space="preserve">further </w:t>
      </w:r>
      <w:r>
        <w:rPr>
          <w:lang w:val="en-IN"/>
        </w:rPr>
        <w:t xml:space="preserve">optimize the </w:t>
      </w:r>
      <w:r w:rsidR="002D6F81">
        <w:rPr>
          <w:lang w:val="en-IN"/>
        </w:rPr>
        <w:t xml:space="preserve">boundary with a region </w:t>
      </w:r>
      <w:r w:rsidR="002D6F81">
        <w:t>thinning</w:t>
      </w:r>
      <w:r w:rsidR="00EF7A20">
        <w:t xml:space="preserve">, </w:t>
      </w:r>
      <w:r w:rsidR="002D6F81">
        <w:rPr>
          <w:lang w:val="en-IN"/>
        </w:rPr>
        <w:t>c</w:t>
      </w:r>
      <w:r w:rsidR="002D6F81" w:rsidRPr="002D6F81">
        <w:rPr>
          <w:lang w:val="en-IN"/>
        </w:rPr>
        <w:t>ontour</w:t>
      </w:r>
      <w:r w:rsidR="002D6F81">
        <w:rPr>
          <w:lang w:val="en-IN"/>
        </w:rPr>
        <w:t xml:space="preserve"> </w:t>
      </w:r>
      <w:r w:rsidR="002D6F81">
        <w:t>completion and snake moment algorithm</w:t>
      </w:r>
      <w:r w:rsidR="0002751E">
        <w:t>s</w:t>
      </w:r>
      <w:r w:rsidR="002D6F81">
        <w:t>.</w:t>
      </w:r>
      <w:r w:rsidR="00D0564C">
        <w:t xml:space="preserve"> Complex boundaries can be captured using this method without having to train the classifier on a specific category of mesh.</w:t>
      </w:r>
    </w:p>
    <w:p w:rsidR="002D6F81" w:rsidRDefault="002D6F81" w:rsidP="002D6F81">
      <w:pPr>
        <w:pStyle w:val="BodyText"/>
      </w:pPr>
    </w:p>
    <w:p w:rsidR="002D6F81" w:rsidRDefault="00EF7A20" w:rsidP="002D6F81">
      <w:pPr>
        <w:pStyle w:val="BodyText"/>
        <w:rPr>
          <w:lang w:val="en-IN"/>
        </w:rPr>
      </w:pPr>
      <w:r>
        <w:rPr>
          <w:lang w:val="en-IN"/>
        </w:rPr>
        <w:t>The algorithm consists of two phases, offline learning phase and online classification and boundary improvement phase.</w:t>
      </w:r>
    </w:p>
    <w:p w:rsidR="00EF7A20" w:rsidRDefault="00EF7A20" w:rsidP="002D6F81">
      <w:pPr>
        <w:pStyle w:val="BodyText"/>
        <w:rPr>
          <w:lang w:val="en-IN"/>
        </w:rPr>
      </w:pPr>
    </w:p>
    <w:p w:rsidR="00EF7A20" w:rsidRPr="00D0564C" w:rsidRDefault="00D0564C" w:rsidP="00EF7A20">
      <w:pPr>
        <w:pStyle w:val="BodyText"/>
        <w:ind w:firstLine="0"/>
        <w:rPr>
          <w:b/>
          <w:i/>
          <w:sz w:val="18"/>
          <w:lang w:val="en-IN"/>
        </w:rPr>
      </w:pPr>
      <w:r w:rsidRPr="00D0564C">
        <w:rPr>
          <w:b/>
          <w:i/>
          <w:sz w:val="18"/>
          <w:lang w:val="en-IN"/>
        </w:rPr>
        <w:t>IV</w:t>
      </w:r>
      <w:r>
        <w:rPr>
          <w:b/>
          <w:i/>
          <w:sz w:val="18"/>
          <w:lang w:val="en-IN"/>
        </w:rPr>
        <w:t>.a</w:t>
      </w:r>
      <w:r w:rsidR="006B68FD">
        <w:rPr>
          <w:b/>
          <w:i/>
          <w:sz w:val="18"/>
          <w:lang w:val="en-IN"/>
        </w:rPr>
        <w:t>) Off</w:t>
      </w:r>
      <w:r w:rsidRPr="00D0564C">
        <w:rPr>
          <w:b/>
          <w:i/>
          <w:sz w:val="18"/>
          <w:lang w:val="en-IN"/>
        </w:rPr>
        <w:t>-line Learning phase</w:t>
      </w:r>
    </w:p>
    <w:p w:rsidR="00DE227A" w:rsidRDefault="00DE227A" w:rsidP="00077BB8">
      <w:pPr>
        <w:pStyle w:val="BodyText"/>
      </w:pPr>
    </w:p>
    <w:p w:rsidR="00DC2A2C" w:rsidRDefault="00DE227A" w:rsidP="00D0564C">
      <w:pPr>
        <w:pStyle w:val="BodyText"/>
      </w:pPr>
      <w:r>
        <w:t xml:space="preserve"> </w:t>
      </w:r>
      <w:r w:rsidR="00D0564C">
        <w:t xml:space="preserve">The author formulates the problem of learning boundary edges as a classification problem. Where a classifier, in this case AdaBoost classifier learns to outputs a signed scaler value depending on a set of feature vector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D0564C">
        <w:t xml:space="preserve">. </w:t>
      </w:r>
    </w:p>
    <w:p w:rsidR="00D0564C" w:rsidRDefault="00D0564C" w:rsidP="00D0564C">
      <w:pPr>
        <w:pStyle w:val="BodyText"/>
      </w:pPr>
    </w:p>
    <w:p w:rsidR="002F3EC3" w:rsidRDefault="002F3EC3" w:rsidP="00231292">
      <w:pPr>
        <w:pStyle w:val="BodyText"/>
        <w:ind w:firstLine="0"/>
        <w:rPr>
          <w:b/>
          <w:i/>
          <w:sz w:val="18"/>
          <w:lang w:val="en-IN"/>
        </w:rPr>
      </w:pPr>
      <w:r>
        <w:rPr>
          <w:b/>
          <w:i/>
          <w:sz w:val="18"/>
          <w:lang w:val="en-IN"/>
        </w:rPr>
        <w:t>IV.a.i) Feature selection.</w:t>
      </w:r>
    </w:p>
    <w:p w:rsidR="00231292" w:rsidRDefault="00231292" w:rsidP="00D0564C">
      <w:pPr>
        <w:pStyle w:val="BodyText"/>
      </w:pPr>
    </w:p>
    <w:p w:rsidR="00E7702F" w:rsidRDefault="00D0564C" w:rsidP="00E7702F">
      <w:pPr>
        <w:pStyle w:val="BodyText"/>
      </w:pPr>
      <w:r>
        <w:t>The classifier is trained using mesh surface and volume features which comprises of dihedral angle, curvature,</w:t>
      </w:r>
      <w:r w:rsidR="00E7702F">
        <w:t xml:space="preserve"> global curvature and shape diameter. Each of the features is amalgamated into a single feature vector. The classifier uses these feature to allocate a class label, boundary or not boundary. It outputs label </w:t>
      </w:r>
      <w:r w:rsidR="00E7702F" w:rsidRPr="00E7702F">
        <w:rPr>
          <w:lang w:val="en-IN"/>
        </w:rPr>
        <w:t>L = +1 if the edge is a boundary</w:t>
      </w:r>
      <w:r w:rsidR="00E7702F">
        <w:t xml:space="preserve"> and L = -1 otherwise. In order introduce robustness in the edge feature, the features is not only computed using the end points of the </w:t>
      </w:r>
      <w:r w:rsidR="002F3EC3">
        <w:t>edge but also considering 1-ring</w:t>
      </w:r>
      <w:r w:rsidR="00E7702F">
        <w:t xml:space="preserve"> neighborhood surrounding the edge </w:t>
      </w:r>
    </w:p>
    <w:p w:rsidR="00E7702F" w:rsidRDefault="00E7702F" w:rsidP="00D0564C">
      <w:pPr>
        <w:pStyle w:val="BodyText"/>
      </w:pPr>
    </w:p>
    <w:p w:rsidR="00E7702F" w:rsidRDefault="00E7702F" w:rsidP="00E7702F">
      <w:pPr>
        <w:pStyle w:val="BodyText"/>
        <w:jc w:val="center"/>
      </w:pPr>
      <w:r>
        <w:rPr>
          <w:noProof/>
        </w:rPr>
        <w:drawing>
          <wp:inline distT="0" distB="0" distL="0" distR="0">
            <wp:extent cx="1940318" cy="701227"/>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3207" cy="727569"/>
                    </a:xfrm>
                    <a:prstGeom prst="rect">
                      <a:avLst/>
                    </a:prstGeom>
                    <a:noFill/>
                    <a:ln>
                      <a:noFill/>
                    </a:ln>
                  </pic:spPr>
                </pic:pic>
              </a:graphicData>
            </a:graphic>
          </wp:inline>
        </w:drawing>
      </w:r>
    </w:p>
    <w:p w:rsidR="00A17DEE" w:rsidRPr="002F3EC3" w:rsidRDefault="002F3EC3" w:rsidP="002F3EC3">
      <w:pPr>
        <w:pStyle w:val="BodyText"/>
        <w:jc w:val="center"/>
        <w:rPr>
          <w:sz w:val="14"/>
        </w:rPr>
      </w:pPr>
      <w:r w:rsidRPr="002F3EC3">
        <w:rPr>
          <w:sz w:val="14"/>
        </w:rPr>
        <w:t xml:space="preserve">edge criterion computation with one vertex and </w:t>
      </w:r>
      <w:r w:rsidRPr="002F3EC3">
        <w:rPr>
          <w:sz w:val="14"/>
          <w:lang w:val="en-IN"/>
        </w:rPr>
        <w:t>with a set of vertices</w:t>
      </w:r>
    </w:p>
    <w:p w:rsidR="002F3EC3" w:rsidRDefault="002F3EC3" w:rsidP="002F3EC3">
      <w:pPr>
        <w:pStyle w:val="BodyText"/>
        <w:rPr>
          <w:b/>
          <w:i/>
          <w:sz w:val="18"/>
          <w:lang w:val="en-IN"/>
        </w:rPr>
      </w:pPr>
    </w:p>
    <w:p w:rsidR="006B68FD" w:rsidRDefault="002F3EC3" w:rsidP="00231292">
      <w:pPr>
        <w:pStyle w:val="BodyText"/>
        <w:ind w:firstLine="0"/>
        <w:rPr>
          <w:b/>
          <w:i/>
          <w:sz w:val="18"/>
          <w:lang w:val="en-IN"/>
        </w:rPr>
      </w:pPr>
      <w:r>
        <w:rPr>
          <w:b/>
          <w:i/>
          <w:sz w:val="18"/>
          <w:lang w:val="en-IN"/>
        </w:rPr>
        <w:t>IV.a.ii) Ada Boost Classifier</w:t>
      </w:r>
    </w:p>
    <w:p w:rsidR="002F3EC3" w:rsidRDefault="002F3EC3" w:rsidP="002F3EC3">
      <w:pPr>
        <w:pStyle w:val="BodyText"/>
        <w:rPr>
          <w:b/>
          <w:i/>
          <w:sz w:val="18"/>
          <w:lang w:val="en-IN"/>
        </w:rPr>
      </w:pPr>
    </w:p>
    <w:p w:rsidR="006B68FD" w:rsidRDefault="002F3EC3" w:rsidP="006B68FD">
      <w:pPr>
        <w:pStyle w:val="BodyText"/>
      </w:pPr>
      <w:r>
        <w:t xml:space="preserve">Ada boost classifier generates a strong classifier </w:t>
      </w:r>
      <w:r w:rsidRPr="006B68FD">
        <w:rPr>
          <w:b/>
        </w:rPr>
        <w:t>H</w:t>
      </w:r>
      <w:r>
        <w:t xml:space="preserve"> by linearly combining set of weak classifiers</w:t>
      </w:r>
      <w:r w:rsidR="006B68FD">
        <w:t xml:space="preserve"> </w:t>
      </w:r>
      <w:r w:rsidR="006B68FD" w:rsidRPr="006B68FD">
        <w:rPr>
          <w:b/>
        </w:rPr>
        <w:t>h</w:t>
      </w:r>
      <w:r w:rsidR="006B68FD">
        <w:t>.</w:t>
      </w:r>
    </w:p>
    <w:p w:rsidR="006B68FD" w:rsidRDefault="006B68FD" w:rsidP="006B68FD">
      <w:pPr>
        <w:pStyle w:val="BodyText"/>
      </w:pPr>
    </w:p>
    <w:p w:rsidR="002F3EC3" w:rsidRPr="00710A9B" w:rsidRDefault="00710A9B" w:rsidP="006B68FD">
      <w:pPr>
        <w:pStyle w:val="BodyText"/>
        <w:jc w:val="center"/>
        <w:rPr>
          <w:b/>
        </w:rPr>
      </w:pPr>
      <m:oMathPara>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sPre>
            <m:sPrePr>
              <m:ctrlPr>
                <w:rPr>
                  <w:rFonts w:ascii="Cambria Math" w:hAnsi="Cambria Math"/>
                  <w:b/>
                  <w:i/>
                </w:rPr>
              </m:ctrlPr>
            </m:sPrePr>
            <m:sub>
              <m:r>
                <m:rPr>
                  <m:sty m:val="bi"/>
                </m:rPr>
                <w:rPr>
                  <w:rFonts w:ascii="Cambria Math" w:hAnsi="Cambria Math"/>
                </w:rPr>
                <m:t>t=1</m:t>
              </m:r>
            </m:sub>
            <m:sup>
              <m:r>
                <m:rPr>
                  <m:sty m:val="bi"/>
                </m:rPr>
                <w:rPr>
                  <w:rFonts w:ascii="Cambria Math" w:hAnsi="Cambria Math"/>
                </w:rPr>
                <m:t>T</m:t>
              </m:r>
            </m:sup>
            <m:e>
              <m:nary>
                <m:naryPr>
                  <m:chr m:val="∑"/>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t</m:t>
                      </m:r>
                    </m:sub>
                  </m:s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t</m:t>
                      </m:r>
                    </m:sub>
                  </m:sSub>
                  <m:r>
                    <m:rPr>
                      <m:sty m:val="bi"/>
                    </m:rPr>
                    <w:rPr>
                      <w:rFonts w:ascii="Cambria Math" w:hAnsi="Cambria Math"/>
                    </w:rPr>
                    <m:t>(x)</m:t>
                  </m:r>
                </m:e>
              </m:nary>
            </m:e>
          </m:sPre>
        </m:oMath>
      </m:oMathPara>
    </w:p>
    <w:p w:rsidR="002F3EC3" w:rsidRDefault="002F3EC3" w:rsidP="00077BB8">
      <w:pPr>
        <w:pStyle w:val="BodyText"/>
      </w:pPr>
    </w:p>
    <w:p w:rsidR="006B68FD" w:rsidRDefault="006B68FD" w:rsidP="00077BB8">
      <w:pPr>
        <w:pStyle w:val="BodyText"/>
      </w:pPr>
      <w:r>
        <w:t>Considering a set inputs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where, x denotes the geometric features and y denotes if it’s a boundary or not. Using these inputs large number of weak classifiers are generated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These weak classifiers are filtered iteratively based on classification error. Author also notes that other classification algorithms such as SVM and HME also generate similar results.</w:t>
      </w:r>
    </w:p>
    <w:p w:rsidR="006B68FD" w:rsidRDefault="006B68FD" w:rsidP="00077BB8">
      <w:pPr>
        <w:pStyle w:val="BodyText"/>
      </w:pPr>
    </w:p>
    <w:p w:rsidR="006B68FD" w:rsidRDefault="006B68FD" w:rsidP="006B68FD">
      <w:pPr>
        <w:pStyle w:val="BodyText"/>
        <w:ind w:firstLine="0"/>
        <w:rPr>
          <w:b/>
          <w:i/>
          <w:sz w:val="18"/>
          <w:lang w:val="en-IN"/>
        </w:rPr>
      </w:pPr>
      <w:r w:rsidRPr="00D0564C">
        <w:rPr>
          <w:b/>
          <w:i/>
          <w:sz w:val="18"/>
          <w:lang w:val="en-IN"/>
        </w:rPr>
        <w:t>IV</w:t>
      </w:r>
      <w:r>
        <w:rPr>
          <w:b/>
          <w:i/>
          <w:sz w:val="18"/>
          <w:lang w:val="en-IN"/>
        </w:rPr>
        <w:t>.b) On-line classification.</w:t>
      </w:r>
    </w:p>
    <w:p w:rsidR="006B68FD" w:rsidRDefault="006B68FD" w:rsidP="006B68FD">
      <w:pPr>
        <w:pStyle w:val="BodyText"/>
        <w:ind w:firstLine="216"/>
        <w:rPr>
          <w:b/>
          <w:i/>
          <w:sz w:val="18"/>
          <w:lang w:val="en-IN"/>
        </w:rPr>
      </w:pPr>
    </w:p>
    <w:p w:rsidR="006B68FD" w:rsidRDefault="008E0CDE" w:rsidP="006B68FD">
      <w:pPr>
        <w:pStyle w:val="BodyText"/>
        <w:ind w:firstLine="216"/>
      </w:pPr>
      <w:r>
        <w:t>Using t</w:t>
      </w:r>
      <w:r w:rsidR="006B68FD">
        <w:t xml:space="preserve">he trained classifier, </w:t>
      </w:r>
      <w:r>
        <w:t>the mesh edges are classified as boundary or not. However, the generated boundaries are fuzzy and unconnected regions. The result is as expected as the classifier learns from different categories of objects and on multiple ground truths.</w:t>
      </w:r>
    </w:p>
    <w:p w:rsidR="008E0CDE" w:rsidRDefault="008E0CDE" w:rsidP="006B68FD">
      <w:pPr>
        <w:pStyle w:val="BodyText"/>
        <w:ind w:firstLine="216"/>
      </w:pPr>
    </w:p>
    <w:p w:rsidR="009D7E9C" w:rsidRDefault="008E0CDE" w:rsidP="009D7E9C">
      <w:pPr>
        <w:pStyle w:val="BodyText"/>
        <w:ind w:firstLine="0"/>
        <w:rPr>
          <w:b/>
          <w:i/>
          <w:sz w:val="18"/>
        </w:rPr>
      </w:pPr>
      <w:r w:rsidRPr="008E0CDE">
        <w:rPr>
          <w:b/>
          <w:i/>
          <w:sz w:val="18"/>
        </w:rPr>
        <w:t>IV.c</w:t>
      </w:r>
      <w:r w:rsidR="009D7E9C">
        <w:rPr>
          <w:b/>
          <w:i/>
          <w:sz w:val="18"/>
        </w:rPr>
        <w:t>) Boundary optimization.</w:t>
      </w:r>
    </w:p>
    <w:p w:rsidR="009D7E9C" w:rsidRPr="009D7E9C" w:rsidRDefault="009D7E9C" w:rsidP="009D7E9C">
      <w:pPr>
        <w:pStyle w:val="BodyText"/>
        <w:ind w:firstLine="0"/>
        <w:rPr>
          <w:b/>
          <w:i/>
          <w:sz w:val="18"/>
        </w:rPr>
      </w:pPr>
    </w:p>
    <w:p w:rsidR="009D7E9C" w:rsidRDefault="009D7E9C" w:rsidP="006B68FD">
      <w:pPr>
        <w:pStyle w:val="BodyText"/>
        <w:ind w:firstLine="216"/>
      </w:pPr>
      <w:r>
        <w:t>Generating thin, closed contours from fuzzy regions obtained from the classifier involves 4 steps.</w:t>
      </w:r>
    </w:p>
    <w:p w:rsidR="009D7E9C" w:rsidRDefault="009D7E9C" w:rsidP="006B68FD">
      <w:pPr>
        <w:pStyle w:val="BodyText"/>
        <w:ind w:firstLine="216"/>
      </w:pPr>
    </w:p>
    <w:p w:rsidR="009D7E9C" w:rsidRDefault="009D7E9C" w:rsidP="006B68FD">
      <w:pPr>
        <w:pStyle w:val="BodyText"/>
        <w:ind w:firstLine="216"/>
      </w:pPr>
      <w:r w:rsidRPr="0070480F">
        <w:rPr>
          <w:b/>
          <w:sz w:val="18"/>
        </w:rPr>
        <w:t>IV.c.a)</w:t>
      </w:r>
      <w:r w:rsidRPr="0070480F">
        <w:rPr>
          <w:sz w:val="18"/>
        </w:rPr>
        <w:t xml:space="preserve"> </w:t>
      </w:r>
      <w:r w:rsidRPr="0070480F">
        <w:rPr>
          <w:b/>
          <w:sz w:val="18"/>
        </w:rPr>
        <w:t>Interest region extraction</w:t>
      </w:r>
    </w:p>
    <w:p w:rsidR="009D7E9C" w:rsidRDefault="009D7E9C" w:rsidP="006B68FD">
      <w:pPr>
        <w:pStyle w:val="BodyText"/>
        <w:ind w:firstLine="216"/>
      </w:pPr>
    </w:p>
    <w:p w:rsidR="009D7E9C" w:rsidRDefault="009D7E9C" w:rsidP="009D7E9C">
      <w:pPr>
        <w:pStyle w:val="BodyText"/>
        <w:ind w:firstLine="216"/>
        <w:jc w:val="right"/>
      </w:pPr>
      <w:r>
        <w:rPr>
          <w:noProof/>
        </w:rPr>
        <w:drawing>
          <wp:inline distT="0" distB="0" distL="0" distR="0">
            <wp:extent cx="1374545" cy="11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4545" cy="1188000"/>
                    </a:xfrm>
                    <a:prstGeom prst="rect">
                      <a:avLst/>
                    </a:prstGeom>
                    <a:noFill/>
                    <a:ln>
                      <a:noFill/>
                    </a:ln>
                  </pic:spPr>
                </pic:pic>
              </a:graphicData>
            </a:graphic>
          </wp:inline>
        </w:drawing>
      </w:r>
      <w:r>
        <w:tab/>
      </w:r>
      <w:r>
        <w:rPr>
          <w:noProof/>
        </w:rPr>
        <w:drawing>
          <wp:inline distT="0" distB="0" distL="0" distR="0">
            <wp:extent cx="1357709" cy="11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7709" cy="1188000"/>
                    </a:xfrm>
                    <a:prstGeom prst="rect">
                      <a:avLst/>
                    </a:prstGeom>
                    <a:noFill/>
                    <a:ln>
                      <a:noFill/>
                    </a:ln>
                  </pic:spPr>
                </pic:pic>
              </a:graphicData>
            </a:graphic>
          </wp:inline>
        </w:drawing>
      </w:r>
    </w:p>
    <w:p w:rsidR="0070480F" w:rsidRDefault="0070480F" w:rsidP="006B68FD">
      <w:pPr>
        <w:pStyle w:val="BodyText"/>
        <w:ind w:firstLine="216"/>
      </w:pPr>
    </w:p>
    <w:p w:rsidR="0070480F" w:rsidRDefault="0070480F" w:rsidP="0070480F">
      <w:pPr>
        <w:pStyle w:val="BodyText"/>
        <w:ind w:firstLine="216"/>
        <w:rPr>
          <w:lang w:val="en-IN"/>
        </w:rPr>
      </w:pPr>
      <w:r>
        <w:t xml:space="preserve">Classifier generates binary label </w:t>
      </w:r>
      <w:r w:rsidRPr="00E7702F">
        <w:rPr>
          <w:lang w:val="en-IN"/>
        </w:rPr>
        <w:t>L = +</w:t>
      </w:r>
      <w:r>
        <w:rPr>
          <w:lang w:val="en-IN"/>
        </w:rPr>
        <w:t>1 for a boundary and</w:t>
      </w:r>
      <w:r>
        <w:t xml:space="preserve">   L = -1 otherwise. Then </w:t>
      </w:r>
      <w:r>
        <w:rPr>
          <w:lang w:val="en-IN"/>
        </w:rPr>
        <w:t xml:space="preserve">all edges </w:t>
      </w:r>
      <w:r w:rsidRPr="0070480F">
        <w:rPr>
          <w:lang w:val="en-IN"/>
        </w:rPr>
        <w:t>havi</w:t>
      </w:r>
      <w:r>
        <w:rPr>
          <w:lang w:val="en-IN"/>
        </w:rPr>
        <w:t>ng positive function values are filtered</w:t>
      </w:r>
      <w:r w:rsidRPr="0070480F">
        <w:rPr>
          <w:lang w:val="en-IN"/>
        </w:rPr>
        <w:t>. Theses edges</w:t>
      </w:r>
      <w:r>
        <w:rPr>
          <w:lang w:val="en-IN"/>
        </w:rPr>
        <w:t xml:space="preserve"> </w:t>
      </w:r>
      <w:r w:rsidRPr="0070480F">
        <w:rPr>
          <w:lang w:val="en-IN"/>
        </w:rPr>
        <w:t>constitute</w:t>
      </w:r>
      <w:r>
        <w:rPr>
          <w:lang w:val="en-IN"/>
        </w:rPr>
        <w:t xml:space="preserve"> a set of interest regions as seen in </w:t>
      </w:r>
      <w:r w:rsidRPr="0070480F">
        <w:rPr>
          <w:lang w:val="en-IN"/>
        </w:rPr>
        <w:t xml:space="preserve">figure </w:t>
      </w:r>
      <w:r>
        <w:rPr>
          <w:lang w:val="en-IN"/>
        </w:rPr>
        <w:t>(b)</w:t>
      </w:r>
      <w:r w:rsidRPr="0070480F">
        <w:rPr>
          <w:lang w:val="en-IN"/>
        </w:rPr>
        <w:t>. Then,</w:t>
      </w:r>
      <w:r>
        <w:rPr>
          <w:lang w:val="en-IN"/>
        </w:rPr>
        <w:t xml:space="preserve"> for each interest region,</w:t>
      </w:r>
      <w:r w:rsidRPr="0070480F">
        <w:rPr>
          <w:lang w:val="en-IN"/>
        </w:rPr>
        <w:t xml:space="preserve"> </w:t>
      </w:r>
      <w:r>
        <w:rPr>
          <w:lang w:val="en-IN"/>
        </w:rPr>
        <w:t xml:space="preserve">a </w:t>
      </w:r>
      <w:r w:rsidRPr="0070480F">
        <w:rPr>
          <w:lang w:val="en-IN"/>
        </w:rPr>
        <w:t>thinning</w:t>
      </w:r>
      <w:r>
        <w:rPr>
          <w:lang w:val="en-IN"/>
        </w:rPr>
        <w:t xml:space="preserve"> algorithm </w:t>
      </w:r>
      <w:r w:rsidRPr="0070480F">
        <w:rPr>
          <w:lang w:val="en-IN"/>
        </w:rPr>
        <w:t>is applied</w:t>
      </w:r>
      <w:r>
        <w:rPr>
          <w:lang w:val="en-IN"/>
        </w:rPr>
        <w:t>.</w:t>
      </w:r>
    </w:p>
    <w:p w:rsidR="0070480F" w:rsidRDefault="0070480F" w:rsidP="0070480F">
      <w:pPr>
        <w:pStyle w:val="BodyText"/>
        <w:ind w:firstLine="216"/>
        <w:rPr>
          <w:lang w:val="en-IN"/>
        </w:rPr>
      </w:pPr>
    </w:p>
    <w:p w:rsidR="0070480F" w:rsidRDefault="0070480F" w:rsidP="0070480F">
      <w:pPr>
        <w:pStyle w:val="BodyText"/>
        <w:ind w:firstLine="216"/>
        <w:rPr>
          <w:b/>
          <w:sz w:val="18"/>
          <w:lang w:val="en-IN"/>
        </w:rPr>
      </w:pPr>
      <w:r>
        <w:rPr>
          <w:b/>
          <w:sz w:val="18"/>
        </w:rPr>
        <w:t>IV.c.b</w:t>
      </w:r>
      <w:r w:rsidRPr="0070480F">
        <w:rPr>
          <w:b/>
          <w:sz w:val="18"/>
        </w:rPr>
        <w:t>)</w:t>
      </w:r>
      <w:r w:rsidRPr="0070480F">
        <w:rPr>
          <w:sz w:val="18"/>
        </w:rPr>
        <w:t xml:space="preserve"> </w:t>
      </w:r>
      <w:r w:rsidRPr="0070480F">
        <w:rPr>
          <w:b/>
          <w:sz w:val="18"/>
          <w:lang w:val="en-IN"/>
        </w:rPr>
        <w:t>Region thinning</w:t>
      </w:r>
    </w:p>
    <w:p w:rsidR="0070480F" w:rsidRDefault="0070480F" w:rsidP="0070480F">
      <w:pPr>
        <w:pStyle w:val="BodyText"/>
        <w:ind w:firstLine="216"/>
        <w:rPr>
          <w:b/>
          <w:sz w:val="18"/>
          <w:lang w:val="en-IN"/>
        </w:rPr>
      </w:pPr>
    </w:p>
    <w:p w:rsidR="0070480F" w:rsidRDefault="0070480F" w:rsidP="0070480F">
      <w:pPr>
        <w:pStyle w:val="BodyText"/>
        <w:ind w:firstLine="216"/>
        <w:jc w:val="center"/>
      </w:pPr>
      <w:r>
        <w:rPr>
          <w:noProof/>
        </w:rPr>
        <w:drawing>
          <wp:inline distT="0" distB="0" distL="0" distR="0">
            <wp:extent cx="1371510" cy="1188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510" cy="1188000"/>
                    </a:xfrm>
                    <a:prstGeom prst="rect">
                      <a:avLst/>
                    </a:prstGeom>
                    <a:noFill/>
                    <a:ln>
                      <a:noFill/>
                    </a:ln>
                  </pic:spPr>
                </pic:pic>
              </a:graphicData>
            </a:graphic>
          </wp:inline>
        </w:drawing>
      </w:r>
    </w:p>
    <w:p w:rsidR="0070480F" w:rsidRDefault="0070480F" w:rsidP="0070480F">
      <w:pPr>
        <w:pStyle w:val="BodyText"/>
        <w:ind w:firstLine="216"/>
        <w:rPr>
          <w:lang w:val="en-IN"/>
        </w:rPr>
      </w:pPr>
    </w:p>
    <w:p w:rsidR="003E346B" w:rsidRPr="003E346B" w:rsidRDefault="0070480F" w:rsidP="003E346B">
      <w:pPr>
        <w:pStyle w:val="BodyText"/>
        <w:ind w:firstLine="216"/>
        <w:rPr>
          <w:lang w:val="en-IN"/>
        </w:rPr>
      </w:pPr>
      <w:r>
        <w:rPr>
          <w:lang w:val="en-IN"/>
        </w:rPr>
        <w:t>The region of interest extracted from previous phase consists of set of edges.</w:t>
      </w:r>
      <w:r w:rsidR="00A41205">
        <w:rPr>
          <w:lang w:val="en-IN"/>
        </w:rPr>
        <w:t xml:space="preserve"> The following algorithm is used to generate piecewise linear contour.</w:t>
      </w:r>
      <w:r w:rsidR="003E346B">
        <w:rPr>
          <w:lang w:val="en-IN"/>
        </w:rPr>
        <w:t xml:space="preserve"> The algorithm defines border edge as </w:t>
      </w:r>
      <w:r w:rsidR="003E346B" w:rsidRPr="003E346B">
        <w:rPr>
          <w:lang w:val="en-IN"/>
        </w:rPr>
        <w:t>edge of which at least o</w:t>
      </w:r>
      <w:r w:rsidR="003E346B">
        <w:rPr>
          <w:lang w:val="en-IN"/>
        </w:rPr>
        <w:t xml:space="preserve">ne of the four edges of its two </w:t>
      </w:r>
      <w:r w:rsidR="003E346B" w:rsidRPr="003E346B">
        <w:rPr>
          <w:lang w:val="en-IN"/>
        </w:rPr>
        <w:t>opposites</w:t>
      </w:r>
    </w:p>
    <w:p w:rsidR="0070480F" w:rsidRDefault="003E346B" w:rsidP="003E346B">
      <w:pPr>
        <w:pStyle w:val="BodyText"/>
        <w:ind w:firstLine="0"/>
        <w:rPr>
          <w:lang w:val="en-IN"/>
        </w:rPr>
      </w:pPr>
      <w:r>
        <w:rPr>
          <w:lang w:val="en-IN"/>
        </w:rPr>
        <w:t>triangles do</w:t>
      </w:r>
      <w:r w:rsidRPr="003E346B">
        <w:rPr>
          <w:lang w:val="en-IN"/>
        </w:rPr>
        <w:t xml:space="preserve"> not belong to the interest region</w:t>
      </w:r>
      <w:r>
        <w:rPr>
          <w:lang w:val="en-IN"/>
        </w:rPr>
        <w:t>.</w:t>
      </w:r>
    </w:p>
    <w:p w:rsidR="00A41205" w:rsidRDefault="00A41205" w:rsidP="0070480F">
      <w:pPr>
        <w:pStyle w:val="BodyText"/>
        <w:ind w:firstLine="216"/>
        <w:rPr>
          <w:lang w:val="en-IN"/>
        </w:rPr>
      </w:pPr>
    </w:p>
    <w:p w:rsidR="00A41205" w:rsidRDefault="00A41205" w:rsidP="00A41205">
      <w:pPr>
        <w:pStyle w:val="BodyText"/>
        <w:numPr>
          <w:ilvl w:val="0"/>
          <w:numId w:val="14"/>
        </w:numPr>
        <w:rPr>
          <w:lang w:val="en-IN"/>
        </w:rPr>
      </w:pPr>
      <w:r>
        <w:rPr>
          <w:lang w:val="en-IN"/>
        </w:rPr>
        <w:t xml:space="preserve">Initialization step: </w:t>
      </w:r>
    </w:p>
    <w:p w:rsidR="003E346B" w:rsidRDefault="00A41205" w:rsidP="00BB7EF4">
      <w:pPr>
        <w:pStyle w:val="BodyText"/>
        <w:ind w:left="576" w:firstLine="0"/>
        <w:rPr>
          <w:lang w:val="en-IN"/>
        </w:rPr>
      </w:pPr>
      <w:r>
        <w:rPr>
          <w:lang w:val="en-IN"/>
        </w:rPr>
        <w:t xml:space="preserve">Insert all the </w:t>
      </w:r>
      <w:r w:rsidR="003E346B">
        <w:rPr>
          <w:lang w:val="en-IN"/>
        </w:rPr>
        <w:t xml:space="preserve">border </w:t>
      </w:r>
      <w:r>
        <w:rPr>
          <w:lang w:val="en-IN"/>
        </w:rPr>
        <w:t>edges</w:t>
      </w:r>
      <w:r w:rsidR="0046634E">
        <w:rPr>
          <w:lang w:val="en-IN"/>
        </w:rPr>
        <w:t xml:space="preserve"> </w:t>
      </w:r>
      <w:r w:rsidR="003E346B">
        <w:rPr>
          <w:lang w:val="en-IN"/>
        </w:rPr>
        <w:t>(</w:t>
      </w:r>
      <m:oMath>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1</m:t>
            </m:r>
          </m:sub>
        </m:sSub>
      </m:oMath>
      <w:r w:rsidR="003E346B">
        <w:rPr>
          <w:lang w:val="en-IN"/>
        </w:rPr>
        <w:t>,</w:t>
      </w:r>
      <w:r w:rsidR="003E346B" w:rsidRPr="003E346B">
        <w:rPr>
          <w:lang w:val="en-IN"/>
        </w:rPr>
        <w:t xml:space="preserve"> </w:t>
      </w:r>
      <m:oMath>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2</m:t>
            </m:r>
          </m:sub>
        </m:sSub>
      </m:oMath>
      <w:r w:rsidR="003E346B">
        <w:rPr>
          <w:lang w:val="en-IN"/>
        </w:rPr>
        <w:t>,…,</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n</m:t>
            </m:r>
          </m:sub>
        </m:sSub>
      </m:oMath>
      <w:r w:rsidR="003E346B">
        <w:rPr>
          <w:lang w:val="en-IN"/>
        </w:rPr>
        <w:t>)</w:t>
      </w:r>
      <w:r>
        <w:rPr>
          <w:lang w:val="en-IN"/>
        </w:rPr>
        <w:t xml:space="preserve"> present in the region of </w:t>
      </w:r>
      <w:r w:rsidR="003E346B">
        <w:rPr>
          <w:lang w:val="en-IN"/>
        </w:rPr>
        <w:t>interest R into list</w:t>
      </w:r>
      <w:r>
        <w:rPr>
          <w:lang w:val="en-IN"/>
        </w:rPr>
        <w:t>.</w:t>
      </w:r>
    </w:p>
    <w:p w:rsidR="00A41205" w:rsidRDefault="003E346B" w:rsidP="00A41205">
      <w:pPr>
        <w:pStyle w:val="BodyText"/>
        <w:numPr>
          <w:ilvl w:val="0"/>
          <w:numId w:val="14"/>
        </w:numPr>
        <w:rPr>
          <w:lang w:val="en-IN"/>
        </w:rPr>
      </w:pPr>
      <w:r>
        <w:rPr>
          <w:lang w:val="en-IN"/>
        </w:rPr>
        <w:t xml:space="preserve">Delete border edge </w:t>
      </w:r>
      <m:oMath>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m</m:t>
            </m:r>
          </m:sub>
        </m:sSub>
        <m:r>
          <w:rPr>
            <w:rFonts w:ascii="Cambria Math" w:hAnsi="Cambria Math"/>
            <w:lang w:val="en-IN"/>
          </w:rPr>
          <m:t xml:space="preserve">∈ </m:t>
        </m:r>
      </m:oMath>
      <w:r w:rsidR="00D02FD2">
        <w:rPr>
          <w:lang w:val="en-IN"/>
        </w:rPr>
        <w:t>R</w:t>
      </w:r>
    </w:p>
    <w:p w:rsidR="00D02FD2" w:rsidRDefault="00D02FD2" w:rsidP="00A41205">
      <w:pPr>
        <w:pStyle w:val="BodyText"/>
        <w:numPr>
          <w:ilvl w:val="0"/>
          <w:numId w:val="14"/>
        </w:numPr>
        <w:rPr>
          <w:lang w:val="en-IN"/>
        </w:rPr>
      </w:pPr>
      <w:r>
        <w:rPr>
          <w:lang w:val="en-IN"/>
        </w:rPr>
        <w:t>Check if region R is disconnected, if yes restore border edge.</w:t>
      </w:r>
    </w:p>
    <w:p w:rsidR="00D02FD2" w:rsidRDefault="00D02FD2" w:rsidP="00A41205">
      <w:pPr>
        <w:pStyle w:val="BodyText"/>
        <w:numPr>
          <w:ilvl w:val="0"/>
          <w:numId w:val="14"/>
        </w:numPr>
        <w:rPr>
          <w:lang w:val="en-IN"/>
        </w:rPr>
      </w:pPr>
      <w:r>
        <w:rPr>
          <w:lang w:val="en-IN"/>
        </w:rPr>
        <w:t>Check for new border edge, if found add to list</w:t>
      </w:r>
    </w:p>
    <w:p w:rsidR="00D02FD2" w:rsidRDefault="00D02FD2" w:rsidP="00A41205">
      <w:pPr>
        <w:pStyle w:val="BodyText"/>
        <w:numPr>
          <w:ilvl w:val="0"/>
          <w:numId w:val="14"/>
        </w:numPr>
        <w:rPr>
          <w:lang w:val="en-IN"/>
        </w:rPr>
      </w:pPr>
      <w:r>
        <w:rPr>
          <w:lang w:val="en-IN"/>
        </w:rPr>
        <w:t>If list is empty stop iteration, else go to step 2.</w:t>
      </w:r>
    </w:p>
    <w:p w:rsidR="00D02FD2" w:rsidRDefault="00D02FD2" w:rsidP="00D02FD2">
      <w:pPr>
        <w:pStyle w:val="BodyText"/>
        <w:ind w:left="216" w:firstLine="0"/>
        <w:rPr>
          <w:lang w:val="en-IN"/>
        </w:rPr>
      </w:pPr>
    </w:p>
    <w:p w:rsidR="00D02FD2" w:rsidRDefault="00D02FD2" w:rsidP="00D02FD2">
      <w:pPr>
        <w:pStyle w:val="BodyText"/>
        <w:ind w:firstLine="0"/>
        <w:rPr>
          <w:lang w:val="en-IN"/>
        </w:rPr>
      </w:pPr>
      <w:r>
        <w:rPr>
          <w:lang w:val="en-IN"/>
        </w:rPr>
        <w:t xml:space="preserve">The region thinning algorithm can produce </w:t>
      </w:r>
      <w:r w:rsidRPr="00D02FD2">
        <w:rPr>
          <w:lang w:val="en-IN"/>
        </w:rPr>
        <w:t>branching</w:t>
      </w:r>
      <w:r>
        <w:rPr>
          <w:lang w:val="en-IN"/>
        </w:rPr>
        <w:t xml:space="preserve"> s</w:t>
      </w:r>
      <w:r w:rsidRPr="00D02FD2">
        <w:rPr>
          <w:lang w:val="en-IN"/>
        </w:rPr>
        <w:t>keleton</w:t>
      </w:r>
      <w:r>
        <w:rPr>
          <w:lang w:val="en-IN"/>
        </w:rPr>
        <w:t xml:space="preserve"> in case the interest region is large. A branch skeleton consists of internal and external branches.</w:t>
      </w:r>
      <w:r w:rsidRPr="00D02FD2">
        <w:rPr>
          <w:rFonts w:ascii="NimbusRomNo9L-Regu" w:eastAsiaTheme="minorHAnsi" w:hAnsi="NimbusRomNo9L-Regu" w:cs="NimbusRomNo9L-Regu"/>
          <w:sz w:val="18"/>
          <w:szCs w:val="18"/>
          <w:lang w:val="en-IN" w:eastAsia="en-US"/>
        </w:rPr>
        <w:t xml:space="preserve"> </w:t>
      </w:r>
      <w:r w:rsidRPr="00D02FD2">
        <w:rPr>
          <w:lang w:val="en-IN"/>
        </w:rPr>
        <w:t>An external branch</w:t>
      </w:r>
      <w:r>
        <w:rPr>
          <w:lang w:val="en-IN"/>
        </w:rPr>
        <w:t xml:space="preserve"> </w:t>
      </w:r>
      <w:r w:rsidRPr="00D02FD2">
        <w:rPr>
          <w:lang w:val="en-IN"/>
        </w:rPr>
        <w:t>is limited by one endpoint and one junction point while an</w:t>
      </w:r>
      <w:r>
        <w:rPr>
          <w:lang w:val="en-IN"/>
        </w:rPr>
        <w:t xml:space="preserve"> </w:t>
      </w:r>
      <w:r w:rsidRPr="00D02FD2">
        <w:rPr>
          <w:lang w:val="en-IN"/>
        </w:rPr>
        <w:t xml:space="preserve">internal branch is limited by </w:t>
      </w:r>
      <w:r>
        <w:rPr>
          <w:lang w:val="en-IN"/>
        </w:rPr>
        <w:t>two junction points. O</w:t>
      </w:r>
      <w:r w:rsidRPr="00D02FD2">
        <w:rPr>
          <w:lang w:val="en-IN"/>
        </w:rPr>
        <w:t xml:space="preserve">nly two external branches are </w:t>
      </w:r>
      <w:r>
        <w:rPr>
          <w:lang w:val="en-IN"/>
        </w:rPr>
        <w:t>considered as real boundary and other branches are relabelled as non-borders.</w:t>
      </w:r>
    </w:p>
    <w:p w:rsidR="00BB7EF4" w:rsidRDefault="00BB7EF4" w:rsidP="00BB7EF4">
      <w:pPr>
        <w:pStyle w:val="BodyText"/>
        <w:ind w:firstLine="216"/>
      </w:pPr>
    </w:p>
    <w:p w:rsidR="00BB7EF4" w:rsidRDefault="00BB7EF4" w:rsidP="00BB7EF4">
      <w:pPr>
        <w:pStyle w:val="BodyText"/>
        <w:ind w:firstLine="216"/>
      </w:pPr>
    </w:p>
    <w:p w:rsidR="00BB7EF4" w:rsidRPr="00BB7EF4" w:rsidRDefault="001F5235" w:rsidP="00BB7EF4">
      <w:pPr>
        <w:pStyle w:val="BodyText"/>
        <w:ind w:firstLine="216"/>
        <w:rPr>
          <w:b/>
        </w:rPr>
      </w:pPr>
      <w:r>
        <w:rPr>
          <w:b/>
          <w:sz w:val="18"/>
        </w:rPr>
        <w:t>IV.c.c</w:t>
      </w:r>
      <w:r w:rsidR="00BB7EF4" w:rsidRPr="00BB7EF4">
        <w:rPr>
          <w:b/>
          <w:sz w:val="18"/>
        </w:rPr>
        <w:t xml:space="preserve">) </w:t>
      </w:r>
      <w:r w:rsidR="00BB7EF4" w:rsidRPr="00BB7EF4">
        <w:rPr>
          <w:rFonts w:eastAsiaTheme="minorHAnsi"/>
          <w:b/>
          <w:sz w:val="18"/>
          <w:szCs w:val="18"/>
          <w:lang w:val="en-IN" w:eastAsia="en-US"/>
        </w:rPr>
        <w:t>Contour Completion</w:t>
      </w:r>
      <w:r w:rsidR="00BB7EF4" w:rsidRPr="00BB7EF4">
        <w:rPr>
          <w:b/>
        </w:rPr>
        <w:t xml:space="preserve"> </w:t>
      </w:r>
    </w:p>
    <w:p w:rsidR="00BB7EF4" w:rsidRDefault="00BB7EF4" w:rsidP="00BB7EF4">
      <w:pPr>
        <w:pStyle w:val="BodyText"/>
        <w:ind w:firstLine="216"/>
      </w:pPr>
    </w:p>
    <w:p w:rsidR="00BB7EF4" w:rsidRDefault="00BB7EF4" w:rsidP="00BB7EF4">
      <w:pPr>
        <w:pStyle w:val="BodyText"/>
        <w:ind w:firstLine="216"/>
        <w:rPr>
          <w:lang w:val="en-IN"/>
        </w:rPr>
      </w:pPr>
      <w:r>
        <w:t xml:space="preserve">In this phase, the open </w:t>
      </w:r>
      <w:r w:rsidRPr="00BB7EF4">
        <w:rPr>
          <w:lang w:val="en-IN"/>
        </w:rPr>
        <w:t>contours</w:t>
      </w:r>
      <w:r>
        <w:rPr>
          <w:lang w:val="en-IN"/>
        </w:rPr>
        <w:t xml:space="preserve"> produced by region thinning algorithm, is completed to produce a closed boundary by finding the shortest weighted path between two end points of the contour.</w:t>
      </w:r>
    </w:p>
    <w:p w:rsidR="006D5EAF" w:rsidRDefault="006D5EAF" w:rsidP="00BB7EF4">
      <w:pPr>
        <w:pStyle w:val="BodyText"/>
        <w:ind w:firstLine="216"/>
        <w:rPr>
          <w:lang w:val="en-IN"/>
        </w:rPr>
      </w:pPr>
    </w:p>
    <w:p w:rsidR="006D5EAF" w:rsidRDefault="006D5EAF" w:rsidP="006D5EAF">
      <w:pPr>
        <w:pStyle w:val="BodyText"/>
        <w:ind w:firstLine="216"/>
        <w:jc w:val="center"/>
        <w:rPr>
          <w:lang w:val="en-IN"/>
        </w:rPr>
      </w:pPr>
      <w:r>
        <w:rPr>
          <w:noProof/>
          <w:lang w:val="en-IN"/>
        </w:rPr>
        <w:drawing>
          <wp:inline distT="0" distB="0" distL="0" distR="0">
            <wp:extent cx="1335420" cy="11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5420" cy="1188000"/>
                    </a:xfrm>
                    <a:prstGeom prst="rect">
                      <a:avLst/>
                    </a:prstGeom>
                    <a:noFill/>
                    <a:ln>
                      <a:noFill/>
                    </a:ln>
                  </pic:spPr>
                </pic:pic>
              </a:graphicData>
            </a:graphic>
          </wp:inline>
        </w:drawing>
      </w:r>
    </w:p>
    <w:p w:rsidR="006E0496" w:rsidRDefault="006E0496" w:rsidP="006D5EAF">
      <w:pPr>
        <w:pStyle w:val="BodyText"/>
        <w:ind w:firstLine="216"/>
        <w:jc w:val="center"/>
        <w:rPr>
          <w:lang w:val="en-IN"/>
        </w:rPr>
      </w:pPr>
    </w:p>
    <w:p w:rsidR="00BB7EF4" w:rsidRPr="00BB7EF4" w:rsidRDefault="00BB7EF4" w:rsidP="00BB7EF4">
      <w:pPr>
        <w:pStyle w:val="BodyText"/>
        <w:ind w:firstLine="216"/>
        <w:rPr>
          <w:b/>
          <w:sz w:val="18"/>
          <w:lang w:val="en-IN"/>
        </w:rPr>
      </w:pPr>
      <w:r>
        <w:rPr>
          <w:lang w:val="en-IN"/>
        </w:rPr>
        <w:t>The weight of an edge is composite of three functions, distance function</w:t>
      </w:r>
      <m:oMath>
        <m:r>
          <w:rPr>
            <w:rFonts w:ascii="Cambria Math" w:hAnsi="Cambria Math"/>
            <w:sz w:val="18"/>
            <w:lang w:val="en-IN"/>
          </w:rPr>
          <m:t xml:space="preserve"> </m:t>
        </m:r>
        <m:sSub>
          <m:sSubPr>
            <m:ctrlPr>
              <w:rPr>
                <w:rFonts w:ascii="Cambria Math" w:hAnsi="Cambria Math"/>
                <w:b/>
                <w:i/>
                <w:sz w:val="18"/>
                <w:lang w:val="en-IN"/>
              </w:rPr>
            </m:ctrlPr>
          </m:sSubPr>
          <m:e>
            <m:r>
              <m:rPr>
                <m:sty m:val="bi"/>
              </m:rPr>
              <w:rPr>
                <w:rFonts w:ascii="Cambria Math" w:hAnsi="Cambria Math"/>
                <w:sz w:val="18"/>
                <w:lang w:val="en-IN"/>
              </w:rPr>
              <m:t>η</m:t>
            </m:r>
          </m:e>
          <m:sub>
            <m:r>
              <m:rPr>
                <m:sty m:val="bi"/>
              </m:rPr>
              <w:rPr>
                <w:rFonts w:ascii="Cambria Math" w:hAnsi="Cambria Math"/>
                <w:sz w:val="18"/>
                <w:lang w:val="en-IN"/>
              </w:rPr>
              <m:t>d</m:t>
            </m:r>
          </m:sub>
        </m:sSub>
      </m:oMath>
      <w:r>
        <w:rPr>
          <w:lang w:val="en-IN"/>
        </w:rPr>
        <w:t xml:space="preserve">, normal function </w:t>
      </w:r>
      <m:oMath>
        <m:r>
          <w:rPr>
            <w:rFonts w:ascii="Cambria Math" w:hAnsi="Cambria Math"/>
            <w:sz w:val="18"/>
            <w:lang w:val="en-IN"/>
          </w:rPr>
          <m:t xml:space="preserve"> </m:t>
        </m:r>
        <m:sSub>
          <m:sSubPr>
            <m:ctrlPr>
              <w:rPr>
                <w:rFonts w:ascii="Cambria Math" w:hAnsi="Cambria Math"/>
                <w:b/>
                <w:i/>
                <w:sz w:val="18"/>
                <w:lang w:val="en-IN"/>
              </w:rPr>
            </m:ctrlPr>
          </m:sSubPr>
          <m:e>
            <m:r>
              <m:rPr>
                <m:sty m:val="bi"/>
              </m:rPr>
              <w:rPr>
                <w:rFonts w:ascii="Cambria Math" w:hAnsi="Cambria Math"/>
                <w:sz w:val="18"/>
                <w:lang w:val="en-IN"/>
              </w:rPr>
              <m:t>η</m:t>
            </m:r>
          </m:e>
          <m:sub>
            <m:r>
              <m:rPr>
                <m:sty m:val="bi"/>
              </m:rPr>
              <w:rPr>
                <w:rFonts w:ascii="Cambria Math" w:hAnsi="Cambria Math"/>
                <w:sz w:val="18"/>
                <w:lang w:val="en-IN"/>
              </w:rPr>
              <m:t>n</m:t>
            </m:r>
          </m:sub>
        </m:sSub>
      </m:oMath>
      <w:r>
        <w:rPr>
          <w:b/>
          <w:sz w:val="18"/>
          <w:lang w:val="en-IN"/>
        </w:rPr>
        <w:t xml:space="preserve"> </w:t>
      </w:r>
      <w:r>
        <w:rPr>
          <w:lang w:val="en-IN"/>
        </w:rPr>
        <w:t xml:space="preserve">and feature function </w:t>
      </w:r>
      <m:oMath>
        <m:r>
          <w:rPr>
            <w:rFonts w:ascii="Cambria Math" w:hAnsi="Cambria Math"/>
            <w:sz w:val="18"/>
            <w:lang w:val="en-IN"/>
          </w:rPr>
          <m:t xml:space="preserve"> </m:t>
        </m:r>
        <m:sSub>
          <m:sSubPr>
            <m:ctrlPr>
              <w:rPr>
                <w:rFonts w:ascii="Cambria Math" w:hAnsi="Cambria Math"/>
                <w:b/>
                <w:i/>
                <w:sz w:val="18"/>
                <w:lang w:val="en-IN"/>
              </w:rPr>
            </m:ctrlPr>
          </m:sSubPr>
          <m:e>
            <m:r>
              <m:rPr>
                <m:sty m:val="bi"/>
              </m:rPr>
              <w:rPr>
                <w:rFonts w:ascii="Cambria Math" w:hAnsi="Cambria Math"/>
                <w:sz w:val="18"/>
                <w:lang w:val="en-IN"/>
              </w:rPr>
              <m:t>η</m:t>
            </m:r>
          </m:e>
          <m:sub>
            <m:r>
              <m:rPr>
                <m:sty m:val="bi"/>
              </m:rPr>
              <w:rPr>
                <w:rFonts w:ascii="Cambria Math" w:hAnsi="Cambria Math"/>
                <w:sz w:val="18"/>
                <w:lang w:val="en-IN"/>
              </w:rPr>
              <m:t>e</m:t>
            </m:r>
          </m:sub>
        </m:sSub>
        <m:r>
          <m:rPr>
            <m:sty m:val="bi"/>
          </m:rPr>
          <w:rPr>
            <w:rFonts w:ascii="Cambria Math" w:hAnsi="Cambria Math"/>
            <w:sz w:val="18"/>
            <w:lang w:val="en-IN"/>
          </w:rPr>
          <m:t>.</m:t>
        </m:r>
      </m:oMath>
    </w:p>
    <w:p w:rsidR="00BB7EF4" w:rsidRDefault="00BB7EF4" w:rsidP="00BB7EF4">
      <w:pPr>
        <w:pStyle w:val="BodyText"/>
        <w:ind w:firstLine="216"/>
      </w:pPr>
    </w:p>
    <w:p w:rsidR="00BB7EF4" w:rsidRDefault="00BB7EF4" w:rsidP="00BB7EF4">
      <w:pPr>
        <w:pStyle w:val="BodyText"/>
        <w:ind w:firstLine="216"/>
      </w:pPr>
      <w:r>
        <w:t>The cost of an edge e in the open contour is defined as</w:t>
      </w:r>
    </w:p>
    <w:p w:rsidR="00BB7EF4" w:rsidRDefault="00BB7EF4" w:rsidP="00BB7EF4">
      <w:pPr>
        <w:pStyle w:val="BodyText"/>
        <w:ind w:firstLine="216"/>
      </w:pPr>
      <w:r>
        <w:t xml:space="preserve"> </w:t>
      </w:r>
    </w:p>
    <w:p w:rsidR="00BB7EF4" w:rsidRPr="00BB7EF4" w:rsidRDefault="0046634E" w:rsidP="006D5EAF">
      <w:pPr>
        <w:pStyle w:val="BodyText"/>
        <w:ind w:firstLine="216"/>
        <w:jc w:val="center"/>
      </w:pPr>
      <m:oMathPara>
        <m:oMath>
          <m:r>
            <m:rPr>
              <m:sty m:val="bi"/>
            </m:rPr>
            <w:rPr>
              <w:rFonts w:ascii="Cambria Math" w:hAnsi="Cambria Math"/>
              <w:sz w:val="18"/>
            </w:rPr>
            <m:t>cost</m:t>
          </m:r>
          <m:d>
            <m:dPr>
              <m:ctrlPr>
                <w:rPr>
                  <w:rFonts w:ascii="Cambria Math" w:hAnsi="Cambria Math"/>
                  <w:b/>
                  <w:i/>
                  <w:sz w:val="18"/>
                </w:rPr>
              </m:ctrlPr>
            </m:dPr>
            <m:e>
              <m:r>
                <m:rPr>
                  <m:sty m:val="bi"/>
                </m:rPr>
                <w:rPr>
                  <w:rFonts w:ascii="Cambria Math" w:hAnsi="Cambria Math"/>
                  <w:sz w:val="18"/>
                </w:rPr>
                <m:t>e</m:t>
              </m:r>
            </m:e>
          </m:d>
          <m:r>
            <m:rPr>
              <m:sty m:val="bi"/>
            </m:rPr>
            <w:rPr>
              <w:rFonts w:ascii="Cambria Math" w:hAnsi="Cambria Math"/>
              <w:sz w:val="18"/>
            </w:rPr>
            <m:t>=</m:t>
          </m:r>
          <m:r>
            <w:rPr>
              <w:rFonts w:ascii="Cambria Math" w:hAnsi="Cambria Math"/>
              <w:sz w:val="18"/>
            </w:rPr>
            <m:t xml:space="preserve"> </m:t>
          </m:r>
          <m:sSub>
            <m:sSubPr>
              <m:ctrlPr>
                <w:rPr>
                  <w:rFonts w:ascii="Cambria Math" w:hAnsi="Cambria Math"/>
                  <w:b/>
                  <w:i/>
                  <w:sz w:val="16"/>
                  <w:lang w:val="en-IN"/>
                </w:rPr>
              </m:ctrlPr>
            </m:sSubPr>
            <m:e>
              <m:r>
                <m:rPr>
                  <m:sty m:val="bi"/>
                </m:rPr>
                <w:rPr>
                  <w:rFonts w:ascii="Cambria Math" w:hAnsi="Cambria Math"/>
                  <w:sz w:val="16"/>
                  <w:lang w:val="en-IN"/>
                </w:rPr>
                <m:t>η</m:t>
              </m:r>
            </m:e>
            <m:sub>
              <m:r>
                <m:rPr>
                  <m:sty m:val="bi"/>
                </m:rPr>
                <w:rPr>
                  <w:rFonts w:ascii="Cambria Math" w:hAnsi="Cambria Math"/>
                  <w:sz w:val="16"/>
                  <w:lang w:val="en-IN"/>
                </w:rPr>
                <m:t>d</m:t>
              </m:r>
            </m:sub>
          </m:sSub>
          <m:sSup>
            <m:sSupPr>
              <m:ctrlPr>
                <w:rPr>
                  <w:rFonts w:ascii="Cambria Math" w:hAnsi="Cambria Math"/>
                  <w:b/>
                  <w:i/>
                  <w:sz w:val="16"/>
                  <w:lang w:val="en-IN"/>
                </w:rPr>
              </m:ctrlPr>
            </m:sSupPr>
            <m:e>
              <m:r>
                <m:rPr>
                  <m:sty m:val="bi"/>
                </m:rPr>
                <w:rPr>
                  <w:rFonts w:ascii="Cambria Math" w:hAnsi="Cambria Math"/>
                  <w:sz w:val="16"/>
                  <w:lang w:val="en-IN"/>
                </w:rPr>
                <m:t>(e)</m:t>
              </m:r>
            </m:e>
            <m:sup>
              <m:sSub>
                <m:sSubPr>
                  <m:ctrlPr>
                    <w:rPr>
                      <w:rFonts w:ascii="Cambria Math" w:hAnsi="Cambria Math"/>
                      <w:b/>
                      <w:i/>
                      <w:sz w:val="16"/>
                      <w:lang w:val="en-IN"/>
                    </w:rPr>
                  </m:ctrlPr>
                </m:sSubPr>
                <m:e>
                  <m:r>
                    <m:rPr>
                      <m:sty m:val="bi"/>
                    </m:rPr>
                    <w:rPr>
                      <w:rFonts w:ascii="Cambria Math" w:hAnsi="Cambria Math"/>
                      <w:sz w:val="16"/>
                      <w:lang w:val="en-IN"/>
                    </w:rPr>
                    <m:t>w</m:t>
                  </m:r>
                </m:e>
                <m:sub>
                  <m:r>
                    <m:rPr>
                      <m:sty m:val="bi"/>
                    </m:rPr>
                    <w:rPr>
                      <w:rFonts w:ascii="Cambria Math" w:hAnsi="Cambria Math"/>
                      <w:sz w:val="16"/>
                      <w:lang w:val="en-IN"/>
                    </w:rPr>
                    <m:t>d</m:t>
                  </m:r>
                </m:sub>
              </m:sSub>
            </m:sup>
          </m:sSup>
          <m:r>
            <m:rPr>
              <m:sty m:val="bi"/>
            </m:rPr>
            <w:rPr>
              <w:rFonts w:ascii="Cambria Math" w:hAnsi="Cambria Math"/>
              <w:sz w:val="16"/>
              <w:lang w:val="en-IN"/>
            </w:rPr>
            <m:t>.</m:t>
          </m:r>
          <m:sSub>
            <m:sSubPr>
              <m:ctrlPr>
                <w:rPr>
                  <w:rFonts w:ascii="Cambria Math" w:hAnsi="Cambria Math"/>
                  <w:b/>
                  <w:i/>
                  <w:sz w:val="16"/>
                  <w:lang w:val="en-IN"/>
                </w:rPr>
              </m:ctrlPr>
            </m:sSubPr>
            <m:e>
              <m:r>
                <m:rPr>
                  <m:sty m:val="bi"/>
                </m:rPr>
                <w:rPr>
                  <w:rFonts w:ascii="Cambria Math" w:hAnsi="Cambria Math"/>
                  <w:sz w:val="16"/>
                  <w:lang w:val="en-IN"/>
                </w:rPr>
                <m:t>η</m:t>
              </m:r>
            </m:e>
            <m:sub>
              <m:r>
                <m:rPr>
                  <m:sty m:val="bi"/>
                </m:rPr>
                <w:rPr>
                  <w:rFonts w:ascii="Cambria Math" w:hAnsi="Cambria Math"/>
                  <w:sz w:val="16"/>
                  <w:lang w:val="en-IN"/>
                </w:rPr>
                <m:t>n</m:t>
              </m:r>
            </m:sub>
          </m:sSub>
          <m:sSup>
            <m:sSupPr>
              <m:ctrlPr>
                <w:rPr>
                  <w:rFonts w:ascii="Cambria Math" w:hAnsi="Cambria Math"/>
                  <w:b/>
                  <w:i/>
                  <w:sz w:val="16"/>
                  <w:lang w:val="en-IN"/>
                </w:rPr>
              </m:ctrlPr>
            </m:sSupPr>
            <m:e>
              <m:r>
                <m:rPr>
                  <m:sty m:val="bi"/>
                </m:rPr>
                <w:rPr>
                  <w:rFonts w:ascii="Cambria Math" w:hAnsi="Cambria Math"/>
                  <w:sz w:val="16"/>
                  <w:lang w:val="en-IN"/>
                </w:rPr>
                <m:t>(e)</m:t>
              </m:r>
            </m:e>
            <m:sup>
              <m:sSub>
                <m:sSubPr>
                  <m:ctrlPr>
                    <w:rPr>
                      <w:rFonts w:ascii="Cambria Math" w:hAnsi="Cambria Math"/>
                      <w:b/>
                      <w:i/>
                      <w:sz w:val="16"/>
                      <w:lang w:val="en-IN"/>
                    </w:rPr>
                  </m:ctrlPr>
                </m:sSubPr>
                <m:e>
                  <m:r>
                    <m:rPr>
                      <m:sty m:val="bi"/>
                    </m:rPr>
                    <w:rPr>
                      <w:rFonts w:ascii="Cambria Math" w:hAnsi="Cambria Math"/>
                      <w:sz w:val="16"/>
                      <w:lang w:val="en-IN"/>
                    </w:rPr>
                    <m:t>w</m:t>
                  </m:r>
                </m:e>
                <m:sub>
                  <m:r>
                    <m:rPr>
                      <m:sty m:val="bi"/>
                    </m:rPr>
                    <w:rPr>
                      <w:rFonts w:ascii="Cambria Math" w:hAnsi="Cambria Math"/>
                      <w:sz w:val="16"/>
                      <w:lang w:val="en-IN"/>
                    </w:rPr>
                    <m:t>n</m:t>
                  </m:r>
                </m:sub>
              </m:sSub>
            </m:sup>
          </m:sSup>
          <m:r>
            <m:rPr>
              <m:sty m:val="bi"/>
            </m:rPr>
            <w:rPr>
              <w:rFonts w:ascii="Cambria Math" w:hAnsi="Cambria Math"/>
              <w:sz w:val="16"/>
              <w:lang w:val="en-IN"/>
            </w:rPr>
            <m:t>.</m:t>
          </m:r>
          <m:sSub>
            <m:sSubPr>
              <m:ctrlPr>
                <w:rPr>
                  <w:rFonts w:ascii="Cambria Math" w:hAnsi="Cambria Math"/>
                  <w:b/>
                  <w:i/>
                  <w:sz w:val="16"/>
                  <w:lang w:val="en-IN"/>
                </w:rPr>
              </m:ctrlPr>
            </m:sSubPr>
            <m:e>
              <m:r>
                <m:rPr>
                  <m:sty m:val="bi"/>
                </m:rPr>
                <w:rPr>
                  <w:rFonts w:ascii="Cambria Math" w:hAnsi="Cambria Math"/>
                  <w:sz w:val="16"/>
                  <w:lang w:val="en-IN"/>
                </w:rPr>
                <m:t>η</m:t>
              </m:r>
            </m:e>
            <m:sub>
              <m:r>
                <m:rPr>
                  <m:sty m:val="bi"/>
                </m:rPr>
                <w:rPr>
                  <w:rFonts w:ascii="Cambria Math" w:hAnsi="Cambria Math"/>
                  <w:sz w:val="16"/>
                  <w:lang w:val="en-IN"/>
                </w:rPr>
                <m:t>e</m:t>
              </m:r>
            </m:sub>
          </m:sSub>
          <m:sSup>
            <m:sSupPr>
              <m:ctrlPr>
                <w:rPr>
                  <w:rFonts w:ascii="Cambria Math" w:hAnsi="Cambria Math"/>
                  <w:b/>
                  <w:i/>
                  <w:sz w:val="16"/>
                  <w:lang w:val="en-IN"/>
                </w:rPr>
              </m:ctrlPr>
            </m:sSupPr>
            <m:e>
              <m:r>
                <m:rPr>
                  <m:sty m:val="bi"/>
                </m:rPr>
                <w:rPr>
                  <w:rFonts w:ascii="Cambria Math" w:hAnsi="Cambria Math"/>
                  <w:sz w:val="16"/>
                  <w:lang w:val="en-IN"/>
                </w:rPr>
                <m:t>(e)</m:t>
              </m:r>
            </m:e>
            <m:sup>
              <m:sSub>
                <m:sSubPr>
                  <m:ctrlPr>
                    <w:rPr>
                      <w:rFonts w:ascii="Cambria Math" w:hAnsi="Cambria Math"/>
                      <w:b/>
                      <w:i/>
                      <w:sz w:val="16"/>
                      <w:lang w:val="en-IN"/>
                    </w:rPr>
                  </m:ctrlPr>
                </m:sSubPr>
                <m:e>
                  <m:r>
                    <m:rPr>
                      <m:sty m:val="bi"/>
                    </m:rPr>
                    <w:rPr>
                      <w:rFonts w:ascii="Cambria Math" w:hAnsi="Cambria Math"/>
                      <w:sz w:val="16"/>
                      <w:lang w:val="en-IN"/>
                    </w:rPr>
                    <m:t>w</m:t>
                  </m:r>
                </m:e>
                <m:sub>
                  <m:r>
                    <m:rPr>
                      <m:sty m:val="bi"/>
                    </m:rPr>
                    <w:rPr>
                      <w:rFonts w:ascii="Cambria Math" w:hAnsi="Cambria Math"/>
                      <w:sz w:val="16"/>
                      <w:lang w:val="en-IN"/>
                    </w:rPr>
                    <m:t>e</m:t>
                  </m:r>
                </m:sub>
              </m:sSub>
            </m:sup>
          </m:sSup>
        </m:oMath>
      </m:oMathPara>
    </w:p>
    <w:p w:rsidR="00BB7EF4" w:rsidRPr="00BB7EF4" w:rsidRDefault="00BB7EF4" w:rsidP="006D5EAF">
      <w:pPr>
        <w:pStyle w:val="BodyText"/>
        <w:ind w:firstLine="216"/>
        <w:jc w:val="center"/>
      </w:pPr>
    </w:p>
    <w:p w:rsidR="0046634E" w:rsidRDefault="0046634E" w:rsidP="00BB7EF4">
      <w:pPr>
        <w:pStyle w:val="BodyText"/>
        <w:ind w:firstLine="216"/>
      </w:pPr>
      <w:r>
        <w:t xml:space="preserve">The distance function measures the distance of the vertices to the contour. Hence, the distance function for a vertices v of the edges is given by </w:t>
      </w:r>
    </w:p>
    <w:p w:rsidR="006E0496" w:rsidRDefault="006E0496" w:rsidP="00BB7EF4">
      <w:pPr>
        <w:pStyle w:val="BodyText"/>
        <w:ind w:firstLine="216"/>
      </w:pPr>
    </w:p>
    <w:p w:rsidR="0046634E" w:rsidRDefault="00EC0128" w:rsidP="0046634E">
      <w:pPr>
        <w:pStyle w:val="BodyText"/>
        <w:ind w:firstLine="216"/>
        <w:jc w:val="center"/>
      </w:pPr>
      <m:oMathPara>
        <m:oMath>
          <m:sSub>
            <m:sSubPr>
              <m:ctrlPr>
                <w:rPr>
                  <w:rFonts w:ascii="Cambria Math" w:hAnsi="Cambria Math"/>
                  <w:b/>
                  <w:i/>
                  <w:sz w:val="18"/>
                  <w:lang w:val="en-IN"/>
                </w:rPr>
              </m:ctrlPr>
            </m:sSubPr>
            <m:e>
              <m:r>
                <m:rPr>
                  <m:sty m:val="bi"/>
                </m:rPr>
                <w:rPr>
                  <w:rFonts w:ascii="Cambria Math" w:hAnsi="Cambria Math"/>
                  <w:sz w:val="18"/>
                  <w:lang w:val="en-IN"/>
                </w:rPr>
                <m:t>η</m:t>
              </m:r>
            </m:e>
            <m:sub>
              <m:r>
                <m:rPr>
                  <m:sty m:val="bi"/>
                </m:rPr>
                <w:rPr>
                  <w:rFonts w:ascii="Cambria Math" w:hAnsi="Cambria Math"/>
                  <w:sz w:val="18"/>
                  <w:lang w:val="en-IN"/>
                </w:rPr>
                <m:t>d</m:t>
              </m:r>
            </m:sub>
          </m:sSub>
          <m:d>
            <m:dPr>
              <m:ctrlPr>
                <w:rPr>
                  <w:rFonts w:ascii="Cambria Math" w:hAnsi="Cambria Math"/>
                  <w:b/>
                  <w:i/>
                  <w:sz w:val="18"/>
                  <w:lang w:val="en-IN"/>
                </w:rPr>
              </m:ctrlPr>
            </m:dPr>
            <m:e>
              <m:r>
                <m:rPr>
                  <m:sty m:val="bi"/>
                </m:rPr>
                <w:rPr>
                  <w:rFonts w:ascii="Cambria Math" w:hAnsi="Cambria Math"/>
                  <w:sz w:val="18"/>
                  <w:lang w:val="en-IN"/>
                </w:rPr>
                <m:t>V</m:t>
              </m:r>
            </m:e>
          </m:d>
          <m:r>
            <w:rPr>
              <w:rFonts w:ascii="Cambria Math" w:hAnsi="Cambria Math"/>
            </w:rPr>
            <m:t xml:space="preserve">= </m:t>
          </m:r>
          <m:sPre>
            <m:sPrePr>
              <m:ctrlPr>
                <w:rPr>
                  <w:rFonts w:ascii="Cambria Math" w:hAnsi="Cambria Math"/>
                  <w:i/>
                </w:rPr>
              </m:ctrlPr>
            </m:sPre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∈contour</m:t>
              </m:r>
            </m:sub>
            <m:sup/>
            <m:e>
              <m:r>
                <w:rPr>
                  <w:rFonts w:ascii="Cambria Math" w:hAnsi="Cambria Math"/>
                </w:rPr>
                <m:t>∑</m:t>
              </m:r>
            </m:e>
          </m:sPre>
          <m:r>
            <w:rPr>
              <w:rFonts w:ascii="Cambria Math" w:hAnsi="Cambria Math"/>
            </w:rPr>
            <m:t xml:space="preserve"> 1/d(v,</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m:oMathPara>
    </w:p>
    <w:p w:rsidR="00BB7EF4" w:rsidRDefault="0046634E" w:rsidP="00BB7EF4">
      <w:pPr>
        <w:pStyle w:val="BodyText"/>
        <w:ind w:firstLine="216"/>
      </w:pPr>
      <w:r>
        <w:t xml:space="preserve"> </w:t>
      </w:r>
    </w:p>
    <w:p w:rsidR="0046634E" w:rsidRDefault="0046634E" w:rsidP="00BB7EF4">
      <w:pPr>
        <w:pStyle w:val="BodyText"/>
        <w:ind w:firstLine="216"/>
      </w:pPr>
      <m:oMath>
        <m:r>
          <w:rPr>
            <w:rFonts w:ascii="Cambria Math" w:hAnsi="Cambria Math"/>
          </w:rPr>
          <m:t>d(v,</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is the Euclidian distance between the two vertices. If the vertex is close contour it generates a high value and low value otherwise.</w:t>
      </w:r>
    </w:p>
    <w:p w:rsidR="0046634E" w:rsidRDefault="0046634E" w:rsidP="00BB7EF4">
      <w:pPr>
        <w:pStyle w:val="BodyText"/>
        <w:ind w:firstLine="216"/>
      </w:pPr>
    </w:p>
    <w:p w:rsidR="006D5EAF" w:rsidRDefault="0046634E" w:rsidP="00FF7772">
      <w:pPr>
        <w:pStyle w:val="BodyText"/>
        <w:ind w:firstLine="216"/>
      </w:pPr>
      <w:r>
        <w:t xml:space="preserve">The normal functions </w:t>
      </w:r>
      <w:r w:rsidR="00B01706">
        <w:t>consider</w:t>
      </w:r>
      <w:r>
        <w:t xml:space="preserve"> </w:t>
      </w:r>
      <w:r w:rsidR="006D5EAF">
        <w:t>the angle between vertex normal and contour normal.</w:t>
      </w:r>
    </w:p>
    <w:p w:rsidR="00FF7772" w:rsidRPr="00FF7772" w:rsidRDefault="00FF7772" w:rsidP="00FF7772">
      <w:pPr>
        <w:pStyle w:val="BodyText"/>
        <w:ind w:firstLine="216"/>
      </w:pPr>
    </w:p>
    <w:p w:rsidR="00FF7772" w:rsidRDefault="00EC0128" w:rsidP="009803D2">
      <w:pPr>
        <w:pStyle w:val="BodyText"/>
        <w:ind w:firstLine="216"/>
        <w:jc w:val="center"/>
        <w:rPr>
          <w:b/>
          <w:sz w:val="16"/>
          <w:lang w:val="en-IN"/>
        </w:rPr>
      </w:pPr>
      <m:oMathPara>
        <m:oMath>
          <m:sSub>
            <m:sSubPr>
              <m:ctrlPr>
                <w:rPr>
                  <w:rFonts w:ascii="Cambria Math" w:hAnsi="Cambria Math"/>
                  <w:b/>
                  <w:i/>
                  <w:sz w:val="16"/>
                  <w:lang w:val="en-IN"/>
                </w:rPr>
              </m:ctrlPr>
            </m:sSubPr>
            <m:e>
              <m:r>
                <m:rPr>
                  <m:sty m:val="bi"/>
                </m:rPr>
                <w:rPr>
                  <w:rFonts w:ascii="Cambria Math" w:hAnsi="Cambria Math"/>
                  <w:sz w:val="16"/>
                  <w:lang w:val="en-IN"/>
                </w:rPr>
                <m:t>η</m:t>
              </m:r>
            </m:e>
            <m:sub>
              <m:r>
                <m:rPr>
                  <m:sty m:val="bi"/>
                </m:rPr>
                <w:rPr>
                  <w:rFonts w:ascii="Cambria Math" w:hAnsi="Cambria Math"/>
                  <w:sz w:val="16"/>
                  <w:lang w:val="en-IN"/>
                </w:rPr>
                <m:t>n</m:t>
              </m:r>
            </m:sub>
          </m:sSub>
          <m:r>
            <m:rPr>
              <m:sty m:val="bi"/>
            </m:rPr>
            <w:rPr>
              <w:rFonts w:ascii="Cambria Math" w:hAnsi="Cambria Math"/>
              <w:sz w:val="16"/>
              <w:lang w:val="en-IN"/>
            </w:rPr>
            <m:t>=</m:t>
          </m:r>
          <m:d>
            <m:dPr>
              <m:begChr m:val="{"/>
              <m:endChr m:val="}"/>
              <m:ctrlPr>
                <w:rPr>
                  <w:rFonts w:ascii="Cambria Math" w:hAnsi="Cambria Math"/>
                  <w:b/>
                  <w:i/>
                  <w:sz w:val="16"/>
                  <w:lang w:val="en-IN"/>
                </w:rPr>
              </m:ctrlPr>
            </m:dPr>
            <m:e>
              <m:m>
                <m:mPr>
                  <m:mcs>
                    <m:mc>
                      <m:mcPr>
                        <m:count m:val="2"/>
                        <m:mcJc m:val="center"/>
                      </m:mcPr>
                    </m:mc>
                  </m:mcs>
                  <m:ctrlPr>
                    <w:rPr>
                      <w:rFonts w:ascii="Cambria Math" w:hAnsi="Cambria Math"/>
                      <w:b/>
                      <w:i/>
                      <w:sz w:val="16"/>
                      <w:lang w:val="en-IN"/>
                    </w:rPr>
                  </m:ctrlPr>
                </m:mPr>
                <m:mr>
                  <m:e>
                    <m:r>
                      <m:rPr>
                        <m:sty m:val="bi"/>
                      </m:rPr>
                      <w:rPr>
                        <w:rFonts w:ascii="Cambria Math" w:hAnsi="Cambria Math"/>
                        <w:sz w:val="16"/>
                        <w:lang w:val="en-IN"/>
                      </w:rPr>
                      <m:t>1</m:t>
                    </m:r>
                  </m:e>
                  <m:e>
                    <m:r>
                      <m:rPr>
                        <m:sty m:val="p"/>
                      </m:rPr>
                      <w:rPr>
                        <w:rFonts w:ascii="Cambria Math" w:hAnsi="Cambria Math"/>
                      </w:rPr>
                      <m:t xml:space="preserve"> if </m:t>
                    </m:r>
                    <m:sSub>
                      <m:sSubPr>
                        <m:ctrlPr>
                          <w:rPr>
                            <w:rFonts w:ascii="Cambria Math" w:hAnsi="Cambria Math"/>
                            <w:b/>
                            <w:i/>
                            <w:sz w:val="16"/>
                            <w:lang w:val="en-IN"/>
                          </w:rPr>
                        </m:ctrlPr>
                      </m:sSubPr>
                      <m:e>
                        <m:r>
                          <m:rPr>
                            <m:sty m:val="bi"/>
                          </m:rPr>
                          <w:rPr>
                            <w:rFonts w:ascii="Cambria Math" w:hAnsi="Cambria Math"/>
                            <w:sz w:val="16"/>
                            <w:lang w:val="en-IN"/>
                          </w:rPr>
                          <m:t>(n</m:t>
                        </m:r>
                      </m:e>
                      <m:sub>
                        <m:r>
                          <m:rPr>
                            <m:sty m:val="bi"/>
                          </m:rPr>
                          <w:rPr>
                            <w:rFonts w:ascii="Cambria Math" w:hAnsi="Cambria Math"/>
                            <w:sz w:val="16"/>
                            <w:lang w:val="en-IN"/>
                          </w:rPr>
                          <m:t>λ</m:t>
                        </m:r>
                      </m:sub>
                    </m:sSub>
                    <m:r>
                      <m:rPr>
                        <m:sty m:val="bi"/>
                      </m:rPr>
                      <w:rPr>
                        <w:rFonts w:ascii="Cambria Math" w:hAnsi="Cambria Math"/>
                        <w:sz w:val="16"/>
                        <w:lang w:val="en-IN"/>
                      </w:rPr>
                      <m:t>.</m:t>
                    </m:r>
                    <m:sSub>
                      <m:sSubPr>
                        <m:ctrlPr>
                          <w:rPr>
                            <w:rFonts w:ascii="Cambria Math" w:hAnsi="Cambria Math"/>
                            <w:b/>
                            <w:i/>
                            <w:sz w:val="16"/>
                            <w:lang w:val="en-IN"/>
                          </w:rPr>
                        </m:ctrlPr>
                      </m:sSubPr>
                      <m:e>
                        <m:r>
                          <m:rPr>
                            <m:sty m:val="bi"/>
                          </m:rPr>
                          <w:rPr>
                            <w:rFonts w:ascii="Cambria Math" w:hAnsi="Cambria Math"/>
                            <w:sz w:val="16"/>
                            <w:lang w:val="en-IN"/>
                          </w:rPr>
                          <m:t>n</m:t>
                        </m:r>
                      </m:e>
                      <m:sub>
                        <m:r>
                          <m:rPr>
                            <m:sty m:val="bi"/>
                          </m:rPr>
                          <w:rPr>
                            <w:rFonts w:ascii="Cambria Math" w:hAnsi="Cambria Math"/>
                            <w:sz w:val="16"/>
                            <w:lang w:val="en-IN"/>
                          </w:rPr>
                          <m:t>v</m:t>
                        </m:r>
                      </m:sub>
                    </m:sSub>
                    <m:r>
                      <m:rPr>
                        <m:sty m:val="bi"/>
                      </m:rPr>
                      <w:rPr>
                        <w:rFonts w:ascii="Cambria Math" w:hAnsi="Cambria Math"/>
                        <w:sz w:val="16"/>
                        <w:lang w:val="en-IN"/>
                      </w:rPr>
                      <m:t xml:space="preserve">)&gt;cos(α) </m:t>
                    </m:r>
                  </m:e>
                </m:mr>
                <m:mr>
                  <m:e>
                    <m:r>
                      <m:rPr>
                        <m:sty m:val="b"/>
                      </m:rPr>
                      <w:rPr>
                        <w:rFonts w:ascii="Cambria Math" w:hAnsi="Cambria Math"/>
                        <w:sz w:val="16"/>
                        <w:lang w:val="en-IN"/>
                      </w:rPr>
                      <m:t xml:space="preserve"> </m:t>
                    </m:r>
                    <m:sSub>
                      <m:sSubPr>
                        <m:ctrlPr>
                          <w:rPr>
                            <w:rFonts w:ascii="Cambria Math" w:hAnsi="Cambria Math"/>
                            <w:b/>
                            <w:i/>
                            <w:sz w:val="16"/>
                            <w:lang w:val="en-IN"/>
                          </w:rPr>
                        </m:ctrlPr>
                      </m:sSubPr>
                      <m:e>
                        <m:r>
                          <m:rPr>
                            <m:sty m:val="bi"/>
                          </m:rPr>
                          <w:rPr>
                            <w:rFonts w:ascii="Cambria Math" w:hAnsi="Cambria Math"/>
                            <w:sz w:val="16"/>
                            <w:lang w:val="en-IN"/>
                          </w:rPr>
                          <m:t>(n</m:t>
                        </m:r>
                      </m:e>
                      <m:sub>
                        <m:r>
                          <m:rPr>
                            <m:sty m:val="bi"/>
                          </m:rPr>
                          <w:rPr>
                            <w:rFonts w:ascii="Cambria Math" w:hAnsi="Cambria Math"/>
                            <w:sz w:val="16"/>
                            <w:lang w:val="en-IN"/>
                          </w:rPr>
                          <m:t>λ</m:t>
                        </m:r>
                      </m:sub>
                    </m:sSub>
                    <m:r>
                      <m:rPr>
                        <m:sty m:val="bi"/>
                      </m:rPr>
                      <w:rPr>
                        <w:rFonts w:ascii="Cambria Math" w:hAnsi="Cambria Math"/>
                        <w:sz w:val="16"/>
                        <w:lang w:val="en-IN"/>
                      </w:rPr>
                      <m:t>.</m:t>
                    </m:r>
                    <m:sSub>
                      <m:sSubPr>
                        <m:ctrlPr>
                          <w:rPr>
                            <w:rFonts w:ascii="Cambria Math" w:hAnsi="Cambria Math"/>
                            <w:b/>
                            <w:i/>
                            <w:sz w:val="16"/>
                            <w:lang w:val="en-IN"/>
                          </w:rPr>
                        </m:ctrlPr>
                      </m:sSubPr>
                      <m:e>
                        <m:r>
                          <m:rPr>
                            <m:sty m:val="bi"/>
                          </m:rPr>
                          <w:rPr>
                            <w:rFonts w:ascii="Cambria Math" w:hAnsi="Cambria Math"/>
                            <w:sz w:val="16"/>
                            <w:lang w:val="en-IN"/>
                          </w:rPr>
                          <m:t>n</m:t>
                        </m:r>
                      </m:e>
                      <m:sub>
                        <m:r>
                          <m:rPr>
                            <m:sty m:val="bi"/>
                          </m:rPr>
                          <w:rPr>
                            <w:rFonts w:ascii="Cambria Math" w:hAnsi="Cambria Math"/>
                            <w:sz w:val="16"/>
                            <w:lang w:val="en-IN"/>
                          </w:rPr>
                          <m:t>v</m:t>
                        </m:r>
                      </m:sub>
                    </m:sSub>
                    <m:r>
                      <m:rPr>
                        <m:sty m:val="bi"/>
                      </m:rPr>
                      <w:rPr>
                        <w:rFonts w:ascii="Cambria Math" w:hAnsi="Cambria Math"/>
                        <w:sz w:val="16"/>
                        <w:lang w:val="en-IN"/>
                      </w:rPr>
                      <m:t>+1)/cos(α)+1</m:t>
                    </m:r>
                  </m:e>
                  <m:e>
                    <m:r>
                      <m:rPr>
                        <m:sty m:val="bi"/>
                      </m:rPr>
                      <w:rPr>
                        <w:rFonts w:ascii="Cambria Math" w:hAnsi="Cambria Math"/>
                        <w:sz w:val="16"/>
                        <w:lang w:val="en-IN"/>
                      </w:rPr>
                      <m:t>otherwise</m:t>
                    </m:r>
                  </m:e>
                </m:mr>
              </m:m>
            </m:e>
          </m:d>
        </m:oMath>
      </m:oMathPara>
    </w:p>
    <w:p w:rsidR="006E0496" w:rsidRDefault="006E0496" w:rsidP="006D5EAF">
      <w:pPr>
        <w:pStyle w:val="BodyText"/>
        <w:ind w:firstLine="216"/>
      </w:pPr>
    </w:p>
    <w:p w:rsidR="006E0496" w:rsidRDefault="006D5EAF" w:rsidP="006E0496">
      <w:pPr>
        <w:pStyle w:val="BodyText"/>
        <w:ind w:firstLine="216"/>
      </w:pPr>
      <w:r>
        <w:t xml:space="preserve">Here, </w:t>
      </w:r>
      <w:r w:rsidRPr="006D5EAF">
        <w:rPr>
          <w:sz w:val="24"/>
        </w:rPr>
        <w:tab/>
      </w:r>
      <m:oMath>
        <m:sSub>
          <m:sSubPr>
            <m:ctrlPr>
              <w:rPr>
                <w:rFonts w:ascii="Cambria Math" w:hAnsi="Cambria Math"/>
                <w:lang w:val="en-IN"/>
              </w:rPr>
            </m:ctrlPr>
          </m:sSubPr>
          <m:e>
            <m:r>
              <m:rPr>
                <m:sty m:val="p"/>
              </m:rPr>
              <w:rPr>
                <w:rFonts w:ascii="Cambria Math" w:hAnsi="Cambria Math"/>
                <w:lang w:val="en-IN"/>
              </w:rPr>
              <m:t>n</m:t>
            </m:r>
          </m:e>
          <m:sub>
            <m:r>
              <m:rPr>
                <m:sty m:val="p"/>
              </m:rPr>
              <w:rPr>
                <w:rFonts w:ascii="Cambria Math" w:hAnsi="Cambria Math"/>
                <w:lang w:val="en-IN"/>
              </w:rPr>
              <m:t>λ</m:t>
            </m:r>
          </m:sub>
        </m:sSub>
      </m:oMath>
      <w:r>
        <w:rPr>
          <w:b/>
          <w:sz w:val="16"/>
          <w:lang w:val="en-IN"/>
        </w:rPr>
        <w:t xml:space="preserve"> </w:t>
      </w:r>
      <w:r>
        <w:t>is the average contour normal,</w:t>
      </w:r>
      <m:oMath>
        <m:r>
          <m:rPr>
            <m:sty m:val="p"/>
          </m:rP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n</m:t>
            </m:r>
          </m:e>
          <m:sub>
            <m:r>
              <m:rPr>
                <m:sty m:val="p"/>
              </m:rPr>
              <w:rPr>
                <w:rFonts w:ascii="Cambria Math" w:hAnsi="Cambria Math"/>
                <w:lang w:val="en-IN"/>
              </w:rPr>
              <m:t>v</m:t>
            </m:r>
          </m:sub>
        </m:sSub>
      </m:oMath>
      <w:r>
        <w:rPr>
          <w:lang w:val="en-IN"/>
        </w:rPr>
        <w:t xml:space="preserve"> is the vertex normal of v and </w:t>
      </w:r>
      <m:oMath>
        <m:r>
          <w:rPr>
            <w:rFonts w:ascii="Cambria Math" w:hAnsi="Cambria Math"/>
            <w:lang w:val="en-IN"/>
          </w:rPr>
          <m:t>α</m:t>
        </m:r>
      </m:oMath>
      <w:r>
        <w:rPr>
          <w:lang w:val="en-IN"/>
        </w:rPr>
        <w:t xml:space="preserve"> is the angle between normal of two e</w:t>
      </w:r>
      <w:r w:rsidR="006E0496">
        <w:rPr>
          <w:lang w:val="en-IN"/>
        </w:rPr>
        <w:t xml:space="preserve">ndpoints of contours. </w:t>
      </w:r>
      <w:r w:rsidR="006E0496">
        <w:t xml:space="preserve">Feature function </w:t>
      </w:r>
      <m:oMath>
        <m:sSub>
          <m:sSubPr>
            <m:ctrlPr>
              <w:rPr>
                <w:rFonts w:ascii="Cambria Math" w:hAnsi="Cambria Math"/>
                <w:b/>
                <w:i/>
                <w:sz w:val="16"/>
                <w:lang w:val="en-IN"/>
              </w:rPr>
            </m:ctrlPr>
          </m:sSubPr>
          <m:e>
            <m:r>
              <m:rPr>
                <m:sty m:val="bi"/>
              </m:rPr>
              <w:rPr>
                <w:rFonts w:ascii="Cambria Math" w:hAnsi="Cambria Math"/>
                <w:sz w:val="16"/>
                <w:lang w:val="en-IN"/>
              </w:rPr>
              <m:t>η</m:t>
            </m:r>
          </m:e>
          <m:sub>
            <m:r>
              <m:rPr>
                <m:sty m:val="bi"/>
              </m:rPr>
              <w:rPr>
                <w:rFonts w:ascii="Cambria Math" w:hAnsi="Cambria Math"/>
                <w:sz w:val="16"/>
                <w:lang w:val="en-IN"/>
              </w:rPr>
              <m:t>e</m:t>
            </m:r>
          </m:sub>
        </m:sSub>
      </m:oMath>
      <w:r w:rsidR="006E0496" w:rsidRPr="006E0496">
        <w:t xml:space="preserve"> </w:t>
      </w:r>
      <w:r w:rsidR="006E0496">
        <w:t>is guided by edge function learnt using the classifier.</w:t>
      </w:r>
    </w:p>
    <w:p w:rsidR="006E0496" w:rsidRDefault="006E0496" w:rsidP="006E0496">
      <w:pPr>
        <w:pStyle w:val="BodyText"/>
        <w:ind w:firstLine="216"/>
      </w:pPr>
    </w:p>
    <w:p w:rsidR="006E0496" w:rsidRDefault="001F5235" w:rsidP="006E0496">
      <w:pPr>
        <w:pStyle w:val="BodyText"/>
        <w:ind w:firstLine="216"/>
      </w:pPr>
      <w:r>
        <w:t>The</w:t>
      </w:r>
      <w:r w:rsidR="006E0496">
        <w:t xml:space="preserve"> boundaries generate are closed but are not smooth. </w:t>
      </w:r>
    </w:p>
    <w:p w:rsidR="006E0496" w:rsidRDefault="006E0496" w:rsidP="001F5235">
      <w:pPr>
        <w:pStyle w:val="BodyText"/>
        <w:ind w:firstLine="0"/>
      </w:pPr>
    </w:p>
    <w:p w:rsidR="001F5235" w:rsidRDefault="001F5235" w:rsidP="001F5235">
      <w:pPr>
        <w:pStyle w:val="BodyText"/>
        <w:ind w:firstLine="0"/>
        <w:rPr>
          <w:rFonts w:eastAsiaTheme="minorHAnsi"/>
          <w:b/>
          <w:sz w:val="18"/>
          <w:szCs w:val="18"/>
          <w:lang w:val="en-IN" w:eastAsia="en-US"/>
        </w:rPr>
      </w:pPr>
      <w:r>
        <w:rPr>
          <w:b/>
          <w:sz w:val="18"/>
        </w:rPr>
        <w:t>IV.c.d</w:t>
      </w:r>
      <w:r w:rsidRPr="00BB7EF4">
        <w:rPr>
          <w:b/>
          <w:sz w:val="18"/>
        </w:rPr>
        <w:t xml:space="preserve">) </w:t>
      </w:r>
      <w:r>
        <w:rPr>
          <w:rFonts w:eastAsiaTheme="minorHAnsi"/>
          <w:b/>
          <w:sz w:val="18"/>
          <w:szCs w:val="18"/>
          <w:lang w:val="en-IN" w:eastAsia="en-US"/>
        </w:rPr>
        <w:t>Contour optimization using snake movement.</w:t>
      </w:r>
    </w:p>
    <w:p w:rsidR="001F5235" w:rsidRDefault="001F5235" w:rsidP="001F5235">
      <w:pPr>
        <w:pStyle w:val="BodyText"/>
        <w:ind w:firstLine="0"/>
        <w:rPr>
          <w:rFonts w:eastAsiaTheme="minorHAnsi"/>
          <w:b/>
          <w:sz w:val="18"/>
          <w:szCs w:val="18"/>
          <w:lang w:val="en-IN" w:eastAsia="en-US"/>
        </w:rPr>
      </w:pPr>
    </w:p>
    <w:p w:rsidR="001F5235" w:rsidRDefault="001F5235" w:rsidP="001F5235">
      <w:pPr>
        <w:pStyle w:val="BodyText"/>
        <w:ind w:firstLine="0"/>
        <w:jc w:val="center"/>
        <w:rPr>
          <w:rFonts w:eastAsiaTheme="minorHAnsi"/>
          <w:b/>
          <w:sz w:val="18"/>
          <w:szCs w:val="18"/>
          <w:lang w:val="en-IN" w:eastAsia="en-US"/>
        </w:rPr>
      </w:pPr>
      <w:r>
        <w:rPr>
          <w:b/>
          <w:noProof/>
        </w:rPr>
        <w:drawing>
          <wp:inline distT="0" distB="0" distL="0" distR="0">
            <wp:extent cx="2286156" cy="9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156" cy="900000"/>
                    </a:xfrm>
                    <a:prstGeom prst="rect">
                      <a:avLst/>
                    </a:prstGeom>
                    <a:noFill/>
                    <a:ln>
                      <a:noFill/>
                    </a:ln>
                  </pic:spPr>
                </pic:pic>
              </a:graphicData>
            </a:graphic>
          </wp:inline>
        </w:drawing>
      </w:r>
    </w:p>
    <w:p w:rsidR="001F5235" w:rsidRPr="001F5235" w:rsidRDefault="001F5235" w:rsidP="001F5235">
      <w:pPr>
        <w:pStyle w:val="BodyText"/>
        <w:ind w:firstLine="0"/>
        <w:jc w:val="center"/>
        <w:rPr>
          <w:rFonts w:eastAsiaTheme="minorHAnsi"/>
          <w:i/>
          <w:sz w:val="14"/>
          <w:szCs w:val="18"/>
          <w:lang w:val="en-IN" w:eastAsia="en-US"/>
        </w:rPr>
      </w:pPr>
      <w:r w:rsidRPr="001F5235">
        <w:rPr>
          <w:rFonts w:eastAsiaTheme="minorHAnsi"/>
          <w:i/>
          <w:sz w:val="14"/>
          <w:szCs w:val="18"/>
          <w:lang w:val="en-IN" w:eastAsia="en-US"/>
        </w:rPr>
        <w:t xml:space="preserve">Contour smoothing </w:t>
      </w:r>
    </w:p>
    <w:p w:rsidR="001F5235" w:rsidRPr="00BB7EF4" w:rsidRDefault="001F5235" w:rsidP="001F5235">
      <w:pPr>
        <w:pStyle w:val="BodyText"/>
        <w:ind w:firstLine="0"/>
      </w:pPr>
    </w:p>
    <w:p w:rsidR="009803D2" w:rsidRDefault="009803D2" w:rsidP="009803D2">
      <w:pPr>
        <w:pStyle w:val="BodyText"/>
        <w:ind w:firstLine="0"/>
        <w:rPr>
          <w:lang w:val="en-IN"/>
        </w:rPr>
      </w:pPr>
      <w:r w:rsidRPr="009803D2">
        <w:rPr>
          <w:lang w:val="en-IN"/>
        </w:rPr>
        <w:t xml:space="preserve">The algorithm </w:t>
      </w:r>
      <w:r>
        <w:rPr>
          <w:lang w:val="en-IN"/>
        </w:rPr>
        <w:t xml:space="preserve">iteratively minimises the energy which consists of </w:t>
      </w:r>
      <w:r w:rsidRPr="009803D2">
        <w:rPr>
          <w:lang w:val="en-IN"/>
        </w:rPr>
        <w:t>internal and external parts</w:t>
      </w:r>
      <w:r>
        <w:rPr>
          <w:lang w:val="en-IN"/>
        </w:rPr>
        <w:t xml:space="preserve">. The internal energy controls the length and smoothness of the snake, whereas the external energy is dependent on the edge feature function. Here the Author uses the feature function generated by the classifier. The energy of a given vertex is given by </w:t>
      </w:r>
    </w:p>
    <w:p w:rsidR="009803D2" w:rsidRDefault="009803D2" w:rsidP="009803D2">
      <w:pPr>
        <w:pStyle w:val="BodyText"/>
        <w:ind w:firstLine="0"/>
        <w:rPr>
          <w:lang w:val="en-IN"/>
        </w:rPr>
      </w:pPr>
    </w:p>
    <w:p w:rsidR="009803D2" w:rsidRPr="00710A9B" w:rsidRDefault="00EC0128" w:rsidP="009803D2">
      <w:pPr>
        <w:pStyle w:val="BodyText"/>
        <w:ind w:firstLine="0"/>
        <w:jc w:val="center"/>
        <w:rPr>
          <w:b/>
          <w:sz w:val="18"/>
          <w:lang w:val="en-IN"/>
        </w:rPr>
      </w:pPr>
      <m:oMath>
        <m:sSub>
          <m:sSubPr>
            <m:ctrlPr>
              <w:rPr>
                <w:rFonts w:ascii="Cambria Math" w:hAnsi="Cambria Math"/>
                <w:b/>
                <w:sz w:val="18"/>
                <w:lang w:val="en-IN"/>
              </w:rPr>
            </m:ctrlPr>
          </m:sSubPr>
          <m:e>
            <m:r>
              <m:rPr>
                <m:sty m:val="b"/>
              </m:rPr>
              <w:rPr>
                <w:rFonts w:ascii="Cambria Math" w:hAnsi="Cambria Math"/>
                <w:sz w:val="18"/>
                <w:lang w:val="en-IN"/>
              </w:rPr>
              <m:t>E</m:t>
            </m:r>
          </m:e>
          <m:sub>
            <m:r>
              <m:rPr>
                <m:sty m:val="b"/>
              </m:rPr>
              <w:rPr>
                <w:rFonts w:ascii="Cambria Math" w:hAnsi="Cambria Math"/>
                <w:sz w:val="18"/>
                <w:lang w:val="en-IN"/>
              </w:rPr>
              <m:t>int</m:t>
            </m:r>
          </m:sub>
        </m:sSub>
        <m:d>
          <m:dPr>
            <m:ctrlPr>
              <w:rPr>
                <w:rFonts w:ascii="Cambria Math" w:hAnsi="Cambria Math"/>
                <w:b/>
                <w:sz w:val="18"/>
                <w:lang w:val="en-IN"/>
              </w:rPr>
            </m:ctrlPr>
          </m:dPr>
          <m:e>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m:t>
                </m:r>
              </m:sub>
            </m:sSub>
          </m:e>
        </m:d>
        <m:r>
          <m:rPr>
            <m:sty m:val="b"/>
          </m:rPr>
          <w:rPr>
            <w:rFonts w:ascii="Cambria Math" w:hAnsi="Cambria Math"/>
            <w:sz w:val="18"/>
            <w:lang w:val="en-IN"/>
          </w:rPr>
          <m:t>= α||</m:t>
        </m:r>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m:t>
            </m:r>
          </m:sub>
        </m:sSub>
      </m:oMath>
      <w:r w:rsidR="009803D2" w:rsidRPr="00710A9B">
        <w:rPr>
          <w:b/>
          <w:sz w:val="18"/>
          <w:lang w:val="en-IN"/>
        </w:rPr>
        <w:t xml:space="preserve"> - </w:t>
      </w:r>
      <m:oMath>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i-1</m:t>
            </m:r>
          </m:sub>
        </m:sSub>
      </m:oMath>
      <w:r w:rsidR="009803D2" w:rsidRPr="00710A9B">
        <w:rPr>
          <w:b/>
          <w:sz w:val="18"/>
          <w:lang w:val="en-IN"/>
        </w:rPr>
        <w:t xml:space="preserve">|| + </w:t>
      </w:r>
      <m:oMath>
        <m:r>
          <m:rPr>
            <m:sty m:val="b"/>
          </m:rPr>
          <w:rPr>
            <w:rFonts w:ascii="Cambria Math" w:hAnsi="Cambria Math"/>
            <w:sz w:val="18"/>
            <w:lang w:val="en-IN"/>
          </w:rPr>
          <m:t>β||</m:t>
        </m:r>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i+1</m:t>
            </m:r>
          </m:sub>
        </m:sSub>
      </m:oMath>
      <w:r w:rsidR="009803D2" w:rsidRPr="00710A9B">
        <w:rPr>
          <w:b/>
          <w:sz w:val="18"/>
          <w:lang w:val="en-IN"/>
        </w:rPr>
        <w:t xml:space="preserve"> - 2</w:t>
      </w:r>
      <m:oMath>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m:t>
            </m:r>
          </m:sub>
        </m:sSub>
        <m:r>
          <m:rPr>
            <m:sty m:val="b"/>
          </m:rPr>
          <w:rPr>
            <w:rFonts w:ascii="Cambria Math" w:hAnsi="Cambria Math"/>
            <w:sz w:val="18"/>
            <w:lang w:val="en-IN"/>
          </w:rPr>
          <m:t>+</m:t>
        </m:r>
        <m:sSub>
          <m:sSubPr>
            <m:ctrlPr>
              <w:rPr>
                <w:rFonts w:ascii="Cambria Math" w:hAnsi="Cambria Math"/>
                <w:b/>
                <w:sz w:val="18"/>
                <w:lang w:val="en-IN"/>
              </w:rPr>
            </m:ctrlPr>
          </m:sSubPr>
          <m:e>
            <m:r>
              <m:rPr>
                <m:sty m:val="b"/>
              </m:rPr>
              <w:rPr>
                <w:rFonts w:ascii="Cambria Math" w:hAnsi="Cambria Math"/>
                <w:sz w:val="18"/>
                <w:lang w:val="en-IN"/>
              </w:rPr>
              <m:t>v</m:t>
            </m:r>
          </m:e>
          <m:sub>
            <m:r>
              <m:rPr>
                <m:sty m:val="b"/>
              </m:rPr>
              <w:rPr>
                <w:rFonts w:ascii="Cambria Math" w:hAnsi="Cambria Math"/>
                <w:sz w:val="18"/>
                <w:lang w:val="en-IN"/>
              </w:rPr>
              <m:t>i-1</m:t>
            </m:r>
          </m:sub>
        </m:sSub>
      </m:oMath>
      <w:r w:rsidR="009803D2" w:rsidRPr="00710A9B">
        <w:rPr>
          <w:b/>
          <w:sz w:val="18"/>
          <w:lang w:val="en-IN"/>
        </w:rPr>
        <w:t>||</w:t>
      </w:r>
    </w:p>
    <w:p w:rsidR="009803D2" w:rsidRDefault="009803D2" w:rsidP="009803D2">
      <w:pPr>
        <w:pStyle w:val="BodyText"/>
        <w:ind w:firstLine="0"/>
        <w:jc w:val="center"/>
        <w:rPr>
          <w:lang w:val="en-IN"/>
        </w:rPr>
      </w:pPr>
    </w:p>
    <w:p w:rsidR="009803D2" w:rsidRDefault="009803D2" w:rsidP="009803D2">
      <w:pPr>
        <w:pStyle w:val="BodyText"/>
        <w:ind w:firstLine="0"/>
        <w:jc w:val="left"/>
        <w:rPr>
          <w:lang w:val="en-IN"/>
        </w:rPr>
      </w:pPr>
      <w:r>
        <w:rPr>
          <w:lang w:val="en-IN"/>
        </w:rPr>
        <w:t xml:space="preserve">The values of </w:t>
      </w:r>
      <m:oMath>
        <m:r>
          <w:rPr>
            <w:rFonts w:ascii="Cambria Math" w:hAnsi="Cambria Math"/>
            <w:lang w:val="en-IN"/>
          </w:rPr>
          <m:t xml:space="preserve">α </m:t>
        </m:r>
      </m:oMath>
      <w:r>
        <w:rPr>
          <w:lang w:val="en-IN"/>
        </w:rPr>
        <w:t xml:space="preserve">is set to 0.2 and </w:t>
      </w:r>
      <m:oMath>
        <m:r>
          <w:rPr>
            <w:rFonts w:ascii="Cambria Math" w:hAnsi="Cambria Math"/>
            <w:lang w:val="en-IN"/>
          </w:rPr>
          <m:t xml:space="preserve">β </m:t>
        </m:r>
      </m:oMath>
      <w:r>
        <w:rPr>
          <w:lang w:val="en-IN"/>
        </w:rPr>
        <w:t>is set to 0.8</w:t>
      </w:r>
    </w:p>
    <w:p w:rsidR="009803D2" w:rsidRDefault="009803D2" w:rsidP="009803D2">
      <w:pPr>
        <w:pStyle w:val="BodyText"/>
        <w:ind w:firstLine="0"/>
        <w:jc w:val="left"/>
        <w:rPr>
          <w:lang w:val="en-IN"/>
        </w:rPr>
      </w:pPr>
    </w:p>
    <w:p w:rsidR="00DA2D05" w:rsidRDefault="00DA2D05" w:rsidP="00DA2D05">
      <w:pPr>
        <w:pStyle w:val="BodyText"/>
        <w:ind w:firstLine="0"/>
        <w:rPr>
          <w:b/>
          <w:lang w:val="en-IN"/>
        </w:rPr>
      </w:pPr>
      <w:r>
        <w:rPr>
          <w:b/>
          <w:lang w:val="en-IN"/>
        </w:rPr>
        <w:t xml:space="preserve">IV) </w:t>
      </w:r>
      <w:r w:rsidRPr="00DA2D05">
        <w:rPr>
          <w:b/>
          <w:lang w:val="en-IN"/>
        </w:rPr>
        <w:t>3D Shape Segmentation and Labeling</w:t>
      </w:r>
      <w:r>
        <w:rPr>
          <w:b/>
          <w:lang w:val="en-IN"/>
        </w:rPr>
        <w:t xml:space="preserve"> </w:t>
      </w:r>
      <w:r w:rsidRPr="00DA2D05">
        <w:rPr>
          <w:b/>
          <w:lang w:val="en-IN"/>
        </w:rPr>
        <w:t>via Extreme Learning Machine</w:t>
      </w:r>
      <w:r>
        <w:rPr>
          <w:b/>
          <w:lang w:val="en-IN"/>
        </w:rPr>
        <w:t>.</w:t>
      </w:r>
    </w:p>
    <w:p w:rsidR="00DA2D05" w:rsidRDefault="00DA2D05" w:rsidP="0046634E">
      <w:pPr>
        <w:pStyle w:val="BodyText"/>
        <w:ind w:firstLine="0"/>
        <w:rPr>
          <w:b/>
          <w:lang w:val="en-IN"/>
        </w:rPr>
      </w:pPr>
    </w:p>
    <w:p w:rsidR="00B204D6" w:rsidRDefault="00B204D6" w:rsidP="0046634E">
      <w:pPr>
        <w:pStyle w:val="BodyText"/>
        <w:ind w:firstLine="0"/>
      </w:pPr>
      <w:r>
        <w:t>While the mesh labeling</w:t>
      </w:r>
      <w:r w:rsidR="00F406D3">
        <w:t xml:space="preserve"> is </w:t>
      </w:r>
      <w:r>
        <w:t>high</w:t>
      </w:r>
      <w:r w:rsidR="00F406D3">
        <w:t>ly</w:t>
      </w:r>
      <w:r>
        <w:t xml:space="preserve"> </w:t>
      </w:r>
      <w:r w:rsidR="00F406D3">
        <w:t>accurate</w:t>
      </w:r>
      <w:r>
        <w:t>, the training time to train the models for a given feature vector can be very high.</w:t>
      </w:r>
    </w:p>
    <w:p w:rsidR="0003324B" w:rsidRDefault="00B204D6" w:rsidP="0046634E">
      <w:pPr>
        <w:pStyle w:val="BodyText"/>
        <w:ind w:firstLine="0"/>
        <w:rPr>
          <w:lang w:val="en-IN"/>
        </w:rPr>
      </w:pPr>
      <w:r>
        <w:t>The goal of the author [</w:t>
      </w:r>
      <w:r w:rsidRPr="00B204D6">
        <w:rPr>
          <w:lang w:val="en-IN"/>
        </w:rPr>
        <w:t>Xie</w:t>
      </w:r>
      <w:r>
        <w:rPr>
          <w:lang w:val="en-IN"/>
        </w:rPr>
        <w:t xml:space="preserve"> et al] is to reduce the training time without compromising on the accuracy of the predicted labels. Hence, the author propose</w:t>
      </w:r>
      <w:r w:rsidR="0003324B">
        <w:rPr>
          <w:lang w:val="en-IN"/>
        </w:rPr>
        <w:t>s</w:t>
      </w:r>
      <w:r>
        <w:rPr>
          <w:lang w:val="en-IN"/>
        </w:rPr>
        <w:t xml:space="preserve"> to use extreme learning machine (ELM) as</w:t>
      </w:r>
      <w:r w:rsidR="0003324B">
        <w:rPr>
          <w:lang w:val="en-IN"/>
        </w:rPr>
        <w:t xml:space="preserve"> classifier. </w:t>
      </w:r>
      <w:r>
        <w:rPr>
          <w:lang w:val="en-IN"/>
        </w:rPr>
        <w:t xml:space="preserve">Furthermore, the proposed solution scales well on large datasets and can </w:t>
      </w:r>
      <w:r w:rsidR="0003324B">
        <w:rPr>
          <w:lang w:val="en-IN"/>
        </w:rPr>
        <w:t>be used for online learning.</w:t>
      </w:r>
    </w:p>
    <w:p w:rsidR="0003324B" w:rsidRDefault="0003324B" w:rsidP="0046634E">
      <w:pPr>
        <w:pStyle w:val="BodyText"/>
        <w:ind w:firstLine="0"/>
        <w:rPr>
          <w:lang w:val="en-IN"/>
        </w:rPr>
      </w:pPr>
    </w:p>
    <w:p w:rsidR="0003324B" w:rsidRDefault="0003324B" w:rsidP="0046634E">
      <w:pPr>
        <w:pStyle w:val="BodyText"/>
        <w:ind w:firstLine="0"/>
        <w:rPr>
          <w:lang w:val="en-IN"/>
        </w:rPr>
      </w:pPr>
      <w:r>
        <w:rPr>
          <w:lang w:val="en-IN"/>
        </w:rPr>
        <w:t>The paper performs mesh segmentation in the following phases</w:t>
      </w:r>
      <w:r w:rsidR="00136C5E">
        <w:rPr>
          <w:lang w:val="en-IN"/>
        </w:rPr>
        <w:t>:</w:t>
      </w:r>
    </w:p>
    <w:p w:rsidR="00136C5E" w:rsidRDefault="00136C5E" w:rsidP="0046634E">
      <w:pPr>
        <w:pStyle w:val="BodyText"/>
        <w:ind w:firstLine="0"/>
        <w:rPr>
          <w:lang w:val="en-IN"/>
        </w:rPr>
      </w:pPr>
    </w:p>
    <w:p w:rsidR="0003324B" w:rsidRDefault="0003324B" w:rsidP="0003324B">
      <w:pPr>
        <w:pStyle w:val="BodyText"/>
        <w:numPr>
          <w:ilvl w:val="0"/>
          <w:numId w:val="15"/>
        </w:numPr>
        <w:rPr>
          <w:lang w:val="en-IN"/>
        </w:rPr>
      </w:pPr>
      <w:r w:rsidRPr="00136C5E">
        <w:rPr>
          <w:b/>
          <w:i/>
          <w:lang w:val="en-IN"/>
        </w:rPr>
        <w:t>Training phase</w:t>
      </w:r>
      <w:r>
        <w:rPr>
          <w:lang w:val="en-IN"/>
        </w:rPr>
        <w:t>: A extreme learning classifier is trained with the help of mesh features.</w:t>
      </w:r>
    </w:p>
    <w:p w:rsidR="0003324B" w:rsidRDefault="0003324B" w:rsidP="0003324B">
      <w:pPr>
        <w:pStyle w:val="BodyText"/>
        <w:numPr>
          <w:ilvl w:val="0"/>
          <w:numId w:val="15"/>
        </w:numPr>
        <w:rPr>
          <w:lang w:val="en-IN"/>
        </w:rPr>
      </w:pPr>
      <w:r w:rsidRPr="00136C5E">
        <w:rPr>
          <w:b/>
          <w:i/>
          <w:lang w:val="en-IN"/>
        </w:rPr>
        <w:t>Testing phase</w:t>
      </w:r>
      <w:r>
        <w:rPr>
          <w:lang w:val="en-IN"/>
        </w:rPr>
        <w:t xml:space="preserve">: A test mesh is </w:t>
      </w:r>
      <w:r w:rsidR="00136C5E">
        <w:rPr>
          <w:lang w:val="en-IN"/>
        </w:rPr>
        <w:t>labelled</w:t>
      </w:r>
      <w:r>
        <w:rPr>
          <w:lang w:val="en-IN"/>
        </w:rPr>
        <w:t xml:space="preserve"> </w:t>
      </w:r>
      <w:r w:rsidR="00136C5E">
        <w:rPr>
          <w:lang w:val="en-IN"/>
        </w:rPr>
        <w:t>using the trained classifier.</w:t>
      </w:r>
    </w:p>
    <w:p w:rsidR="0003324B" w:rsidRDefault="0003324B" w:rsidP="0003324B">
      <w:pPr>
        <w:pStyle w:val="BodyText"/>
        <w:numPr>
          <w:ilvl w:val="0"/>
          <w:numId w:val="15"/>
        </w:numPr>
        <w:rPr>
          <w:lang w:val="en-IN"/>
        </w:rPr>
      </w:pPr>
      <w:r w:rsidRPr="00136C5E">
        <w:rPr>
          <w:b/>
          <w:i/>
          <w:lang w:val="en-IN"/>
        </w:rPr>
        <w:t>Segmentation optimization</w:t>
      </w:r>
      <w:r>
        <w:rPr>
          <w:lang w:val="en-IN"/>
        </w:rPr>
        <w:t>: the labels at the boundaries are smoothed to have minimum energy using graph cut algorithm.</w:t>
      </w:r>
    </w:p>
    <w:p w:rsidR="00136C5E" w:rsidRDefault="00136C5E" w:rsidP="0003324B">
      <w:pPr>
        <w:pStyle w:val="BodyText"/>
        <w:ind w:firstLine="0"/>
        <w:rPr>
          <w:b/>
          <w:i/>
          <w:sz w:val="18"/>
          <w:lang w:val="en-IN"/>
        </w:rPr>
      </w:pPr>
    </w:p>
    <w:p w:rsidR="00136C5E" w:rsidRDefault="00136C5E" w:rsidP="0003324B">
      <w:pPr>
        <w:pStyle w:val="BodyText"/>
        <w:ind w:firstLine="0"/>
        <w:rPr>
          <w:b/>
          <w:i/>
          <w:sz w:val="18"/>
          <w:lang w:val="en-IN"/>
        </w:rPr>
      </w:pPr>
      <w:r w:rsidRPr="00D0564C">
        <w:rPr>
          <w:b/>
          <w:i/>
          <w:sz w:val="18"/>
          <w:lang w:val="en-IN"/>
        </w:rPr>
        <w:t>V</w:t>
      </w:r>
      <w:r>
        <w:rPr>
          <w:b/>
          <w:i/>
          <w:sz w:val="18"/>
          <w:lang w:val="en-IN"/>
        </w:rPr>
        <w:t>.a) Extreme leaning machine overview, training and classification</w:t>
      </w:r>
    </w:p>
    <w:p w:rsidR="00136C5E" w:rsidRDefault="00136C5E" w:rsidP="0003324B">
      <w:pPr>
        <w:pStyle w:val="BodyText"/>
        <w:ind w:firstLine="0"/>
        <w:rPr>
          <w:b/>
          <w:i/>
          <w:sz w:val="18"/>
          <w:lang w:val="en-IN"/>
        </w:rPr>
      </w:pPr>
      <w:r>
        <w:rPr>
          <w:b/>
          <w:i/>
          <w:sz w:val="18"/>
          <w:lang w:val="en-IN"/>
        </w:rPr>
        <w:t xml:space="preserve"> </w:t>
      </w:r>
    </w:p>
    <w:p w:rsidR="00D07142" w:rsidRDefault="00D07142" w:rsidP="0003324B">
      <w:pPr>
        <w:pStyle w:val="BodyText"/>
        <w:ind w:firstLine="0"/>
        <w:rPr>
          <w:b/>
          <w:i/>
          <w:sz w:val="18"/>
          <w:lang w:val="en-IN"/>
        </w:rPr>
      </w:pPr>
      <w:r>
        <w:rPr>
          <w:b/>
          <w:i/>
          <w:sz w:val="18"/>
          <w:lang w:val="en-IN"/>
        </w:rPr>
        <w:t>V.a.a) Overview</w:t>
      </w:r>
    </w:p>
    <w:p w:rsidR="00935582" w:rsidRDefault="00935582" w:rsidP="0003324B">
      <w:pPr>
        <w:pStyle w:val="BodyText"/>
        <w:ind w:firstLine="0"/>
        <w:rPr>
          <w:lang w:val="en-IN"/>
        </w:rPr>
      </w:pPr>
    </w:p>
    <w:p w:rsidR="00136C5E" w:rsidRDefault="00251ED4" w:rsidP="00251ED4">
      <w:pPr>
        <w:pStyle w:val="BodyText"/>
        <w:rPr>
          <w:lang w:val="en-IN"/>
        </w:rPr>
      </w:pPr>
      <w:r>
        <w:rPr>
          <w:lang w:val="en-IN"/>
        </w:rPr>
        <w:t>A</w:t>
      </w:r>
      <w:r w:rsidRPr="00251ED4">
        <w:rPr>
          <w:lang w:val="en-IN"/>
        </w:rPr>
        <w:t xml:space="preserve"> single-h</w:t>
      </w:r>
      <w:r>
        <w:rPr>
          <w:lang w:val="en-IN"/>
        </w:rPr>
        <w:t xml:space="preserve">idden layer feedforward network </w:t>
      </w:r>
      <w:r w:rsidRPr="00251ED4">
        <w:rPr>
          <w:lang w:val="en-IN"/>
        </w:rPr>
        <w:t>(SLFN) with L hi</w:t>
      </w:r>
      <w:r>
        <w:rPr>
          <w:lang w:val="en-IN"/>
        </w:rPr>
        <w:t xml:space="preserve">dden nodes is represented </w:t>
      </w:r>
      <w:r w:rsidRPr="00251ED4">
        <w:rPr>
          <w:lang w:val="en-IN"/>
        </w:rPr>
        <w:t>as</w:t>
      </w:r>
    </w:p>
    <w:p w:rsidR="00251ED4" w:rsidRDefault="00251ED4" w:rsidP="00251ED4">
      <w:pPr>
        <w:pStyle w:val="BodyText"/>
        <w:rPr>
          <w:lang w:val="en-IN"/>
        </w:rPr>
      </w:pPr>
    </w:p>
    <w:p w:rsidR="00251ED4" w:rsidRPr="00C40567" w:rsidRDefault="00EC0128" w:rsidP="00251ED4">
      <w:pPr>
        <w:pStyle w:val="BodyText"/>
        <w:rPr>
          <w:b/>
          <w:i/>
          <w:sz w:val="18"/>
          <w:lang w:val="en-IN"/>
        </w:rPr>
      </w:pPr>
      <m:oMathPara>
        <m:oMath>
          <m:sPre>
            <m:sPrePr>
              <m:ctrlPr>
                <w:rPr>
                  <w:rFonts w:ascii="Cambria Math" w:hAnsi="Cambria Math"/>
                  <w:b/>
                  <w:i/>
                  <w:sz w:val="18"/>
                  <w:lang w:val="en-IN"/>
                </w:rPr>
              </m:ctrlPr>
            </m:sPrePr>
            <m:sub>
              <m:r>
                <m:rPr>
                  <m:sty m:val="bi"/>
                </m:rPr>
                <w:rPr>
                  <w:rFonts w:ascii="Cambria Math" w:hAnsi="Cambria Math"/>
                  <w:sz w:val="18"/>
                  <w:lang w:val="en-IN"/>
                </w:rPr>
                <m:t>i=1</m:t>
              </m:r>
            </m:sub>
            <m:sup>
              <m:r>
                <m:rPr>
                  <m:sty m:val="bi"/>
                </m:rPr>
                <w:rPr>
                  <w:rFonts w:ascii="Cambria Math" w:hAnsi="Cambria Math"/>
                  <w:sz w:val="18"/>
                  <w:lang w:val="en-IN"/>
                </w:rPr>
                <m:t>L</m:t>
              </m:r>
            </m:sup>
            <m:e>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β</m:t>
                  </m:r>
                </m:e>
                <m:sub>
                  <m:r>
                    <m:rPr>
                      <m:sty m:val="bi"/>
                    </m:rPr>
                    <w:rPr>
                      <w:rFonts w:ascii="Cambria Math" w:hAnsi="Cambria Math"/>
                      <w:sz w:val="18"/>
                      <w:lang w:val="en-IN"/>
                    </w:rPr>
                    <m:t>i</m:t>
                  </m:r>
                </m:sub>
              </m:sSub>
            </m:e>
          </m:sPre>
          <m:r>
            <m:rPr>
              <m:sty m:val="bi"/>
            </m:rPr>
            <w:rPr>
              <w:rFonts w:ascii="Cambria Math" w:hAnsi="Cambria Math"/>
              <w:sz w:val="18"/>
              <w:lang w:val="en-IN"/>
            </w:rPr>
            <m:t>G</m:t>
          </m:r>
          <m:d>
            <m:dPr>
              <m:ctrlPr>
                <w:rPr>
                  <w:rFonts w:ascii="Cambria Math" w:hAnsi="Cambria Math"/>
                  <w:b/>
                  <w:i/>
                  <w:sz w:val="18"/>
                  <w:lang w:val="en-IN"/>
                </w:rPr>
              </m:ctrlPr>
            </m:dPr>
            <m:e>
              <m:sSub>
                <m:sSubPr>
                  <m:ctrlPr>
                    <w:rPr>
                      <w:rFonts w:ascii="Cambria Math" w:hAnsi="Cambria Math"/>
                      <w:b/>
                      <w:i/>
                      <w:sz w:val="18"/>
                      <w:lang w:val="en-IN"/>
                    </w:rPr>
                  </m:ctrlPr>
                </m:sSubPr>
                <m:e>
                  <m:r>
                    <m:rPr>
                      <m:sty m:val="bi"/>
                    </m:rPr>
                    <w:rPr>
                      <w:rFonts w:ascii="Cambria Math" w:hAnsi="Cambria Math"/>
                      <w:sz w:val="18"/>
                      <w:lang w:val="en-IN"/>
                    </w:rPr>
                    <m:t>a</m:t>
                  </m:r>
                </m:e>
                <m:sub>
                  <m:r>
                    <m:rPr>
                      <m:sty m:val="bi"/>
                    </m:rPr>
                    <w:rPr>
                      <w:rFonts w:ascii="Cambria Math" w:hAnsi="Cambria Math"/>
                      <w:sz w:val="18"/>
                      <w:lang w:val="en-IN"/>
                    </w:rPr>
                    <m:t>i</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b</m:t>
                  </m:r>
                </m:e>
                <m:sub>
                  <m:r>
                    <m:rPr>
                      <m:sty m:val="bi"/>
                    </m:rPr>
                    <w:rPr>
                      <w:rFonts w:ascii="Cambria Math" w:hAnsi="Cambria Math"/>
                      <w:sz w:val="18"/>
                      <w:lang w:val="en-IN"/>
                    </w:rPr>
                    <m:t>i</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x</m:t>
                  </m:r>
                </m:e>
                <m:sub>
                  <m:r>
                    <m:rPr>
                      <m:sty m:val="bi"/>
                    </m:rPr>
                    <w:rPr>
                      <w:rFonts w:ascii="Cambria Math" w:hAnsi="Cambria Math"/>
                      <w:sz w:val="18"/>
                      <w:lang w:val="en-IN"/>
                    </w:rPr>
                    <m:t>j</m:t>
                  </m:r>
                </m:sub>
              </m:sSub>
            </m:e>
          </m:d>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o</m:t>
              </m:r>
            </m:e>
            <m:sub>
              <m:r>
                <m:rPr>
                  <m:sty m:val="bi"/>
                </m:rPr>
                <w:rPr>
                  <w:rFonts w:ascii="Cambria Math" w:hAnsi="Cambria Math"/>
                  <w:sz w:val="18"/>
                  <w:lang w:val="en-IN"/>
                </w:rPr>
                <m:t>j</m:t>
              </m:r>
            </m:sub>
          </m:sSub>
        </m:oMath>
      </m:oMathPara>
    </w:p>
    <w:p w:rsidR="00D07142" w:rsidRPr="00251ED4" w:rsidRDefault="00D07142" w:rsidP="00251ED4">
      <w:pPr>
        <w:pStyle w:val="BodyText"/>
        <w:rPr>
          <w:b/>
          <w:lang w:val="en-IN"/>
        </w:rPr>
      </w:pPr>
    </w:p>
    <w:p w:rsidR="00251ED4" w:rsidRDefault="00251ED4" w:rsidP="0046634E">
      <w:pPr>
        <w:pStyle w:val="BodyText"/>
        <w:ind w:firstLine="0"/>
        <w:rPr>
          <w:lang w:val="en-IN"/>
        </w:rPr>
      </w:pPr>
      <w:r>
        <w:t xml:space="preserve">Assuming the network can predict the labels without any error for given parameters </w:t>
      </w:r>
      <m:oMath>
        <m:sSub>
          <m:sSubPr>
            <m:ctrlPr>
              <w:rPr>
                <w:rFonts w:ascii="Cambria Math" w:hAnsi="Cambria Math"/>
                <w:i/>
                <w:lang w:val="en-IN"/>
              </w:rPr>
            </m:ctrlPr>
          </m:sSubPr>
          <m:e>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r>
              <w:rPr>
                <w:rFonts w:ascii="Cambria Math" w:hAnsi="Cambria Math"/>
                <w:lang w:val="en-IN"/>
              </w:rPr>
              <m:t>,a</m:t>
            </m:r>
          </m:e>
          <m:sub>
            <m:r>
              <w:rPr>
                <w:rFonts w:ascii="Cambria Math" w:hAnsi="Cambria Math"/>
                <w:lang w:val="en-IN"/>
              </w:rPr>
              <m:t>i</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i</m:t>
            </m:r>
          </m:sub>
        </m:sSub>
      </m:oMath>
      <w:r w:rsidR="00D07142">
        <w:rPr>
          <w:lang w:val="en-IN"/>
        </w:rPr>
        <w:t xml:space="preserve">. This can be written as </w:t>
      </w:r>
    </w:p>
    <w:p w:rsidR="00D07142" w:rsidRDefault="00D07142" w:rsidP="00D07142">
      <w:pPr>
        <w:pStyle w:val="BodyText"/>
        <w:rPr>
          <w:lang w:val="en-IN"/>
        </w:rPr>
      </w:pPr>
    </w:p>
    <w:p w:rsidR="00D07142" w:rsidRPr="00C40567" w:rsidRDefault="00EC0128" w:rsidP="00D07142">
      <w:pPr>
        <w:pStyle w:val="BodyText"/>
        <w:rPr>
          <w:b/>
          <w:sz w:val="18"/>
          <w:lang w:val="en-IN"/>
        </w:rPr>
      </w:pPr>
      <m:oMathPara>
        <m:oMath>
          <m:sPre>
            <m:sPrePr>
              <m:ctrlPr>
                <w:rPr>
                  <w:rFonts w:ascii="Cambria Math" w:hAnsi="Cambria Math"/>
                  <w:b/>
                  <w:i/>
                  <w:sz w:val="18"/>
                  <w:lang w:val="en-IN"/>
                </w:rPr>
              </m:ctrlPr>
            </m:sPrePr>
            <m:sub>
              <m:r>
                <m:rPr>
                  <m:sty m:val="bi"/>
                </m:rPr>
                <w:rPr>
                  <w:rFonts w:ascii="Cambria Math" w:hAnsi="Cambria Math"/>
                  <w:sz w:val="18"/>
                  <w:lang w:val="en-IN"/>
                </w:rPr>
                <m:t>i=1</m:t>
              </m:r>
            </m:sub>
            <m:sup>
              <m:r>
                <m:rPr>
                  <m:sty m:val="bi"/>
                </m:rPr>
                <w:rPr>
                  <w:rFonts w:ascii="Cambria Math" w:hAnsi="Cambria Math"/>
                  <w:sz w:val="18"/>
                  <w:lang w:val="en-IN"/>
                </w:rPr>
                <m:t>L</m:t>
              </m:r>
            </m:sup>
            <m:e>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β</m:t>
                  </m:r>
                </m:e>
                <m:sub>
                  <m:r>
                    <m:rPr>
                      <m:sty m:val="bi"/>
                    </m:rPr>
                    <w:rPr>
                      <w:rFonts w:ascii="Cambria Math" w:hAnsi="Cambria Math"/>
                      <w:sz w:val="18"/>
                      <w:lang w:val="en-IN"/>
                    </w:rPr>
                    <m:t>i</m:t>
                  </m:r>
                </m:sub>
              </m:sSub>
            </m:e>
          </m:sPre>
          <m:r>
            <m:rPr>
              <m:sty m:val="bi"/>
            </m:rPr>
            <w:rPr>
              <w:rFonts w:ascii="Cambria Math" w:hAnsi="Cambria Math"/>
              <w:sz w:val="18"/>
              <w:lang w:val="en-IN"/>
            </w:rPr>
            <m:t>G</m:t>
          </m:r>
          <m:d>
            <m:dPr>
              <m:ctrlPr>
                <w:rPr>
                  <w:rFonts w:ascii="Cambria Math" w:hAnsi="Cambria Math"/>
                  <w:b/>
                  <w:i/>
                  <w:sz w:val="18"/>
                  <w:lang w:val="en-IN"/>
                </w:rPr>
              </m:ctrlPr>
            </m:dPr>
            <m:e>
              <m:sSub>
                <m:sSubPr>
                  <m:ctrlPr>
                    <w:rPr>
                      <w:rFonts w:ascii="Cambria Math" w:hAnsi="Cambria Math"/>
                      <w:b/>
                      <w:i/>
                      <w:sz w:val="18"/>
                      <w:lang w:val="en-IN"/>
                    </w:rPr>
                  </m:ctrlPr>
                </m:sSubPr>
                <m:e>
                  <m:r>
                    <m:rPr>
                      <m:sty m:val="bi"/>
                    </m:rPr>
                    <w:rPr>
                      <w:rFonts w:ascii="Cambria Math" w:hAnsi="Cambria Math"/>
                      <w:sz w:val="18"/>
                      <w:lang w:val="en-IN"/>
                    </w:rPr>
                    <m:t>a</m:t>
                  </m:r>
                </m:e>
                <m:sub>
                  <m:r>
                    <m:rPr>
                      <m:sty m:val="bi"/>
                    </m:rPr>
                    <w:rPr>
                      <w:rFonts w:ascii="Cambria Math" w:hAnsi="Cambria Math"/>
                      <w:sz w:val="18"/>
                      <w:lang w:val="en-IN"/>
                    </w:rPr>
                    <m:t>i</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b</m:t>
                  </m:r>
                </m:e>
                <m:sub>
                  <m:r>
                    <m:rPr>
                      <m:sty m:val="bi"/>
                    </m:rPr>
                    <w:rPr>
                      <w:rFonts w:ascii="Cambria Math" w:hAnsi="Cambria Math"/>
                      <w:sz w:val="18"/>
                      <w:lang w:val="en-IN"/>
                    </w:rPr>
                    <m:t>i</m:t>
                  </m:r>
                </m:sub>
              </m:sSub>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x</m:t>
                  </m:r>
                </m:e>
                <m:sub>
                  <m:r>
                    <m:rPr>
                      <m:sty m:val="bi"/>
                    </m:rPr>
                    <w:rPr>
                      <w:rFonts w:ascii="Cambria Math" w:hAnsi="Cambria Math"/>
                      <w:sz w:val="18"/>
                      <w:lang w:val="en-IN"/>
                    </w:rPr>
                    <m:t>j</m:t>
                  </m:r>
                </m:sub>
              </m:sSub>
            </m:e>
          </m:d>
          <m:r>
            <m:rPr>
              <m:sty m:val="bi"/>
            </m:rPr>
            <w:rPr>
              <w:rFonts w:ascii="Cambria Math" w:hAnsi="Cambria Math"/>
              <w:sz w:val="18"/>
              <w:lang w:val="en-IN"/>
            </w:rPr>
            <m:t>=</m:t>
          </m:r>
          <m:sSub>
            <m:sSubPr>
              <m:ctrlPr>
                <w:rPr>
                  <w:rFonts w:ascii="Cambria Math" w:hAnsi="Cambria Math"/>
                  <w:b/>
                  <w:i/>
                  <w:sz w:val="18"/>
                  <w:lang w:val="en-IN"/>
                </w:rPr>
              </m:ctrlPr>
            </m:sSubPr>
            <m:e>
              <m:r>
                <m:rPr>
                  <m:sty m:val="bi"/>
                </m:rPr>
                <w:rPr>
                  <w:rFonts w:ascii="Cambria Math" w:hAnsi="Cambria Math"/>
                  <w:sz w:val="18"/>
                  <w:lang w:val="en-IN"/>
                </w:rPr>
                <m:t>t</m:t>
              </m:r>
            </m:e>
            <m:sub>
              <m:r>
                <m:rPr>
                  <m:sty m:val="bi"/>
                </m:rPr>
                <w:rPr>
                  <w:rFonts w:ascii="Cambria Math" w:hAnsi="Cambria Math"/>
                  <w:sz w:val="18"/>
                  <w:lang w:val="en-IN"/>
                </w:rPr>
                <m:t>j</m:t>
              </m:r>
            </m:sub>
          </m:sSub>
        </m:oMath>
      </m:oMathPara>
    </w:p>
    <w:p w:rsidR="00D07142" w:rsidRDefault="00D07142" w:rsidP="0046634E">
      <w:pPr>
        <w:pStyle w:val="BodyText"/>
        <w:ind w:firstLine="0"/>
      </w:pPr>
    </w:p>
    <w:p w:rsidR="00D07142" w:rsidRDefault="00D07142" w:rsidP="0046634E">
      <w:pPr>
        <w:pStyle w:val="BodyText"/>
        <w:ind w:firstLine="0"/>
      </w:pPr>
      <w:r>
        <w:t xml:space="preserve">For N samples, this can be written as </w:t>
      </w:r>
    </w:p>
    <w:p w:rsidR="009B0BC5" w:rsidRDefault="009B0BC5" w:rsidP="0046634E">
      <w:pPr>
        <w:pStyle w:val="BodyText"/>
        <w:ind w:firstLine="0"/>
      </w:pPr>
    </w:p>
    <w:p w:rsidR="00D07142" w:rsidRPr="00C40567" w:rsidRDefault="00D07142" w:rsidP="00D07142">
      <w:pPr>
        <w:pStyle w:val="BodyText"/>
        <w:ind w:firstLine="0"/>
        <w:jc w:val="center"/>
        <w:rPr>
          <w:b/>
          <w:i/>
          <w:sz w:val="18"/>
          <w:szCs w:val="18"/>
        </w:rPr>
      </w:pPr>
      <w:r w:rsidRPr="00C40567">
        <w:rPr>
          <w:b/>
          <w:i/>
          <w:sz w:val="18"/>
          <w:szCs w:val="18"/>
        </w:rPr>
        <w:t>Hβ = T</w:t>
      </w:r>
    </w:p>
    <w:p w:rsidR="009B0BC5" w:rsidRDefault="009B0BC5" w:rsidP="00D07142">
      <w:pPr>
        <w:pStyle w:val="BodyText"/>
        <w:ind w:firstLine="0"/>
        <w:jc w:val="center"/>
      </w:pPr>
    </w:p>
    <w:p w:rsidR="00D07142" w:rsidRDefault="00D07142" w:rsidP="00D07142">
      <w:pPr>
        <w:pStyle w:val="BodyText"/>
        <w:ind w:firstLine="0"/>
      </w:pPr>
      <w:r>
        <w:t>Finding the weights of the network i.e. training the classifier is equivalent to finding the solution to β</w:t>
      </w:r>
    </w:p>
    <w:p w:rsidR="009B0BC5" w:rsidRDefault="009B0BC5" w:rsidP="00D07142">
      <w:pPr>
        <w:pStyle w:val="BodyText"/>
        <w:ind w:firstLine="0"/>
      </w:pPr>
    </w:p>
    <w:p w:rsidR="00D07142" w:rsidRPr="00C40567" w:rsidRDefault="00EC0128" w:rsidP="00D07142">
      <w:pPr>
        <w:pStyle w:val="BodyText"/>
        <w:ind w:firstLine="0"/>
        <w:jc w:val="center"/>
        <w:rPr>
          <w:b/>
          <w:i/>
          <w:sz w:val="18"/>
          <w:szCs w:val="18"/>
        </w:rPr>
      </w:pPr>
      <m:oMath>
        <m:sSup>
          <m:sSupPr>
            <m:ctrlPr>
              <w:rPr>
                <w:rFonts w:ascii="Cambria Math" w:hAnsi="Cambria Math"/>
                <w:b/>
                <w:i/>
                <w:sz w:val="18"/>
                <w:szCs w:val="18"/>
              </w:rPr>
            </m:ctrlPr>
          </m:sSupPr>
          <m:e>
            <m:r>
              <m:rPr>
                <m:sty m:val="bi"/>
              </m:rPr>
              <w:rPr>
                <w:rFonts w:ascii="Cambria Math" w:hAnsi="Cambria Math"/>
                <w:sz w:val="18"/>
                <w:szCs w:val="18"/>
              </w:rPr>
              <m:t>β</m:t>
            </m:r>
          </m:e>
          <m:sup>
            <m:r>
              <m:rPr>
                <m:sty m:val="bi"/>
              </m:rPr>
              <w:rPr>
                <w:rFonts w:ascii="Cambria Math" w:hAnsi="Cambria Math"/>
                <w:sz w:val="18"/>
                <w:szCs w:val="18"/>
              </w:rPr>
              <m:t>'</m:t>
            </m:r>
          </m:sup>
        </m:sSup>
        <m:r>
          <m:rPr>
            <m:sty m:val="bi"/>
          </m:rPr>
          <w:rPr>
            <w:rFonts w:ascii="Cambria Math" w:hAnsi="Cambria Math"/>
            <w:sz w:val="18"/>
            <w:szCs w:val="18"/>
          </w:rPr>
          <m:t>=</m:t>
        </m:r>
        <m:sSup>
          <m:sSupPr>
            <m:ctrlPr>
              <w:rPr>
                <w:rFonts w:ascii="Cambria Math" w:hAnsi="Cambria Math"/>
                <w:b/>
                <w:i/>
                <w:sz w:val="18"/>
                <w:szCs w:val="18"/>
              </w:rPr>
            </m:ctrlPr>
          </m:sSupPr>
          <m:e>
            <m:r>
              <m:rPr>
                <m:sty m:val="bi"/>
              </m:rPr>
              <w:rPr>
                <w:rFonts w:ascii="Cambria Math" w:hAnsi="Cambria Math"/>
                <w:sz w:val="18"/>
                <w:szCs w:val="18"/>
              </w:rPr>
              <m:t>H</m:t>
            </m:r>
          </m:e>
          <m:sup>
            <m:r>
              <m:rPr>
                <m:sty m:val="bi"/>
              </m:rPr>
              <w:rPr>
                <w:rFonts w:ascii="Cambria Math" w:hAnsi="Cambria Math"/>
                <w:sz w:val="18"/>
                <w:szCs w:val="18"/>
              </w:rPr>
              <m:t>'</m:t>
            </m:r>
          </m:sup>
        </m:sSup>
      </m:oMath>
      <w:r w:rsidR="00D07142" w:rsidRPr="00C40567">
        <w:rPr>
          <w:b/>
          <w:i/>
          <w:sz w:val="18"/>
          <w:szCs w:val="18"/>
        </w:rPr>
        <w:t>T</w:t>
      </w:r>
    </w:p>
    <w:p w:rsidR="00D07142" w:rsidRDefault="00D07142" w:rsidP="00D07142">
      <w:pPr>
        <w:pStyle w:val="BodyText"/>
        <w:ind w:firstLine="0"/>
        <w:jc w:val="center"/>
      </w:pPr>
    </w:p>
    <w:p w:rsidR="00D07142" w:rsidRDefault="00D07142" w:rsidP="00D07142">
      <w:pPr>
        <w:pStyle w:val="BodyText"/>
        <w:ind w:firstLine="0"/>
        <w:jc w:val="left"/>
      </w:pPr>
    </w:p>
    <w:p w:rsidR="00C40567" w:rsidRDefault="00C40567" w:rsidP="00D07142">
      <w:pPr>
        <w:pStyle w:val="BodyText"/>
        <w:ind w:firstLine="0"/>
        <w:jc w:val="left"/>
      </w:pPr>
    </w:p>
    <w:p w:rsidR="00C40567" w:rsidRDefault="00C40567" w:rsidP="0046634E">
      <w:pPr>
        <w:pStyle w:val="BodyText"/>
        <w:ind w:firstLine="0"/>
        <w:rPr>
          <w:b/>
          <w:i/>
          <w:sz w:val="18"/>
          <w:lang w:val="en-IN"/>
        </w:rPr>
      </w:pPr>
      <w:r>
        <w:rPr>
          <w:b/>
          <w:i/>
          <w:sz w:val="18"/>
          <w:lang w:val="en-IN"/>
        </w:rPr>
        <w:t>V.a.b) Training and Classification.</w:t>
      </w:r>
    </w:p>
    <w:p w:rsidR="00935582" w:rsidRDefault="00935582" w:rsidP="0046634E">
      <w:pPr>
        <w:pStyle w:val="BodyText"/>
        <w:ind w:firstLine="0"/>
        <w:rPr>
          <w:b/>
          <w:i/>
          <w:sz w:val="18"/>
          <w:lang w:val="en-IN"/>
        </w:rPr>
      </w:pPr>
    </w:p>
    <w:p w:rsidR="00C40567" w:rsidRDefault="00935582" w:rsidP="00935582">
      <w:pPr>
        <w:pStyle w:val="BodyText"/>
        <w:ind w:firstLine="0"/>
        <w:jc w:val="center"/>
      </w:pPr>
      <w:r>
        <w:rPr>
          <w:noProof/>
        </w:rPr>
        <w:drawing>
          <wp:inline distT="0" distB="0" distL="0" distR="0">
            <wp:extent cx="2046090" cy="11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090" cy="1188000"/>
                    </a:xfrm>
                    <a:prstGeom prst="rect">
                      <a:avLst/>
                    </a:prstGeom>
                    <a:noFill/>
                    <a:ln>
                      <a:noFill/>
                    </a:ln>
                  </pic:spPr>
                </pic:pic>
              </a:graphicData>
            </a:graphic>
          </wp:inline>
        </w:drawing>
      </w:r>
    </w:p>
    <w:p w:rsidR="00935582" w:rsidRDefault="00935582" w:rsidP="00935582">
      <w:pPr>
        <w:pStyle w:val="BodyText"/>
        <w:ind w:firstLine="0"/>
        <w:jc w:val="center"/>
      </w:pPr>
    </w:p>
    <w:p w:rsidR="00C40567" w:rsidRDefault="00C40567" w:rsidP="00C40567">
      <w:pPr>
        <w:pStyle w:val="BodyText"/>
        <w:rPr>
          <w:szCs w:val="18"/>
          <w:lang w:val="en-IN"/>
        </w:rPr>
      </w:pPr>
      <w:r>
        <w:t xml:space="preserve">Mesh features are extracted and normalized as suggested in </w:t>
      </w:r>
      <w:r>
        <w:rPr>
          <w:rFonts w:eastAsiaTheme="minorHAnsi"/>
          <w:lang w:val="en-IN" w:eastAsia="en-US"/>
        </w:rPr>
        <w:t>Kalogerakis</w:t>
      </w:r>
      <w:r w:rsidRPr="009D3B5D">
        <w:rPr>
          <w:szCs w:val="18"/>
        </w:rPr>
        <w:t xml:space="preserve"> </w:t>
      </w:r>
      <w:r>
        <w:rPr>
          <w:szCs w:val="18"/>
        </w:rPr>
        <w:t>et al.</w:t>
      </w:r>
      <w:r w:rsidRPr="00C40567">
        <w:rPr>
          <w:rFonts w:ascii="NimbusRomNo9L-Regu" w:eastAsiaTheme="minorHAnsi" w:hAnsi="NimbusRomNo9L-Regu" w:cs="NimbusRomNo9L-Regu"/>
          <w:sz w:val="18"/>
          <w:szCs w:val="18"/>
          <w:lang w:val="en-IN" w:eastAsia="en-US"/>
        </w:rPr>
        <w:t xml:space="preserve"> </w:t>
      </w:r>
      <w:r w:rsidRPr="00C40567">
        <w:rPr>
          <w:szCs w:val="18"/>
          <w:lang w:val="en-IN"/>
        </w:rPr>
        <w:t>T</w:t>
      </w:r>
      <w:r>
        <w:rPr>
          <w:szCs w:val="18"/>
          <w:lang w:val="en-IN"/>
        </w:rPr>
        <w:t xml:space="preserve">hen the parameters, such as the </w:t>
      </w:r>
      <w:r w:rsidRPr="00C40567">
        <w:rPr>
          <w:szCs w:val="18"/>
          <w:lang w:val="en-IN"/>
        </w:rPr>
        <w:t>number of hidden neurons, the number of training meshes</w:t>
      </w:r>
      <w:r>
        <w:rPr>
          <w:szCs w:val="18"/>
          <w:lang w:val="en-IN"/>
        </w:rPr>
        <w:t xml:space="preserve"> </w:t>
      </w:r>
      <w:r w:rsidRPr="00C40567">
        <w:rPr>
          <w:szCs w:val="18"/>
          <w:lang w:val="en-IN"/>
        </w:rPr>
        <w:t xml:space="preserve">and the activation function, are </w:t>
      </w:r>
      <w:r>
        <w:rPr>
          <w:szCs w:val="18"/>
          <w:lang w:val="en-IN"/>
        </w:rPr>
        <w:t xml:space="preserve">chosen for the classifier. </w:t>
      </w:r>
    </w:p>
    <w:p w:rsidR="00C40567" w:rsidRDefault="00C40567" w:rsidP="00C40567">
      <w:pPr>
        <w:pStyle w:val="BodyText"/>
        <w:rPr>
          <w:szCs w:val="18"/>
          <w:lang w:val="en-IN"/>
        </w:rPr>
      </w:pPr>
    </w:p>
    <w:p w:rsidR="00C40567" w:rsidRDefault="00C40567" w:rsidP="00C40567">
      <w:pPr>
        <w:pStyle w:val="BodyText"/>
        <w:rPr>
          <w:szCs w:val="18"/>
          <w:lang w:val="en-IN"/>
        </w:rPr>
      </w:pPr>
      <w:r>
        <w:rPr>
          <w:szCs w:val="18"/>
          <w:lang w:val="en-IN"/>
        </w:rPr>
        <w:t>The ELM is trained using the uniformly weighted features.</w:t>
      </w:r>
    </w:p>
    <w:p w:rsidR="00935582" w:rsidRDefault="00C40567" w:rsidP="00935582">
      <w:pPr>
        <w:suppressAutoHyphens w:val="0"/>
        <w:autoSpaceDE w:val="0"/>
        <w:autoSpaceDN w:val="0"/>
        <w:adjustRightInd w:val="0"/>
        <w:jc w:val="left"/>
        <w:rPr>
          <w:szCs w:val="18"/>
          <w:lang w:val="en-IN"/>
        </w:rPr>
      </w:pPr>
      <w:r w:rsidRPr="00C40567">
        <w:rPr>
          <w:spacing w:val="-1"/>
          <w:szCs w:val="18"/>
          <w:lang w:val="en-IN"/>
        </w:rPr>
        <w:t xml:space="preserve">In the testing stage, </w:t>
      </w:r>
      <w:r w:rsidR="00935582">
        <w:rPr>
          <w:szCs w:val="18"/>
          <w:lang w:val="en-IN"/>
        </w:rPr>
        <w:t xml:space="preserve">for a given </w:t>
      </w:r>
      <w:r w:rsidRPr="00C40567">
        <w:rPr>
          <w:spacing w:val="-1"/>
          <w:szCs w:val="18"/>
          <w:lang w:val="en-IN"/>
        </w:rPr>
        <w:t>test</w:t>
      </w:r>
      <w:r>
        <w:rPr>
          <w:szCs w:val="18"/>
          <w:lang w:val="en-IN"/>
        </w:rPr>
        <w:t xml:space="preserve"> </w:t>
      </w:r>
      <w:r w:rsidRPr="00C40567">
        <w:rPr>
          <w:szCs w:val="18"/>
          <w:lang w:val="en-IN"/>
        </w:rPr>
        <w:t>meshes</w:t>
      </w:r>
      <w:r w:rsidR="00935582">
        <w:rPr>
          <w:szCs w:val="18"/>
          <w:lang w:val="en-IN"/>
        </w:rPr>
        <w:t>,</w:t>
      </w:r>
      <w:r w:rsidR="00935582" w:rsidRPr="00935582">
        <w:rPr>
          <w:rFonts w:ascii="NimbusRomNo9L-Regu" w:eastAsiaTheme="minorHAnsi" w:hAnsi="NimbusRomNo9L-Regu" w:cs="NimbusRomNo9L-Regu"/>
          <w:sz w:val="18"/>
          <w:szCs w:val="18"/>
          <w:lang w:val="en-IN" w:eastAsia="en-US"/>
        </w:rPr>
        <w:t xml:space="preserve"> </w:t>
      </w:r>
      <w:r w:rsidR="00935582" w:rsidRPr="00935582">
        <w:rPr>
          <w:rFonts w:eastAsiaTheme="minorHAnsi"/>
          <w:szCs w:val="18"/>
          <w:lang w:val="en-IN" w:eastAsia="en-US"/>
        </w:rPr>
        <w:t>every face of the mesh</w:t>
      </w:r>
      <w:r w:rsidR="00935582">
        <w:rPr>
          <w:rFonts w:ascii="NimbusRomNo9L-Regu" w:eastAsiaTheme="minorHAnsi" w:hAnsi="NimbusRomNo9L-Regu" w:cs="NimbusRomNo9L-Regu"/>
          <w:sz w:val="18"/>
          <w:szCs w:val="18"/>
          <w:lang w:val="en-IN" w:eastAsia="en-US"/>
        </w:rPr>
        <w:t xml:space="preserve"> </w:t>
      </w:r>
      <w:r w:rsidRPr="00C40567">
        <w:rPr>
          <w:szCs w:val="18"/>
          <w:lang w:val="en-IN"/>
        </w:rPr>
        <w:t>is classified into a specific class by the ELM classifier</w:t>
      </w:r>
      <w:r w:rsidR="00935582">
        <w:rPr>
          <w:szCs w:val="18"/>
          <w:lang w:val="en-IN"/>
        </w:rPr>
        <w:t>.</w:t>
      </w:r>
    </w:p>
    <w:p w:rsidR="00935582" w:rsidRDefault="00935582" w:rsidP="00935582">
      <w:pPr>
        <w:suppressAutoHyphens w:val="0"/>
        <w:autoSpaceDE w:val="0"/>
        <w:autoSpaceDN w:val="0"/>
        <w:adjustRightInd w:val="0"/>
        <w:jc w:val="left"/>
        <w:rPr>
          <w:szCs w:val="18"/>
          <w:lang w:val="en-IN"/>
        </w:rPr>
      </w:pPr>
    </w:p>
    <w:p w:rsidR="00935582" w:rsidRDefault="00935582" w:rsidP="00935582">
      <w:pPr>
        <w:suppressAutoHyphens w:val="0"/>
        <w:autoSpaceDE w:val="0"/>
        <w:autoSpaceDN w:val="0"/>
        <w:adjustRightInd w:val="0"/>
        <w:jc w:val="left"/>
        <w:rPr>
          <w:b/>
          <w:i/>
          <w:sz w:val="18"/>
          <w:lang w:val="en-IN"/>
        </w:rPr>
      </w:pPr>
      <w:r w:rsidRPr="00D0564C">
        <w:rPr>
          <w:b/>
          <w:i/>
          <w:sz w:val="18"/>
          <w:lang w:val="en-IN"/>
        </w:rPr>
        <w:t>V</w:t>
      </w:r>
      <w:r>
        <w:rPr>
          <w:b/>
          <w:i/>
          <w:sz w:val="18"/>
          <w:lang w:val="en-IN"/>
        </w:rPr>
        <w:t>.b) Boundary Optimization.</w:t>
      </w:r>
    </w:p>
    <w:p w:rsidR="00935582" w:rsidRDefault="00935582" w:rsidP="00935582">
      <w:pPr>
        <w:suppressAutoHyphens w:val="0"/>
        <w:autoSpaceDE w:val="0"/>
        <w:autoSpaceDN w:val="0"/>
        <w:adjustRightInd w:val="0"/>
        <w:jc w:val="left"/>
        <w:rPr>
          <w:b/>
          <w:i/>
          <w:sz w:val="18"/>
          <w:lang w:val="en-IN"/>
        </w:rPr>
      </w:pPr>
    </w:p>
    <w:p w:rsidR="00126441" w:rsidRDefault="00935582" w:rsidP="00935582">
      <w:pPr>
        <w:suppressAutoHyphens w:val="0"/>
        <w:autoSpaceDE w:val="0"/>
        <w:autoSpaceDN w:val="0"/>
        <w:adjustRightInd w:val="0"/>
        <w:jc w:val="left"/>
        <w:rPr>
          <w:szCs w:val="18"/>
          <w:lang w:val="en-IN"/>
        </w:rPr>
      </w:pPr>
      <w:r>
        <w:rPr>
          <w:szCs w:val="18"/>
          <w:lang w:val="en-IN"/>
        </w:rPr>
        <w:t xml:space="preserve">Labels obtained from classification procedure are noisy at the boundaries. </w:t>
      </w:r>
      <w:r w:rsidR="00126441">
        <w:rPr>
          <w:szCs w:val="18"/>
          <w:lang w:val="en-IN"/>
        </w:rPr>
        <w:t>The</w:t>
      </w:r>
      <w:r>
        <w:rPr>
          <w:szCs w:val="18"/>
          <w:lang w:val="en-IN"/>
        </w:rPr>
        <w:t xml:space="preserve"> </w:t>
      </w:r>
      <w:r w:rsidR="00126441">
        <w:rPr>
          <w:szCs w:val="18"/>
          <w:lang w:val="en-IN"/>
        </w:rPr>
        <w:t xml:space="preserve">refining the </w:t>
      </w:r>
      <w:r>
        <w:rPr>
          <w:szCs w:val="18"/>
          <w:lang w:val="en-IN"/>
        </w:rPr>
        <w:t>boundaries into smooth and well-</w:t>
      </w:r>
      <w:r w:rsidR="00126441">
        <w:rPr>
          <w:szCs w:val="18"/>
          <w:lang w:val="en-IN"/>
        </w:rPr>
        <w:t>defined borders is done is two steps.</w:t>
      </w:r>
    </w:p>
    <w:p w:rsidR="00B01706" w:rsidRDefault="00B01706" w:rsidP="00935582">
      <w:pPr>
        <w:suppressAutoHyphens w:val="0"/>
        <w:autoSpaceDE w:val="0"/>
        <w:autoSpaceDN w:val="0"/>
        <w:adjustRightInd w:val="0"/>
        <w:jc w:val="left"/>
        <w:rPr>
          <w:szCs w:val="18"/>
          <w:lang w:val="en-IN"/>
        </w:rPr>
      </w:pPr>
    </w:p>
    <w:p w:rsidR="00126441" w:rsidRDefault="00B01706" w:rsidP="00B01706">
      <w:pPr>
        <w:suppressAutoHyphens w:val="0"/>
        <w:autoSpaceDE w:val="0"/>
        <w:autoSpaceDN w:val="0"/>
        <w:adjustRightInd w:val="0"/>
        <w:rPr>
          <w:szCs w:val="18"/>
          <w:lang w:val="en-IN"/>
        </w:rPr>
      </w:pPr>
      <w:bookmarkStart w:id="1" w:name="_GoBack"/>
      <w:bookmarkEnd w:id="1"/>
      <w:r>
        <w:rPr>
          <w:noProof/>
          <w:szCs w:val="18"/>
          <w:lang w:val="en-IN"/>
        </w:rPr>
        <w:drawing>
          <wp:inline distT="0" distB="0" distL="0" distR="0">
            <wp:extent cx="2244556" cy="12600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4556" cy="1260000"/>
                    </a:xfrm>
                    <a:prstGeom prst="rect">
                      <a:avLst/>
                    </a:prstGeom>
                    <a:noFill/>
                    <a:ln>
                      <a:noFill/>
                    </a:ln>
                  </pic:spPr>
                </pic:pic>
              </a:graphicData>
            </a:graphic>
          </wp:inline>
        </w:drawing>
      </w:r>
    </w:p>
    <w:p w:rsidR="00B01706" w:rsidRDefault="00B01706" w:rsidP="00B01706">
      <w:pPr>
        <w:suppressAutoHyphens w:val="0"/>
        <w:autoSpaceDE w:val="0"/>
        <w:autoSpaceDN w:val="0"/>
        <w:adjustRightInd w:val="0"/>
        <w:rPr>
          <w:szCs w:val="18"/>
          <w:lang w:val="en-IN"/>
        </w:rPr>
      </w:pPr>
    </w:p>
    <w:p w:rsidR="00B01706" w:rsidRDefault="00B01706" w:rsidP="00126441">
      <w:pPr>
        <w:suppressAutoHyphens w:val="0"/>
        <w:autoSpaceDE w:val="0"/>
        <w:autoSpaceDN w:val="0"/>
        <w:adjustRightInd w:val="0"/>
        <w:jc w:val="left"/>
        <w:rPr>
          <w:b/>
          <w:i/>
          <w:sz w:val="18"/>
          <w:lang w:val="en-IN"/>
        </w:rPr>
      </w:pPr>
    </w:p>
    <w:p w:rsidR="00126441" w:rsidRDefault="00126441" w:rsidP="00126441">
      <w:pPr>
        <w:suppressAutoHyphens w:val="0"/>
        <w:autoSpaceDE w:val="0"/>
        <w:autoSpaceDN w:val="0"/>
        <w:adjustRightInd w:val="0"/>
        <w:jc w:val="left"/>
        <w:rPr>
          <w:b/>
          <w:i/>
          <w:sz w:val="18"/>
          <w:lang w:val="en-IN"/>
        </w:rPr>
      </w:pPr>
      <w:r w:rsidRPr="00D0564C">
        <w:rPr>
          <w:b/>
          <w:i/>
          <w:sz w:val="18"/>
          <w:lang w:val="en-IN"/>
        </w:rPr>
        <w:t>V</w:t>
      </w:r>
      <w:r>
        <w:rPr>
          <w:b/>
          <w:i/>
          <w:sz w:val="18"/>
          <w:lang w:val="en-IN"/>
        </w:rPr>
        <w:t>.b.a) Boundary extraction.</w:t>
      </w:r>
    </w:p>
    <w:p w:rsidR="00126441" w:rsidRDefault="00126441" w:rsidP="00126441">
      <w:pPr>
        <w:suppressAutoHyphens w:val="0"/>
        <w:autoSpaceDE w:val="0"/>
        <w:autoSpaceDN w:val="0"/>
        <w:adjustRightInd w:val="0"/>
        <w:jc w:val="left"/>
        <w:rPr>
          <w:b/>
          <w:i/>
          <w:sz w:val="18"/>
          <w:lang w:val="en-IN"/>
        </w:rPr>
      </w:pPr>
    </w:p>
    <w:p w:rsidR="00126441" w:rsidRPr="003F75D5" w:rsidRDefault="003F75D5" w:rsidP="00935582">
      <w:pPr>
        <w:suppressAutoHyphens w:val="0"/>
        <w:autoSpaceDE w:val="0"/>
        <w:autoSpaceDN w:val="0"/>
        <w:adjustRightInd w:val="0"/>
        <w:jc w:val="left"/>
        <w:rPr>
          <w:b/>
          <w:i/>
          <w:sz w:val="18"/>
          <w:szCs w:val="18"/>
          <w:lang w:val="en-IN"/>
        </w:rPr>
      </w:pPr>
      <w:r>
        <w:rPr>
          <w:b/>
          <w:i/>
          <w:sz w:val="18"/>
          <w:szCs w:val="18"/>
          <w:lang w:val="en-IN"/>
        </w:rPr>
        <w:t xml:space="preserve">i) </w:t>
      </w:r>
      <w:r w:rsidR="00126441" w:rsidRPr="003F75D5">
        <w:rPr>
          <w:b/>
          <w:i/>
          <w:sz w:val="18"/>
          <w:szCs w:val="18"/>
          <w:lang w:val="en-IN"/>
        </w:rPr>
        <w:t>Boundary extraction using over-segmentation (</w:t>
      </w:r>
      <m:oMath>
        <m:sSub>
          <m:sSubPr>
            <m:ctrlPr>
              <w:rPr>
                <w:rFonts w:ascii="Cambria Math" w:hAnsi="Cambria Math"/>
                <w:b/>
                <w:i/>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overseg</m:t>
            </m:r>
          </m:sub>
        </m:sSub>
        <m:r>
          <m:rPr>
            <m:sty m:val="bi"/>
          </m:rPr>
          <w:rPr>
            <w:rFonts w:ascii="Cambria Math" w:hAnsi="Cambria Math"/>
            <w:sz w:val="18"/>
            <w:szCs w:val="18"/>
            <w:lang w:val="en-IN"/>
          </w:rPr>
          <m:t>)</m:t>
        </m:r>
      </m:oMath>
    </w:p>
    <w:p w:rsidR="00126441" w:rsidRPr="003F75D5" w:rsidRDefault="00126441" w:rsidP="00935582">
      <w:pPr>
        <w:suppressAutoHyphens w:val="0"/>
        <w:autoSpaceDE w:val="0"/>
        <w:autoSpaceDN w:val="0"/>
        <w:adjustRightInd w:val="0"/>
        <w:jc w:val="left"/>
        <w:rPr>
          <w:szCs w:val="18"/>
          <w:lang w:val="en-IN"/>
        </w:rPr>
      </w:pPr>
    </w:p>
    <w:p w:rsidR="00126441" w:rsidRDefault="00126441" w:rsidP="00935582">
      <w:pPr>
        <w:suppressAutoHyphens w:val="0"/>
        <w:autoSpaceDE w:val="0"/>
        <w:autoSpaceDN w:val="0"/>
        <w:adjustRightInd w:val="0"/>
        <w:jc w:val="left"/>
        <w:rPr>
          <w:szCs w:val="18"/>
          <w:lang w:val="en-IN"/>
        </w:rPr>
      </w:pPr>
      <w:r>
        <w:rPr>
          <w:szCs w:val="18"/>
          <w:lang w:val="en-IN"/>
        </w:rPr>
        <w:t>The 3D mesh is decomposed to primitive patches using normalized cuts. The patches are then aligned using fuzzy cut algorithm. The alignment is done based on shape features.</w:t>
      </w:r>
    </w:p>
    <w:p w:rsidR="003F75D5" w:rsidRDefault="003F75D5" w:rsidP="003F75D5">
      <w:pPr>
        <w:suppressAutoHyphens w:val="0"/>
        <w:autoSpaceDE w:val="0"/>
        <w:autoSpaceDN w:val="0"/>
        <w:adjustRightInd w:val="0"/>
        <w:jc w:val="left"/>
        <w:rPr>
          <w:szCs w:val="18"/>
          <w:lang w:val="en-IN"/>
        </w:rPr>
      </w:pPr>
    </w:p>
    <w:p w:rsidR="003F75D5" w:rsidRPr="003F75D5" w:rsidRDefault="003F75D5" w:rsidP="003F75D5">
      <w:pPr>
        <w:suppressAutoHyphens w:val="0"/>
        <w:autoSpaceDE w:val="0"/>
        <w:autoSpaceDN w:val="0"/>
        <w:adjustRightInd w:val="0"/>
        <w:jc w:val="left"/>
        <w:rPr>
          <w:b/>
          <w:i/>
          <w:sz w:val="18"/>
          <w:szCs w:val="18"/>
          <w:lang w:val="en-IN"/>
        </w:rPr>
      </w:pPr>
      <w:r>
        <w:rPr>
          <w:b/>
          <w:i/>
          <w:sz w:val="18"/>
          <w:szCs w:val="18"/>
          <w:lang w:val="en-IN"/>
        </w:rPr>
        <w:t xml:space="preserve">ii) </w:t>
      </w:r>
      <w:r w:rsidRPr="003F75D5">
        <w:rPr>
          <w:b/>
          <w:i/>
          <w:sz w:val="18"/>
          <w:szCs w:val="18"/>
          <w:lang w:val="en-IN"/>
        </w:rPr>
        <w:t>Boundary extraction using mesh contours (</w:t>
      </w:r>
      <m:oMath>
        <m:sSub>
          <m:sSubPr>
            <m:ctrlPr>
              <w:rPr>
                <w:rFonts w:ascii="Cambria Math" w:hAnsi="Cambria Math"/>
                <w:b/>
                <w:i/>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ELM</m:t>
            </m:r>
          </m:sub>
        </m:sSub>
        <m:r>
          <m:rPr>
            <m:sty m:val="bi"/>
          </m:rPr>
          <w:rPr>
            <w:rFonts w:ascii="Cambria Math" w:hAnsi="Cambria Math"/>
            <w:sz w:val="18"/>
            <w:szCs w:val="18"/>
            <w:lang w:val="en-IN"/>
          </w:rPr>
          <m:t>)</m:t>
        </m:r>
      </m:oMath>
    </w:p>
    <w:p w:rsidR="003F75D5" w:rsidRDefault="003F75D5" w:rsidP="003F75D5">
      <w:pPr>
        <w:suppressAutoHyphens w:val="0"/>
        <w:autoSpaceDE w:val="0"/>
        <w:autoSpaceDN w:val="0"/>
        <w:adjustRightInd w:val="0"/>
        <w:jc w:val="left"/>
        <w:rPr>
          <w:szCs w:val="18"/>
          <w:lang w:val="en-IN"/>
        </w:rPr>
      </w:pPr>
    </w:p>
    <w:p w:rsidR="00935582" w:rsidRDefault="003F75D5" w:rsidP="00935582">
      <w:pPr>
        <w:suppressAutoHyphens w:val="0"/>
        <w:autoSpaceDE w:val="0"/>
        <w:autoSpaceDN w:val="0"/>
        <w:adjustRightInd w:val="0"/>
        <w:jc w:val="left"/>
        <w:rPr>
          <w:szCs w:val="18"/>
          <w:lang w:val="en-IN"/>
        </w:rPr>
      </w:pPr>
      <w:r>
        <w:rPr>
          <w:szCs w:val="18"/>
          <w:lang w:val="en-IN"/>
        </w:rPr>
        <w:t xml:space="preserve">Smooth boundaries are extracted from ELM segmentation by contour completion as described in </w:t>
      </w:r>
      <w:r>
        <w:t>[</w:t>
      </w:r>
      <w:r w:rsidRPr="00DE227A">
        <w:rPr>
          <w:lang w:val="en-IN"/>
        </w:rPr>
        <w:t>Benhabiles</w:t>
      </w:r>
      <w:r>
        <w:rPr>
          <w:lang w:val="en-IN"/>
        </w:rPr>
        <w:t xml:space="preserve"> et al]</w:t>
      </w:r>
      <w:r>
        <w:rPr>
          <w:szCs w:val="18"/>
          <w:lang w:val="en-IN"/>
        </w:rPr>
        <w:t>.</w:t>
      </w:r>
    </w:p>
    <w:p w:rsidR="00C40567" w:rsidRPr="00935582" w:rsidRDefault="00C40567" w:rsidP="00935582">
      <w:pPr>
        <w:suppressAutoHyphens w:val="0"/>
        <w:autoSpaceDE w:val="0"/>
        <w:autoSpaceDN w:val="0"/>
        <w:adjustRightInd w:val="0"/>
        <w:jc w:val="left"/>
        <w:rPr>
          <w:rFonts w:ascii="NimbusRomNo9L-Regu" w:eastAsiaTheme="minorHAnsi" w:hAnsi="NimbusRomNo9L-Regu" w:cs="NimbusRomNo9L-Regu"/>
          <w:sz w:val="18"/>
          <w:szCs w:val="18"/>
          <w:lang w:val="en-IN" w:eastAsia="en-US"/>
        </w:rPr>
      </w:pPr>
      <w:r>
        <w:rPr>
          <w:szCs w:val="18"/>
          <w:lang w:val="en-IN"/>
        </w:rPr>
        <w:t xml:space="preserve"> </w:t>
      </w:r>
    </w:p>
    <w:p w:rsidR="00C40567" w:rsidRDefault="003F75D5" w:rsidP="00C40567">
      <w:pPr>
        <w:pStyle w:val="BodyText"/>
        <w:ind w:firstLine="0"/>
        <w:rPr>
          <w:b/>
          <w:i/>
          <w:sz w:val="18"/>
          <w:szCs w:val="18"/>
          <w:lang w:val="en-IN"/>
        </w:rPr>
      </w:pPr>
      <w:r>
        <w:rPr>
          <w:b/>
          <w:i/>
          <w:sz w:val="18"/>
          <w:szCs w:val="18"/>
          <w:lang w:val="en-IN"/>
        </w:rPr>
        <w:t xml:space="preserve">iii) </w:t>
      </w:r>
      <w:r w:rsidRPr="003F75D5">
        <w:rPr>
          <w:b/>
          <w:i/>
          <w:sz w:val="18"/>
          <w:szCs w:val="18"/>
          <w:lang w:val="en-IN"/>
        </w:rPr>
        <w:t>Boundary fusion</w:t>
      </w:r>
    </w:p>
    <w:p w:rsidR="003F75D5" w:rsidRPr="003F75D5" w:rsidRDefault="003F75D5" w:rsidP="00C40567">
      <w:pPr>
        <w:pStyle w:val="BodyText"/>
        <w:ind w:firstLine="0"/>
        <w:rPr>
          <w:b/>
          <w:i/>
          <w:szCs w:val="18"/>
          <w:lang w:val="en-IN"/>
        </w:rPr>
      </w:pPr>
    </w:p>
    <w:p w:rsidR="00C40567" w:rsidRDefault="003F75D5" w:rsidP="00C40567">
      <w:pPr>
        <w:pStyle w:val="BodyText"/>
        <w:ind w:firstLine="0"/>
        <w:rPr>
          <w:szCs w:val="18"/>
          <w:lang w:val="en-IN"/>
        </w:rPr>
      </w:pPr>
      <w:r>
        <w:rPr>
          <w:szCs w:val="18"/>
          <w:lang w:val="en-IN"/>
        </w:rPr>
        <w:t>Boundary detected from above two methods are combined by taking the union of two sets of edges. This new edge set results in a finer segmentation.</w:t>
      </w:r>
    </w:p>
    <w:p w:rsidR="003F75D5" w:rsidRDefault="003F75D5" w:rsidP="00C40567">
      <w:pPr>
        <w:pStyle w:val="BodyText"/>
        <w:ind w:firstLine="0"/>
        <w:rPr>
          <w:szCs w:val="18"/>
          <w:lang w:val="en-IN"/>
        </w:rPr>
      </w:pPr>
    </w:p>
    <w:p w:rsidR="003F75D5" w:rsidRPr="005E162F" w:rsidRDefault="00EC0128" w:rsidP="00C40567">
      <w:pPr>
        <w:pStyle w:val="BodyText"/>
        <w:ind w:firstLine="0"/>
        <w:rPr>
          <w:b/>
          <w:spacing w:val="0"/>
          <w:sz w:val="18"/>
          <w:szCs w:val="18"/>
          <w:lang w:val="en-IN"/>
        </w:rPr>
      </w:pPr>
      <m:oMathPara>
        <m:oMath>
          <m:sSub>
            <m:sSubPr>
              <m:ctrlPr>
                <w:rPr>
                  <w:rFonts w:ascii="Cambria Math" w:hAnsi="Cambria Math"/>
                  <w:b/>
                  <w:i/>
                  <w:spacing w:val="0"/>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comb</m:t>
              </m:r>
            </m:sub>
          </m:sSub>
          <m:r>
            <m:rPr>
              <m:sty m:val="bi"/>
            </m:rPr>
            <w:rPr>
              <w:rFonts w:ascii="Cambria Math" w:hAnsi="Cambria Math"/>
              <w:sz w:val="18"/>
              <w:szCs w:val="18"/>
              <w:lang w:val="en-IN"/>
            </w:rPr>
            <m:t xml:space="preserve">= </m:t>
          </m:r>
          <m:sSub>
            <m:sSubPr>
              <m:ctrlPr>
                <w:rPr>
                  <w:rFonts w:ascii="Cambria Math" w:hAnsi="Cambria Math"/>
                  <w:b/>
                  <w:i/>
                  <w:spacing w:val="0"/>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overseg</m:t>
              </m:r>
            </m:sub>
          </m:sSub>
          <m:r>
            <m:rPr>
              <m:sty m:val="bi"/>
            </m:rPr>
            <w:rPr>
              <w:rFonts w:ascii="Cambria Math" w:hAnsi="Cambria Math"/>
              <w:sz w:val="18"/>
              <w:szCs w:val="18"/>
              <w:lang w:val="en-IN"/>
            </w:rPr>
            <m:t>∪</m:t>
          </m:r>
          <m:sSub>
            <m:sSubPr>
              <m:ctrlPr>
                <w:rPr>
                  <w:rFonts w:ascii="Cambria Math" w:hAnsi="Cambria Math"/>
                  <w:b/>
                  <w:i/>
                  <w:spacing w:val="0"/>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ELM</m:t>
              </m:r>
            </m:sub>
          </m:sSub>
        </m:oMath>
      </m:oMathPara>
    </w:p>
    <w:p w:rsidR="00F87E43" w:rsidRDefault="00F87E43" w:rsidP="00B01706">
      <w:pPr>
        <w:suppressAutoHyphens w:val="0"/>
        <w:autoSpaceDE w:val="0"/>
        <w:autoSpaceDN w:val="0"/>
        <w:adjustRightInd w:val="0"/>
        <w:jc w:val="left"/>
        <w:rPr>
          <w:b/>
          <w:i/>
          <w:sz w:val="18"/>
          <w:lang w:val="en-IN"/>
        </w:rPr>
      </w:pPr>
    </w:p>
    <w:p w:rsidR="00B01706" w:rsidRDefault="00B01706" w:rsidP="00B01706">
      <w:pPr>
        <w:suppressAutoHyphens w:val="0"/>
        <w:autoSpaceDE w:val="0"/>
        <w:autoSpaceDN w:val="0"/>
        <w:adjustRightInd w:val="0"/>
        <w:jc w:val="left"/>
        <w:rPr>
          <w:b/>
          <w:i/>
          <w:sz w:val="18"/>
          <w:lang w:val="en-IN"/>
        </w:rPr>
      </w:pPr>
      <w:r w:rsidRPr="00D0564C">
        <w:rPr>
          <w:b/>
          <w:i/>
          <w:sz w:val="18"/>
          <w:lang w:val="en-IN"/>
        </w:rPr>
        <w:t>V</w:t>
      </w:r>
      <w:r>
        <w:rPr>
          <w:b/>
          <w:i/>
          <w:sz w:val="18"/>
          <w:lang w:val="en-IN"/>
        </w:rPr>
        <w:t>.b.b) Graph Cut optimization.</w:t>
      </w:r>
    </w:p>
    <w:p w:rsidR="00B01706" w:rsidRDefault="00B01706" w:rsidP="00C40567">
      <w:pPr>
        <w:pStyle w:val="BodyText"/>
        <w:ind w:firstLine="0"/>
        <w:rPr>
          <w:szCs w:val="18"/>
          <w:lang w:val="en-IN"/>
        </w:rPr>
      </w:pPr>
    </w:p>
    <w:p w:rsidR="001E1B06" w:rsidRDefault="00F1737E" w:rsidP="00C40567">
      <w:pPr>
        <w:pStyle w:val="BodyText"/>
        <w:ind w:firstLine="0"/>
        <w:rPr>
          <w:szCs w:val="18"/>
          <w:lang w:val="en-IN"/>
        </w:rPr>
      </w:pPr>
      <w:r>
        <w:rPr>
          <w:szCs w:val="18"/>
          <w:lang w:val="en-IN"/>
        </w:rPr>
        <w:t xml:space="preserve">Consider the given mesh as a graph, where nodes are the mesh face and the arc represents the adjacency between the faces. From the classifier, the face would be assigned a label l with a probability </w:t>
      </w:r>
      <m:oMath>
        <m:sSub>
          <m:sSubPr>
            <m:ctrlPr>
              <w:rPr>
                <w:rFonts w:ascii="Cambria Math" w:hAnsi="Cambria Math"/>
                <w:i/>
                <w:szCs w:val="18"/>
                <w:lang w:val="en-IN"/>
              </w:rPr>
            </m:ctrlPr>
          </m:sSubPr>
          <m:e>
            <m:r>
              <w:rPr>
                <w:rFonts w:ascii="Cambria Math" w:hAnsi="Cambria Math"/>
                <w:szCs w:val="18"/>
                <w:lang w:val="en-IN"/>
              </w:rPr>
              <m:t>P</m:t>
            </m:r>
          </m:e>
          <m:sub>
            <m:r>
              <w:rPr>
                <w:rFonts w:ascii="Cambria Math" w:hAnsi="Cambria Math"/>
                <w:szCs w:val="18"/>
                <w:lang w:val="en-IN"/>
              </w:rPr>
              <m:t>l</m:t>
            </m:r>
          </m:sub>
        </m:sSub>
      </m:oMath>
      <w:r>
        <w:rPr>
          <w:szCs w:val="18"/>
          <w:lang w:val="en-IN"/>
        </w:rPr>
        <w:t xml:space="preserve">. Additionally,  </w:t>
      </w:r>
      <m:oMath>
        <m:sSub>
          <m:sSubPr>
            <m:ctrlPr>
              <w:rPr>
                <w:rFonts w:ascii="Cambria Math" w:hAnsi="Cambria Math"/>
                <w:b/>
                <w:i/>
                <w:spacing w:val="0"/>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comb</m:t>
            </m:r>
          </m:sub>
        </m:sSub>
      </m:oMath>
      <w:r>
        <w:rPr>
          <w:szCs w:val="18"/>
          <w:lang w:val="en-IN"/>
        </w:rPr>
        <w:t xml:space="preserve"> value is used to weigh the </w:t>
      </w:r>
      <w:r w:rsidR="005E162F">
        <w:rPr>
          <w:szCs w:val="18"/>
          <w:lang w:val="en-IN"/>
        </w:rPr>
        <w:t xml:space="preserve">edges. </w:t>
      </w:r>
    </w:p>
    <w:p w:rsidR="001E1B06" w:rsidRDefault="001E1B06" w:rsidP="00C40567">
      <w:pPr>
        <w:pStyle w:val="BodyText"/>
        <w:ind w:firstLine="0"/>
        <w:rPr>
          <w:szCs w:val="18"/>
          <w:lang w:val="en-IN"/>
        </w:rPr>
      </w:pPr>
    </w:p>
    <w:p w:rsidR="005E162F" w:rsidRDefault="005E162F" w:rsidP="00C40567">
      <w:pPr>
        <w:pStyle w:val="BodyText"/>
        <w:ind w:firstLine="0"/>
        <w:rPr>
          <w:szCs w:val="18"/>
          <w:lang w:val="en-IN"/>
        </w:rPr>
      </w:pPr>
      <w:r>
        <w:rPr>
          <w:szCs w:val="18"/>
          <w:lang w:val="en-IN"/>
        </w:rPr>
        <w:t>Finding distinct boundary is equivalent to segmenting the graph into its components by removing weakly weighted edges.</w:t>
      </w:r>
    </w:p>
    <w:p w:rsidR="005E162F" w:rsidRDefault="005E162F" w:rsidP="00C40567">
      <w:pPr>
        <w:pStyle w:val="BodyText"/>
        <w:ind w:firstLine="0"/>
        <w:rPr>
          <w:szCs w:val="18"/>
          <w:lang w:val="en-IN"/>
        </w:rPr>
      </w:pPr>
      <w:r>
        <w:rPr>
          <w:szCs w:val="18"/>
          <w:lang w:val="en-IN"/>
        </w:rPr>
        <w:t>The graph can be segmented using mincut-maxflow algorithm.</w:t>
      </w:r>
    </w:p>
    <w:p w:rsidR="005E162F" w:rsidRDefault="005E162F" w:rsidP="00C40567">
      <w:pPr>
        <w:pStyle w:val="BodyText"/>
        <w:ind w:firstLine="0"/>
        <w:rPr>
          <w:szCs w:val="18"/>
          <w:lang w:val="en-IN"/>
        </w:rPr>
      </w:pPr>
    </w:p>
    <w:p w:rsidR="005E162F" w:rsidRDefault="00F31DBB" w:rsidP="00C40567">
      <w:pPr>
        <w:pStyle w:val="BodyText"/>
        <w:ind w:firstLine="0"/>
        <w:rPr>
          <w:szCs w:val="18"/>
          <w:lang w:val="en-IN"/>
        </w:rPr>
      </w:pPr>
      <w:r>
        <w:rPr>
          <w:szCs w:val="18"/>
          <w:lang w:val="en-IN"/>
        </w:rPr>
        <w:t xml:space="preserve">Segmentation of the graph </w:t>
      </w:r>
      <w:r w:rsidR="005E162F">
        <w:rPr>
          <w:szCs w:val="18"/>
          <w:lang w:val="en-IN"/>
        </w:rPr>
        <w:t>can also be represented</w:t>
      </w:r>
      <w:r>
        <w:rPr>
          <w:szCs w:val="18"/>
          <w:lang w:val="en-IN"/>
        </w:rPr>
        <w:t xml:space="preserve"> energy minimization problem </w:t>
      </w:r>
      <w:r w:rsidR="005E162F">
        <w:rPr>
          <w:szCs w:val="18"/>
          <w:lang w:val="en-IN"/>
        </w:rPr>
        <w:t>E(l), where</w:t>
      </w:r>
      <m:oMath>
        <m:sSub>
          <m:sSubPr>
            <m:ctrlPr>
              <w:rPr>
                <w:rFonts w:ascii="Cambria Math" w:hAnsi="Cambria Math"/>
                <w:i/>
                <w:szCs w:val="18"/>
                <w:lang w:val="en-IN"/>
              </w:rPr>
            </m:ctrlPr>
          </m:sSubPr>
          <m:e>
            <m:r>
              <w:rPr>
                <w:rFonts w:ascii="Cambria Math" w:hAnsi="Cambria Math"/>
                <w:szCs w:val="18"/>
                <w:lang w:val="en-IN"/>
              </w:rPr>
              <m:t xml:space="preserve"> E</m:t>
            </m:r>
          </m:e>
          <m:sub>
            <m:r>
              <w:rPr>
                <w:rFonts w:ascii="Cambria Math" w:hAnsi="Cambria Math"/>
                <w:szCs w:val="18"/>
                <w:lang w:val="en-IN"/>
              </w:rPr>
              <m:t>D</m:t>
            </m:r>
          </m:sub>
        </m:sSub>
        <m:r>
          <w:rPr>
            <w:rFonts w:ascii="Cambria Math" w:hAnsi="Cambria Math"/>
            <w:szCs w:val="18"/>
            <w:lang w:val="en-IN"/>
          </w:rPr>
          <m:t xml:space="preserve"> </m:t>
        </m:r>
      </m:oMath>
      <w:r>
        <w:rPr>
          <w:szCs w:val="18"/>
          <w:lang w:val="en-IN"/>
        </w:rPr>
        <w:t>a</w:t>
      </w:r>
      <w:r w:rsidR="005E162F">
        <w:rPr>
          <w:szCs w:val="18"/>
          <w:lang w:val="en-IN"/>
        </w:rPr>
        <w:t xml:space="preserve">nd </w:t>
      </w:r>
      <m:oMath>
        <m:sSub>
          <m:sSubPr>
            <m:ctrlPr>
              <w:rPr>
                <w:rFonts w:ascii="Cambria Math" w:hAnsi="Cambria Math"/>
                <w:i/>
                <w:szCs w:val="18"/>
                <w:lang w:val="en-IN"/>
              </w:rPr>
            </m:ctrlPr>
          </m:sSubPr>
          <m:e>
            <m:r>
              <w:rPr>
                <w:rFonts w:ascii="Cambria Math" w:hAnsi="Cambria Math"/>
                <w:szCs w:val="18"/>
                <w:lang w:val="en-IN"/>
              </w:rPr>
              <m:t>E</m:t>
            </m:r>
          </m:e>
          <m:sub>
            <m:r>
              <w:rPr>
                <w:rFonts w:ascii="Cambria Math" w:hAnsi="Cambria Math"/>
                <w:szCs w:val="18"/>
                <w:lang w:val="en-IN"/>
              </w:rPr>
              <m:t>l</m:t>
            </m:r>
          </m:sub>
        </m:sSub>
      </m:oMath>
      <w:r>
        <w:rPr>
          <w:szCs w:val="18"/>
          <w:lang w:val="en-IN"/>
        </w:rPr>
        <w:t xml:space="preserve"> are </w:t>
      </w:r>
      <w:r w:rsidR="005E162F">
        <w:rPr>
          <w:szCs w:val="18"/>
          <w:lang w:val="en-IN"/>
        </w:rPr>
        <w:t>the data and smoothness energy term</w:t>
      </w:r>
      <w:r>
        <w:rPr>
          <w:szCs w:val="18"/>
          <w:lang w:val="en-IN"/>
        </w:rPr>
        <w:t>s respectively</w:t>
      </w:r>
      <w:r w:rsidR="005E162F">
        <w:rPr>
          <w:szCs w:val="18"/>
          <w:lang w:val="en-IN"/>
        </w:rPr>
        <w:t xml:space="preserve">. </w:t>
      </w:r>
      <m:oMath>
        <m:r>
          <w:rPr>
            <w:rFonts w:ascii="Cambria Math" w:hAnsi="Cambria Math"/>
            <w:szCs w:val="18"/>
            <w:lang w:val="en-IN"/>
          </w:rPr>
          <m:t xml:space="preserve">λ </m:t>
        </m:r>
      </m:oMath>
      <w:r>
        <w:rPr>
          <w:szCs w:val="18"/>
          <w:lang w:val="en-IN"/>
        </w:rPr>
        <w:t xml:space="preserve">is a tuning parameter and is set to 50. </w:t>
      </w:r>
    </w:p>
    <w:p w:rsidR="00F31DBB" w:rsidRPr="005E162F" w:rsidRDefault="00F31DBB" w:rsidP="00C40567">
      <w:pPr>
        <w:pStyle w:val="BodyText"/>
        <w:ind w:firstLine="0"/>
        <w:rPr>
          <w:szCs w:val="18"/>
          <w:lang w:val="en-IN"/>
        </w:rPr>
      </w:pPr>
    </w:p>
    <w:p w:rsidR="00372034" w:rsidRPr="00F87E43" w:rsidRDefault="00F87E43" w:rsidP="005E162F">
      <w:pPr>
        <w:pStyle w:val="BodyText"/>
        <w:ind w:firstLine="0"/>
        <w:jc w:val="center"/>
        <w:rPr>
          <w:b/>
          <w:sz w:val="18"/>
          <w:szCs w:val="18"/>
          <w:lang w:val="en-IN"/>
        </w:rPr>
      </w:pPr>
      <m:oMathPara>
        <m:oMath>
          <m:r>
            <m:rPr>
              <m:sty m:val="bi"/>
            </m:rPr>
            <w:rPr>
              <w:rFonts w:ascii="Cambria Math" w:hAnsi="Cambria Math"/>
              <w:sz w:val="18"/>
              <w:szCs w:val="18"/>
              <w:lang w:val="en-IN"/>
            </w:rPr>
            <m:t>E</m:t>
          </m:r>
          <m:d>
            <m:dPr>
              <m:ctrlPr>
                <w:rPr>
                  <w:rFonts w:ascii="Cambria Math" w:hAnsi="Cambria Math"/>
                  <w:b/>
                  <w:i/>
                  <w:sz w:val="18"/>
                  <w:szCs w:val="18"/>
                  <w:lang w:val="en-IN"/>
                </w:rPr>
              </m:ctrlPr>
            </m:dPr>
            <m:e>
              <m:r>
                <m:rPr>
                  <m:sty m:val="bi"/>
                </m:rPr>
                <w:rPr>
                  <w:rFonts w:ascii="Cambria Math" w:hAnsi="Cambria Math"/>
                  <w:sz w:val="18"/>
                  <w:szCs w:val="18"/>
                  <w:lang w:val="en-IN"/>
                </w:rPr>
                <m:t>l</m:t>
              </m:r>
            </m:e>
          </m:d>
          <m:r>
            <m:rPr>
              <m:sty m:val="bi"/>
            </m:rPr>
            <w:rPr>
              <w:rFonts w:ascii="Cambria Math" w:hAnsi="Cambria Math"/>
              <w:sz w:val="18"/>
              <w:szCs w:val="18"/>
              <w:lang w:val="en-IN"/>
            </w:rPr>
            <m:t>=</m:t>
          </m:r>
          <m:sPre>
            <m:sPrePr>
              <m:ctrlPr>
                <w:rPr>
                  <w:rFonts w:ascii="Cambria Math" w:hAnsi="Cambria Math"/>
                  <w:b/>
                  <w:i/>
                  <w:sz w:val="18"/>
                  <w:szCs w:val="18"/>
                  <w:lang w:val="en-IN"/>
                </w:rPr>
              </m:ctrlPr>
            </m:sPrePr>
            <m:sub>
              <m:r>
                <m:rPr>
                  <m:sty m:val="bi"/>
                </m:rPr>
                <w:rPr>
                  <w:rFonts w:ascii="Cambria Math" w:hAnsi="Cambria Math"/>
                  <w:sz w:val="18"/>
                  <w:szCs w:val="18"/>
                  <w:lang w:val="en-IN"/>
                </w:rPr>
                <m:t>l∈V</m:t>
              </m:r>
            </m:sub>
            <m:sup/>
            <m:e>
              <m:r>
                <m:rPr>
                  <m:sty m:val="bi"/>
                </m:rPr>
                <w:rPr>
                  <w:rFonts w:ascii="Cambria Math" w:hAnsi="Cambria Math"/>
                  <w:sz w:val="18"/>
                  <w:szCs w:val="18"/>
                  <w:lang w:val="en-IN"/>
                </w:rPr>
                <m:t>∑</m:t>
              </m:r>
            </m:e>
          </m:sPre>
          <m:r>
            <m:rPr>
              <m:sty m:val="bi"/>
            </m:rPr>
            <w:rPr>
              <w:rFonts w:ascii="Cambria Math" w:hAnsi="Cambria Math"/>
              <w:sz w:val="18"/>
              <w:szCs w:val="18"/>
              <w:lang w:val="en-IN"/>
            </w:rPr>
            <m:t xml:space="preserve"> </m:t>
          </m:r>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D</m:t>
              </m:r>
            </m:sub>
          </m:sSub>
          <m:d>
            <m:dPr>
              <m:ctrlPr>
                <w:rPr>
                  <w:rFonts w:ascii="Cambria Math" w:hAnsi="Cambria Math"/>
                  <w:b/>
                  <w:i/>
                  <w:sz w:val="18"/>
                  <w:szCs w:val="18"/>
                  <w:lang w:val="en-IN"/>
                </w:rPr>
              </m:ctrlPr>
            </m:dPr>
            <m:e>
              <m:r>
                <m:rPr>
                  <m:sty m:val="bi"/>
                </m:rPr>
                <w:rPr>
                  <w:rFonts w:ascii="Cambria Math" w:hAnsi="Cambria Math"/>
                  <w:sz w:val="18"/>
                  <w:szCs w:val="18"/>
                  <w:lang w:val="en-IN"/>
                </w:rPr>
                <m:t>l,</m:t>
              </m:r>
              <m:sSub>
                <m:sSubPr>
                  <m:ctrlPr>
                    <w:rPr>
                      <w:rFonts w:ascii="Cambria Math" w:hAnsi="Cambria Math"/>
                      <w:b/>
                      <w:i/>
                      <w:sz w:val="18"/>
                      <w:szCs w:val="18"/>
                      <w:lang w:val="en-IN"/>
                    </w:rPr>
                  </m:ctrlPr>
                </m:sSubPr>
                <m:e>
                  <m:r>
                    <m:rPr>
                      <m:sty m:val="bi"/>
                    </m:rPr>
                    <w:rPr>
                      <w:rFonts w:ascii="Cambria Math" w:hAnsi="Cambria Math"/>
                      <w:sz w:val="18"/>
                      <w:szCs w:val="18"/>
                      <w:lang w:val="en-IN"/>
                    </w:rPr>
                    <m:t>p</m:t>
                  </m:r>
                </m:e>
                <m:sub>
                  <m:r>
                    <m:rPr>
                      <m:sty m:val="bi"/>
                    </m:rPr>
                    <w:rPr>
                      <w:rFonts w:ascii="Cambria Math" w:hAnsi="Cambria Math"/>
                      <w:sz w:val="18"/>
                      <w:szCs w:val="18"/>
                      <w:lang w:val="en-IN"/>
                    </w:rPr>
                    <m:t>l</m:t>
                  </m:r>
                </m:sub>
              </m:sSub>
            </m:e>
          </m:d>
          <m:r>
            <m:rPr>
              <m:sty m:val="bi"/>
            </m:rPr>
            <w:rPr>
              <w:rFonts w:ascii="Cambria Math" w:hAnsi="Cambria Math"/>
              <w:sz w:val="18"/>
              <w:szCs w:val="18"/>
              <w:lang w:val="en-IN"/>
            </w:rPr>
            <m:t xml:space="preserve">+ λ </m:t>
          </m:r>
          <m:sPre>
            <m:sPrePr>
              <m:ctrlPr>
                <w:rPr>
                  <w:rFonts w:ascii="Cambria Math" w:hAnsi="Cambria Math"/>
                  <w:b/>
                  <w:i/>
                  <w:sz w:val="18"/>
                  <w:szCs w:val="18"/>
                  <w:lang w:val="en-IN"/>
                </w:rPr>
              </m:ctrlPr>
            </m:sPrePr>
            <m:sub>
              <m:r>
                <m:rPr>
                  <m:sty m:val="bi"/>
                </m:rPr>
                <w:rPr>
                  <w:rFonts w:ascii="Cambria Math" w:hAnsi="Cambria Math"/>
                  <w:sz w:val="18"/>
                  <w:szCs w:val="18"/>
                  <w:lang w:val="en-IN"/>
                </w:rPr>
                <m:t>l,k∈E</m:t>
              </m:r>
            </m:sub>
            <m:sup/>
            <m:e>
              <m:r>
                <m:rPr>
                  <m:sty m:val="bi"/>
                </m:rPr>
                <w:rPr>
                  <w:rFonts w:ascii="Cambria Math" w:hAnsi="Cambria Math"/>
                  <w:sz w:val="18"/>
                  <w:szCs w:val="18"/>
                  <w:lang w:val="en-IN"/>
                </w:rPr>
                <m:t>∑</m:t>
              </m:r>
            </m:e>
          </m:sPre>
          <m:r>
            <m:rPr>
              <m:sty m:val="bi"/>
            </m:rPr>
            <w:rPr>
              <w:rFonts w:ascii="Cambria Math" w:hAnsi="Cambria Math"/>
              <w:sz w:val="18"/>
              <w:szCs w:val="18"/>
              <w:lang w:val="en-IN"/>
            </w:rPr>
            <m:t xml:space="preserve"> </m:t>
          </m:r>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s</m:t>
              </m:r>
            </m:sub>
          </m:sSub>
          <m:d>
            <m:dPr>
              <m:ctrlPr>
                <w:rPr>
                  <w:rFonts w:ascii="Cambria Math" w:hAnsi="Cambria Math"/>
                  <w:b/>
                  <w:i/>
                  <w:sz w:val="18"/>
                  <w:szCs w:val="18"/>
                  <w:lang w:val="en-IN"/>
                </w:rPr>
              </m:ctrlPr>
            </m:dPr>
            <m:e>
              <m:r>
                <m:rPr>
                  <m:sty m:val="bi"/>
                </m:rPr>
                <w:rPr>
                  <w:rFonts w:ascii="Cambria Math" w:hAnsi="Cambria Math"/>
                  <w:sz w:val="18"/>
                  <w:szCs w:val="18"/>
                  <w:lang w:val="en-IN"/>
                </w:rPr>
                <m:t>u,v,</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m:t>
                  </m:r>
                </m:sub>
              </m:sSub>
              <m:r>
                <m:rPr>
                  <m:sty m:val="bi"/>
                </m:rPr>
                <w:rPr>
                  <w:rFonts w:ascii="Cambria Math" w:hAnsi="Cambria Math"/>
                  <w:sz w:val="18"/>
                  <w:szCs w:val="18"/>
                  <w:lang w:val="en-IN"/>
                </w:rPr>
                <m:t>,</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v</m:t>
                  </m:r>
                </m:sub>
              </m:sSub>
            </m:e>
          </m:d>
        </m:oMath>
      </m:oMathPara>
    </w:p>
    <w:p w:rsidR="003F75D5" w:rsidRDefault="003F75D5" w:rsidP="00C40567">
      <w:pPr>
        <w:pStyle w:val="BodyText"/>
        <w:ind w:firstLine="0"/>
        <w:rPr>
          <w:szCs w:val="18"/>
          <w:lang w:val="en-IN"/>
        </w:rPr>
      </w:pPr>
    </w:p>
    <w:p w:rsidR="00F31DBB" w:rsidRDefault="00F31DBB" w:rsidP="00C40567">
      <w:pPr>
        <w:pStyle w:val="BodyText"/>
        <w:ind w:firstLine="0"/>
        <w:rPr>
          <w:szCs w:val="18"/>
          <w:lang w:val="en-IN"/>
        </w:rPr>
      </w:pPr>
      <w:r>
        <w:rPr>
          <w:szCs w:val="18"/>
          <w:lang w:val="en-IN"/>
        </w:rPr>
        <w:t>The energy value of data energy term</w:t>
      </w:r>
    </w:p>
    <w:p w:rsidR="00843275" w:rsidRDefault="00843275" w:rsidP="00C40567">
      <w:pPr>
        <w:pStyle w:val="BodyText"/>
        <w:ind w:firstLine="0"/>
        <w:rPr>
          <w:szCs w:val="18"/>
          <w:lang w:val="en-IN"/>
        </w:rPr>
      </w:pPr>
    </w:p>
    <w:p w:rsidR="00C40567" w:rsidRPr="00F87E43" w:rsidRDefault="00EC0128" w:rsidP="00843275">
      <w:pPr>
        <w:pStyle w:val="BodyText"/>
        <w:ind w:firstLine="0"/>
        <w:jc w:val="center"/>
        <w:rPr>
          <w:b/>
          <w:i/>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D</m:t>
              </m:r>
            </m:sub>
          </m:sSub>
          <m:d>
            <m:dPr>
              <m:ctrlPr>
                <w:rPr>
                  <w:rFonts w:ascii="Cambria Math" w:hAnsi="Cambria Math"/>
                  <w:b/>
                  <w:i/>
                  <w:sz w:val="18"/>
                  <w:szCs w:val="18"/>
                  <w:lang w:val="en-IN"/>
                </w:rPr>
              </m:ctrlPr>
            </m:dPr>
            <m:e>
              <m:r>
                <m:rPr>
                  <m:sty m:val="bi"/>
                </m:rPr>
                <w:rPr>
                  <w:rFonts w:ascii="Cambria Math" w:hAnsi="Cambria Math"/>
                  <w:sz w:val="18"/>
                  <w:szCs w:val="18"/>
                  <w:lang w:val="en-IN"/>
                </w:rPr>
                <m:t>u,</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m:t>
                  </m:r>
                </m:sub>
              </m:sSub>
            </m:e>
          </m:d>
          <m:r>
            <m:rPr>
              <m:sty m:val="bi"/>
            </m:rPr>
            <w:rPr>
              <w:rFonts w:ascii="Cambria Math" w:hAnsi="Cambria Math"/>
              <w:sz w:val="18"/>
              <w:szCs w:val="18"/>
              <w:lang w:val="en-IN"/>
            </w:rPr>
            <m:t>= -log⁡(P</m:t>
          </m:r>
          <m:d>
            <m:dPr>
              <m:ctrlPr>
                <w:rPr>
                  <w:rFonts w:ascii="Cambria Math" w:hAnsi="Cambria Math"/>
                  <w:b/>
                  <w:i/>
                  <w:sz w:val="18"/>
                  <w:szCs w:val="18"/>
                  <w:lang w:val="en-IN"/>
                </w:rPr>
              </m:ctrlPr>
            </m:dPr>
            <m:e>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m:t>
                  </m:r>
                </m:sub>
              </m:sSub>
              <m:r>
                <m:rPr>
                  <m:sty m:val="bi"/>
                </m:rPr>
                <w:rPr>
                  <w:rFonts w:ascii="Cambria Math" w:hAnsi="Cambria Math"/>
                  <w:sz w:val="18"/>
                  <w:szCs w:val="18"/>
                  <w:lang w:val="en-IN"/>
                </w:rPr>
                <m:t>|u</m:t>
              </m:r>
            </m:e>
          </m:d>
          <m:r>
            <m:rPr>
              <m:sty m:val="bi"/>
            </m:rPr>
            <w:rPr>
              <w:rFonts w:ascii="Cambria Math" w:hAnsi="Cambria Math"/>
              <w:sz w:val="18"/>
              <w:szCs w:val="18"/>
              <w:lang w:val="en-IN"/>
            </w:rPr>
            <m:t>)</m:t>
          </m:r>
        </m:oMath>
      </m:oMathPara>
    </w:p>
    <w:p w:rsidR="00F31DBB" w:rsidRDefault="00F31DBB" w:rsidP="00C40567">
      <w:pPr>
        <w:pStyle w:val="BodyText"/>
        <w:ind w:firstLine="0"/>
        <w:rPr>
          <w:szCs w:val="18"/>
          <w:lang w:val="en-IN"/>
        </w:rPr>
      </w:pPr>
    </w:p>
    <w:p w:rsidR="00843275" w:rsidRDefault="00843275" w:rsidP="00C40567">
      <w:pPr>
        <w:pStyle w:val="BodyText"/>
        <w:ind w:firstLine="0"/>
        <w:rPr>
          <w:szCs w:val="18"/>
          <w:lang w:val="en-IN"/>
        </w:rPr>
      </w:pPr>
      <w:r>
        <w:rPr>
          <w:szCs w:val="18"/>
          <w:lang w:val="en-IN"/>
        </w:rPr>
        <w:t xml:space="preserve"> </w:t>
      </w:r>
      <m:oMath>
        <m:r>
          <w:rPr>
            <w:rFonts w:ascii="Cambria Math" w:hAnsi="Cambria Math"/>
            <w:szCs w:val="18"/>
            <w:lang w:val="en-IN"/>
          </w:rPr>
          <m:t>P</m:t>
        </m:r>
        <m:d>
          <m:dPr>
            <m:ctrlPr>
              <w:rPr>
                <w:rFonts w:ascii="Cambria Math" w:hAnsi="Cambria Math"/>
                <w:i/>
                <w:szCs w:val="18"/>
                <w:lang w:val="en-IN"/>
              </w:rPr>
            </m:ctrlPr>
          </m:dPr>
          <m:e>
            <m:sSub>
              <m:sSubPr>
                <m:ctrlPr>
                  <w:rPr>
                    <w:rFonts w:ascii="Cambria Math" w:hAnsi="Cambria Math"/>
                    <w:i/>
                    <w:szCs w:val="18"/>
                    <w:lang w:val="en-IN"/>
                  </w:rPr>
                </m:ctrlPr>
              </m:sSubPr>
              <m:e>
                <m:r>
                  <w:rPr>
                    <w:rFonts w:ascii="Cambria Math" w:hAnsi="Cambria Math"/>
                    <w:szCs w:val="18"/>
                    <w:lang w:val="en-IN"/>
                  </w:rPr>
                  <m:t>l</m:t>
                </m:r>
              </m:e>
              <m:sub>
                <m:r>
                  <w:rPr>
                    <w:rFonts w:ascii="Cambria Math" w:hAnsi="Cambria Math"/>
                    <w:szCs w:val="18"/>
                    <w:lang w:val="en-IN"/>
                  </w:rPr>
                  <m:t>u</m:t>
                </m:r>
              </m:sub>
            </m:sSub>
            <m:r>
              <w:rPr>
                <w:rFonts w:ascii="Cambria Math" w:hAnsi="Cambria Math"/>
                <w:szCs w:val="18"/>
                <w:lang w:val="en-IN"/>
              </w:rPr>
              <m:t>|u</m:t>
            </m:r>
          </m:e>
        </m:d>
        <m:r>
          <w:rPr>
            <w:rFonts w:ascii="Cambria Math" w:hAnsi="Cambria Math"/>
            <w:szCs w:val="18"/>
            <w:lang w:val="en-IN"/>
          </w:rPr>
          <m:t xml:space="preserve"> </m:t>
        </m:r>
      </m:oMath>
      <w:r>
        <w:rPr>
          <w:szCs w:val="18"/>
          <w:lang w:val="en-IN"/>
        </w:rPr>
        <w:t xml:space="preserve">is the probability the node u is assigned the label </w:t>
      </w:r>
      <m:oMath>
        <m:sSub>
          <m:sSubPr>
            <m:ctrlPr>
              <w:rPr>
                <w:rFonts w:ascii="Cambria Math" w:hAnsi="Cambria Math"/>
                <w:i/>
                <w:szCs w:val="18"/>
                <w:lang w:val="en-IN"/>
              </w:rPr>
            </m:ctrlPr>
          </m:sSubPr>
          <m:e>
            <m:r>
              <w:rPr>
                <w:rFonts w:ascii="Cambria Math" w:hAnsi="Cambria Math"/>
                <w:szCs w:val="18"/>
                <w:lang w:val="en-IN"/>
              </w:rPr>
              <m:t>l</m:t>
            </m:r>
          </m:e>
          <m:sub>
            <m:r>
              <w:rPr>
                <w:rFonts w:ascii="Cambria Math" w:hAnsi="Cambria Math"/>
                <w:szCs w:val="18"/>
                <w:lang w:val="en-IN"/>
              </w:rPr>
              <m:t>u</m:t>
            </m:r>
          </m:sub>
        </m:sSub>
      </m:oMath>
      <w:r>
        <w:rPr>
          <w:szCs w:val="18"/>
          <w:lang w:val="en-IN"/>
        </w:rPr>
        <w:t>.</w:t>
      </w:r>
    </w:p>
    <w:p w:rsidR="00843275" w:rsidRDefault="00843275" w:rsidP="00C40567">
      <w:pPr>
        <w:pStyle w:val="BodyText"/>
        <w:ind w:firstLine="0"/>
        <w:rPr>
          <w:szCs w:val="18"/>
          <w:lang w:val="en-IN"/>
        </w:rPr>
      </w:pPr>
    </w:p>
    <w:p w:rsidR="00843275" w:rsidRDefault="00843275" w:rsidP="00843275">
      <w:pPr>
        <w:pStyle w:val="BodyText"/>
        <w:ind w:firstLine="0"/>
        <w:rPr>
          <w:szCs w:val="18"/>
          <w:lang w:val="en-IN"/>
        </w:rPr>
      </w:pPr>
      <w:r>
        <w:rPr>
          <w:szCs w:val="18"/>
          <w:lang w:val="en-IN"/>
        </w:rPr>
        <w:t xml:space="preserve"> Similarly,</w:t>
      </w:r>
      <w:r w:rsidRPr="00843275">
        <w:rPr>
          <w:szCs w:val="18"/>
          <w:lang w:val="en-IN"/>
        </w:rPr>
        <w:t xml:space="preserve"> </w:t>
      </w:r>
      <w:r>
        <w:rPr>
          <w:szCs w:val="18"/>
          <w:lang w:val="en-IN"/>
        </w:rPr>
        <w:t xml:space="preserve">the smoothness term is given by </w:t>
      </w:r>
    </w:p>
    <w:p w:rsidR="00843275" w:rsidRDefault="00843275" w:rsidP="00C40567">
      <w:pPr>
        <w:pStyle w:val="BodyText"/>
        <w:ind w:firstLine="0"/>
        <w:rPr>
          <w:szCs w:val="18"/>
          <w:lang w:val="en-IN"/>
        </w:rPr>
      </w:pPr>
    </w:p>
    <w:p w:rsidR="00843275" w:rsidRPr="00F87E43" w:rsidRDefault="00EC0128" w:rsidP="00843275">
      <w:pPr>
        <w:pStyle w:val="BodyText"/>
        <w:ind w:firstLine="0"/>
        <w:jc w:val="center"/>
        <w:rPr>
          <w:b/>
          <w:i/>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s</m:t>
              </m:r>
            </m:sub>
          </m:sSub>
          <m:d>
            <m:dPr>
              <m:ctrlPr>
                <w:rPr>
                  <w:rFonts w:ascii="Cambria Math" w:hAnsi="Cambria Math"/>
                  <w:b/>
                  <w:i/>
                  <w:sz w:val="18"/>
                  <w:szCs w:val="18"/>
                  <w:lang w:val="en-IN"/>
                </w:rPr>
              </m:ctrlPr>
            </m:dPr>
            <m:e>
              <m:r>
                <m:rPr>
                  <m:sty m:val="bi"/>
                </m:rPr>
                <w:rPr>
                  <w:rFonts w:ascii="Cambria Math" w:hAnsi="Cambria Math"/>
                  <w:sz w:val="18"/>
                  <w:szCs w:val="18"/>
                  <w:lang w:val="en-IN"/>
                </w:rPr>
                <m:t>u,v,</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m:t>
                  </m:r>
                </m:sub>
              </m:sSub>
              <m:r>
                <m:rPr>
                  <m:sty m:val="bi"/>
                </m:rPr>
                <w:rPr>
                  <w:rFonts w:ascii="Cambria Math" w:hAnsi="Cambria Math"/>
                  <w:sz w:val="18"/>
                  <w:szCs w:val="18"/>
                  <w:lang w:val="en-IN"/>
                </w:rPr>
                <m:t>,</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v</m:t>
                  </m:r>
                </m:sub>
              </m:sSub>
            </m:e>
          </m:d>
          <m:r>
            <m:rPr>
              <m:sty m:val="bi"/>
            </m:rPr>
            <w:rPr>
              <w:rFonts w:ascii="Cambria Math" w:hAnsi="Cambria Math"/>
              <w:sz w:val="18"/>
              <w:szCs w:val="18"/>
              <w:lang w:val="en-IN"/>
            </w:rPr>
            <m:t>=</m:t>
          </m:r>
          <m:d>
            <m:dPr>
              <m:begChr m:val="{"/>
              <m:endChr m:val="}"/>
              <m:ctrlPr>
                <w:rPr>
                  <w:rFonts w:ascii="Cambria Math" w:hAnsi="Cambria Math"/>
                  <w:b/>
                  <w:i/>
                  <w:sz w:val="18"/>
                  <w:szCs w:val="18"/>
                  <w:lang w:val="en-IN"/>
                </w:rPr>
              </m:ctrlPr>
            </m:dPr>
            <m:e>
              <m:m>
                <m:mPr>
                  <m:mcs>
                    <m:mc>
                      <m:mcPr>
                        <m:count m:val="2"/>
                        <m:mcJc m:val="center"/>
                      </m:mcPr>
                    </m:mc>
                  </m:mcs>
                  <m:ctrlPr>
                    <w:rPr>
                      <w:rFonts w:ascii="Cambria Math" w:hAnsi="Cambria Math"/>
                      <w:b/>
                      <w:i/>
                      <w:sz w:val="18"/>
                      <w:szCs w:val="18"/>
                      <w:lang w:val="en-IN"/>
                    </w:rPr>
                  </m:ctrlPr>
                </m:mPr>
                <m:mr>
                  <m:e>
                    <m:r>
                      <m:rPr>
                        <m:sty m:val="bi"/>
                      </m:rPr>
                      <w:rPr>
                        <w:rFonts w:ascii="Cambria Math" w:hAnsi="Cambria Math"/>
                        <w:sz w:val="18"/>
                        <w:szCs w:val="18"/>
                        <w:lang w:val="en-IN"/>
                      </w:rPr>
                      <m:t>0</m:t>
                    </m:r>
                  </m:e>
                  <m:e>
                    <m:r>
                      <m:rPr>
                        <m:sty m:val="bi"/>
                      </m:rPr>
                      <w:rPr>
                        <w:rFonts w:ascii="Cambria Math" w:eastAsiaTheme="minorHAnsi" w:hAnsi="Cambria Math" w:cs="NimbusRomNo9L-Regu"/>
                        <w:sz w:val="16"/>
                        <w:szCs w:val="18"/>
                        <w:lang w:val="en-IN" w:eastAsia="en-US"/>
                      </w:rPr>
                      <m:t xml:space="preserve">if </m:t>
                    </m:r>
                    <m:r>
                      <m:rPr>
                        <m:sty m:val="bi"/>
                      </m:rPr>
                      <w:rPr>
                        <w:rFonts w:ascii="Cambria Math" w:eastAsiaTheme="minorHAnsi" w:hAnsi="Cambria Math" w:cs="NimbusRomNo9L-ReguItal"/>
                        <w:sz w:val="16"/>
                        <w:szCs w:val="18"/>
                        <w:lang w:val="en-IN" w:eastAsia="en-US"/>
                      </w:rPr>
                      <m:t>l</m:t>
                    </m:r>
                    <m:r>
                      <m:rPr>
                        <m:sty m:val="bi"/>
                      </m:rPr>
                      <w:rPr>
                        <w:rFonts w:ascii="Cambria Math" w:eastAsiaTheme="minorHAnsi" w:hAnsi="Cambria Math" w:cs="NimbusRomNo9L-ReguItal"/>
                        <w:sz w:val="12"/>
                        <w:szCs w:val="14"/>
                        <w:lang w:val="en-IN" w:eastAsia="en-US"/>
                      </w:rPr>
                      <m:t xml:space="preserve">u </m:t>
                    </m:r>
                    <m:r>
                      <m:rPr>
                        <m:sty m:val="bi"/>
                      </m:rPr>
                      <w:rPr>
                        <w:rFonts w:ascii="Cambria Math" w:eastAsiaTheme="minorHAnsi" w:hAnsi="Cambria Math" w:cs="CMR10"/>
                        <w:sz w:val="16"/>
                        <w:szCs w:val="18"/>
                        <w:lang w:val="en-IN" w:eastAsia="en-US"/>
                      </w:rPr>
                      <m:t xml:space="preserve">= </m:t>
                    </m:r>
                    <m:r>
                      <m:rPr>
                        <m:sty m:val="bi"/>
                      </m:rPr>
                      <w:rPr>
                        <w:rFonts w:ascii="Cambria Math" w:eastAsiaTheme="minorHAnsi" w:hAnsi="Cambria Math" w:cs="NimbusRomNo9L-ReguItal"/>
                        <w:sz w:val="16"/>
                        <w:szCs w:val="18"/>
                        <w:lang w:val="en-IN" w:eastAsia="en-US"/>
                      </w:rPr>
                      <m:t>l</m:t>
                    </m:r>
                    <m:r>
                      <m:rPr>
                        <m:sty m:val="bi"/>
                      </m:rPr>
                      <w:rPr>
                        <w:rFonts w:ascii="Cambria Math" w:eastAsiaTheme="minorHAnsi" w:hAnsi="Cambria Math" w:cs="NimbusRomNo9L-ReguItal"/>
                        <w:sz w:val="12"/>
                        <w:szCs w:val="14"/>
                        <w:lang w:val="en-IN" w:eastAsia="en-US"/>
                      </w:rPr>
                      <m:t>v</m:t>
                    </m:r>
                  </m:e>
                </m:mr>
                <m:mr>
                  <m:e>
                    <m:sSub>
                      <m:sSubPr>
                        <m:ctrlPr>
                          <w:rPr>
                            <w:rFonts w:ascii="Cambria Math" w:hAnsi="Cambria Math"/>
                            <w:b/>
                            <w:i/>
                            <w:sz w:val="18"/>
                            <w:szCs w:val="18"/>
                            <w:lang w:val="en-IN"/>
                          </w:rPr>
                        </m:ctrlPr>
                      </m:sSubPr>
                      <m:e>
                        <m:r>
                          <m:rPr>
                            <m:sty m:val="bi"/>
                          </m:rPr>
                          <w:rPr>
                            <w:rFonts w:ascii="Cambria Math" w:hAnsi="Cambria Math"/>
                            <w:sz w:val="18"/>
                            <w:szCs w:val="18"/>
                            <w:lang w:val="en-IN"/>
                          </w:rPr>
                          <m:t>ω</m:t>
                        </m:r>
                      </m:e>
                      <m:sub>
                        <m:r>
                          <m:rPr>
                            <m:sty m:val="bi"/>
                          </m:rPr>
                          <w:rPr>
                            <w:rFonts w:ascii="Cambria Math" w:hAnsi="Cambria Math"/>
                            <w:sz w:val="18"/>
                            <w:szCs w:val="18"/>
                            <w:lang w:val="en-IN"/>
                          </w:rPr>
                          <m:t>uv</m:t>
                        </m:r>
                      </m:sub>
                    </m:sSub>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uv</m:t>
                        </m:r>
                      </m:sub>
                    </m:sSub>
                    <m:r>
                      <m:rPr>
                        <m:sty m:val="bi"/>
                      </m:rPr>
                      <w:rPr>
                        <w:rFonts w:ascii="Cambria Math" w:hAnsi="Cambria Math"/>
                        <w:sz w:val="18"/>
                        <w:szCs w:val="18"/>
                        <w:lang w:val="en-IN"/>
                      </w:rPr>
                      <m:t>(1-log⁡(</m:t>
                    </m:r>
                    <m:sSub>
                      <m:sSubPr>
                        <m:ctrlPr>
                          <w:rPr>
                            <w:rFonts w:ascii="Cambria Math" w:hAnsi="Cambria Math"/>
                            <w:b/>
                            <w:i/>
                            <w:sz w:val="18"/>
                            <w:szCs w:val="18"/>
                            <w:lang w:val="en-IN"/>
                          </w:rPr>
                        </m:ctrlPr>
                      </m:sSubPr>
                      <m:e>
                        <m:r>
                          <m:rPr>
                            <m:sty m:val="bi"/>
                          </m:rPr>
                          <w:rPr>
                            <w:rFonts w:ascii="Cambria Math" w:hAnsi="Cambria Math"/>
                            <w:sz w:val="18"/>
                            <w:szCs w:val="18"/>
                            <w:lang w:val="en-IN"/>
                          </w:rPr>
                          <m:t>θ</m:t>
                        </m:r>
                      </m:e>
                      <m:sub>
                        <m:r>
                          <m:rPr>
                            <m:sty m:val="bi"/>
                          </m:rPr>
                          <w:rPr>
                            <w:rFonts w:ascii="Cambria Math" w:hAnsi="Cambria Math"/>
                            <w:sz w:val="18"/>
                            <w:szCs w:val="18"/>
                            <w:lang w:val="en-IN"/>
                          </w:rPr>
                          <m:t>uv</m:t>
                        </m:r>
                      </m:sub>
                    </m:sSub>
                    <m:r>
                      <m:rPr>
                        <m:sty m:val="bi"/>
                      </m:rPr>
                      <w:rPr>
                        <w:rFonts w:ascii="Cambria Math" w:hAnsi="Cambria Math"/>
                        <w:sz w:val="18"/>
                        <w:szCs w:val="18"/>
                        <w:lang w:val="en-IN"/>
                      </w:rPr>
                      <m:t>/π))</m:t>
                    </m:r>
                  </m:e>
                  <m:e>
                    <m:r>
                      <m:rPr>
                        <m:sty m:val="bi"/>
                      </m:rPr>
                      <w:rPr>
                        <w:rFonts w:ascii="Cambria Math" w:hAnsi="Cambria Math"/>
                        <w:sz w:val="18"/>
                        <w:szCs w:val="18"/>
                        <w:lang w:val="en-IN"/>
                      </w:rPr>
                      <m:t>otherwise</m:t>
                    </m:r>
                  </m:e>
                </m:mr>
              </m:m>
            </m:e>
          </m:d>
        </m:oMath>
      </m:oMathPara>
    </w:p>
    <w:p w:rsidR="00843275" w:rsidRDefault="00843275" w:rsidP="00843275">
      <w:pPr>
        <w:pStyle w:val="BodyText"/>
        <w:ind w:firstLine="0"/>
        <w:rPr>
          <w:szCs w:val="18"/>
          <w:lang w:val="en-IN"/>
        </w:rPr>
      </w:pPr>
    </w:p>
    <w:p w:rsidR="00843275" w:rsidRDefault="00843275" w:rsidP="00843275">
      <w:pPr>
        <w:pStyle w:val="BodyText"/>
        <w:ind w:firstLine="0"/>
        <w:rPr>
          <w:szCs w:val="18"/>
          <w:lang w:val="en-IN"/>
        </w:rPr>
      </w:pPr>
      <w:r>
        <w:rPr>
          <w:szCs w:val="18"/>
          <w:lang w:val="en-IN"/>
        </w:rPr>
        <w:t>Here,</w:t>
      </w:r>
      <m:oMath>
        <m:r>
          <w:rPr>
            <w:rFonts w:ascii="Cambria Math" w:hAnsi="Cambria Math"/>
            <w:szCs w:val="18"/>
            <w:lang w:val="en-IN"/>
          </w:rPr>
          <m:t xml:space="preserve"> </m:t>
        </m:r>
        <m:sSub>
          <m:sSubPr>
            <m:ctrlPr>
              <w:rPr>
                <w:rFonts w:ascii="Cambria Math" w:hAnsi="Cambria Math"/>
                <w:i/>
                <w:szCs w:val="18"/>
                <w:lang w:val="en-IN"/>
              </w:rPr>
            </m:ctrlPr>
          </m:sSubPr>
          <m:e>
            <m:r>
              <w:rPr>
                <w:rFonts w:ascii="Cambria Math" w:hAnsi="Cambria Math"/>
                <w:szCs w:val="18"/>
                <w:lang w:val="en-IN"/>
              </w:rPr>
              <m:t>l</m:t>
            </m:r>
          </m:e>
          <m:sub>
            <m:r>
              <w:rPr>
                <w:rFonts w:ascii="Cambria Math" w:hAnsi="Cambria Math"/>
                <w:szCs w:val="18"/>
                <w:lang w:val="en-IN"/>
              </w:rPr>
              <m:t>uv</m:t>
            </m:r>
          </m:sub>
        </m:sSub>
      </m:oMath>
      <w:r>
        <w:rPr>
          <w:szCs w:val="18"/>
          <w:lang w:val="en-IN"/>
        </w:rPr>
        <w:t xml:space="preserve"> is the edge length and </w:t>
      </w:r>
      <m:oMath>
        <m:sSub>
          <m:sSubPr>
            <m:ctrlPr>
              <w:rPr>
                <w:rFonts w:ascii="Cambria Math" w:hAnsi="Cambria Math"/>
                <w:i/>
                <w:szCs w:val="18"/>
                <w:lang w:val="en-IN"/>
              </w:rPr>
            </m:ctrlPr>
          </m:sSubPr>
          <m:e>
            <m:r>
              <w:rPr>
                <w:rFonts w:ascii="Cambria Math" w:hAnsi="Cambria Math"/>
                <w:szCs w:val="18"/>
                <w:lang w:val="en-IN"/>
              </w:rPr>
              <m:t>θ</m:t>
            </m:r>
          </m:e>
          <m:sub>
            <m:r>
              <w:rPr>
                <w:rFonts w:ascii="Cambria Math" w:hAnsi="Cambria Math"/>
                <w:szCs w:val="18"/>
                <w:lang w:val="en-IN"/>
              </w:rPr>
              <m:t>uv</m:t>
            </m:r>
          </m:sub>
        </m:sSub>
      </m:oMath>
      <w:r>
        <w:rPr>
          <w:szCs w:val="18"/>
          <w:lang w:val="en-IN"/>
        </w:rPr>
        <w:t xml:space="preserve"> is the dihedral angle between the faces.  </w:t>
      </w:r>
      <m:oMath>
        <m:sSub>
          <m:sSubPr>
            <m:ctrlPr>
              <w:rPr>
                <w:rFonts w:ascii="Cambria Math" w:hAnsi="Cambria Math"/>
                <w:i/>
                <w:szCs w:val="18"/>
                <w:lang w:val="en-IN"/>
              </w:rPr>
            </m:ctrlPr>
          </m:sSubPr>
          <m:e>
            <m:r>
              <w:rPr>
                <w:rFonts w:ascii="Cambria Math" w:hAnsi="Cambria Math"/>
                <w:szCs w:val="18"/>
                <w:lang w:val="en-IN"/>
              </w:rPr>
              <m:t>ω</m:t>
            </m:r>
          </m:e>
          <m:sub>
            <m:r>
              <w:rPr>
                <w:rFonts w:ascii="Cambria Math" w:hAnsi="Cambria Math"/>
                <w:szCs w:val="18"/>
                <w:lang w:val="en-IN"/>
              </w:rPr>
              <m:t>uv</m:t>
            </m:r>
          </m:sub>
        </m:sSub>
      </m:oMath>
      <w:r>
        <w:rPr>
          <w:szCs w:val="18"/>
          <w:lang w:val="en-IN"/>
        </w:rPr>
        <w:t xml:space="preserve"> is used </w:t>
      </w:r>
      <w:r w:rsidR="00407932">
        <w:rPr>
          <w:szCs w:val="18"/>
          <w:lang w:val="en-IN"/>
        </w:rPr>
        <w:t>favour graph cuts across the boundaries.</w:t>
      </w:r>
    </w:p>
    <w:p w:rsidR="00407932" w:rsidRDefault="00407932" w:rsidP="00843275">
      <w:pPr>
        <w:pStyle w:val="BodyText"/>
        <w:ind w:firstLine="0"/>
        <w:rPr>
          <w:szCs w:val="18"/>
          <w:lang w:val="en-IN"/>
        </w:rPr>
      </w:pPr>
    </w:p>
    <w:p w:rsidR="00407932" w:rsidRPr="00F87E43" w:rsidRDefault="00EC0128" w:rsidP="00843275">
      <w:pPr>
        <w:pStyle w:val="BodyText"/>
        <w:ind w:firstLine="0"/>
        <w:rPr>
          <w:b/>
          <w:i/>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ω</m:t>
              </m:r>
            </m:e>
            <m:sub>
              <m:r>
                <m:rPr>
                  <m:sty m:val="bi"/>
                </m:rPr>
                <w:rPr>
                  <w:rFonts w:ascii="Cambria Math" w:hAnsi="Cambria Math"/>
                  <w:sz w:val="18"/>
                  <w:szCs w:val="18"/>
                  <w:lang w:val="en-IN"/>
                </w:rPr>
                <m:t>uv</m:t>
              </m:r>
            </m:sub>
          </m:sSub>
          <m:r>
            <m:rPr>
              <m:sty m:val="bi"/>
            </m:rPr>
            <w:rPr>
              <w:rFonts w:ascii="Cambria Math" w:hAnsi="Cambria Math"/>
              <w:sz w:val="18"/>
              <w:szCs w:val="18"/>
              <w:lang w:val="en-IN"/>
            </w:rPr>
            <m:t xml:space="preserve">= </m:t>
          </m:r>
          <m:d>
            <m:dPr>
              <m:begChr m:val="{"/>
              <m:endChr m:val="}"/>
              <m:ctrlPr>
                <w:rPr>
                  <w:rFonts w:ascii="Cambria Math" w:hAnsi="Cambria Math"/>
                  <w:b/>
                  <w:i/>
                  <w:sz w:val="18"/>
                  <w:szCs w:val="18"/>
                  <w:lang w:val="en-IN"/>
                </w:rPr>
              </m:ctrlPr>
            </m:dPr>
            <m:e>
              <m:m>
                <m:mPr>
                  <m:mcs>
                    <m:mc>
                      <m:mcPr>
                        <m:count m:val="2"/>
                        <m:mcJc m:val="center"/>
                      </m:mcPr>
                    </m:mc>
                  </m:mcs>
                  <m:ctrlPr>
                    <w:rPr>
                      <w:rFonts w:ascii="Cambria Math" w:hAnsi="Cambria Math"/>
                      <w:b/>
                      <w:i/>
                      <w:sz w:val="18"/>
                      <w:szCs w:val="18"/>
                      <w:lang w:val="en-IN"/>
                    </w:rPr>
                  </m:ctrlPr>
                </m:mPr>
                <m:mr>
                  <m:e>
                    <m:r>
                      <m:rPr>
                        <m:sty m:val="bi"/>
                      </m:rPr>
                      <w:rPr>
                        <w:rFonts w:ascii="Cambria Math" w:hAnsi="Cambria Math"/>
                        <w:sz w:val="18"/>
                        <w:szCs w:val="18"/>
                        <w:lang w:val="en-IN"/>
                      </w:rPr>
                      <m:t>10</m:t>
                    </m:r>
                  </m:e>
                  <m:e>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uv</m:t>
                        </m:r>
                      </m:sub>
                    </m:sSub>
                    <m:r>
                      <m:rPr>
                        <m:sty m:val="bi"/>
                      </m:rPr>
                      <w:rPr>
                        <w:rFonts w:ascii="Cambria Math" w:hAnsi="Cambria Math"/>
                        <w:sz w:val="18"/>
                        <w:szCs w:val="18"/>
                        <w:lang w:val="en-IN"/>
                      </w:rPr>
                      <m:t xml:space="preserve"> ϵ </m:t>
                    </m:r>
                    <m:sSub>
                      <m:sSubPr>
                        <m:ctrlPr>
                          <w:rPr>
                            <w:rFonts w:ascii="Cambria Math" w:hAnsi="Cambria Math"/>
                            <w:b/>
                            <w:i/>
                            <w:sz w:val="18"/>
                            <w:szCs w:val="18"/>
                            <w:lang w:val="en-IN"/>
                          </w:rPr>
                        </m:ctrlPr>
                      </m:sSubPr>
                      <m:e>
                        <m:r>
                          <m:rPr>
                            <m:sty m:val="bi"/>
                          </m:rPr>
                          <w:rPr>
                            <w:rFonts w:ascii="Cambria Math" w:hAnsi="Cambria Math"/>
                            <w:sz w:val="18"/>
                            <w:szCs w:val="18"/>
                            <w:lang w:val="en-IN"/>
                          </w:rPr>
                          <m:t>B</m:t>
                        </m:r>
                      </m:e>
                      <m:sub>
                        <m:r>
                          <m:rPr>
                            <m:sty m:val="bi"/>
                          </m:rPr>
                          <w:rPr>
                            <w:rFonts w:ascii="Cambria Math" w:hAnsi="Cambria Math"/>
                            <w:sz w:val="18"/>
                            <w:szCs w:val="18"/>
                            <w:lang w:val="en-IN"/>
                          </w:rPr>
                          <m:t>comb</m:t>
                        </m:r>
                      </m:sub>
                    </m:sSub>
                  </m:e>
                </m:mr>
                <m:mr>
                  <m:e>
                    <m:r>
                      <m:rPr>
                        <m:sty m:val="bi"/>
                      </m:rPr>
                      <w:rPr>
                        <w:rFonts w:ascii="Cambria Math" w:hAnsi="Cambria Math"/>
                        <w:sz w:val="18"/>
                        <w:szCs w:val="18"/>
                        <w:lang w:val="en-IN"/>
                      </w:rPr>
                      <m:t>1</m:t>
                    </m:r>
                  </m:e>
                  <m:e>
                    <m:r>
                      <m:rPr>
                        <m:sty m:val="bi"/>
                      </m:rPr>
                      <w:rPr>
                        <w:rFonts w:ascii="Cambria Math" w:hAnsi="Cambria Math"/>
                        <w:sz w:val="18"/>
                        <w:szCs w:val="18"/>
                        <w:lang w:val="en-IN"/>
                      </w:rPr>
                      <m:t>otherwise</m:t>
                    </m:r>
                  </m:e>
                </m:mr>
              </m:m>
            </m:e>
          </m:d>
        </m:oMath>
      </m:oMathPara>
    </w:p>
    <w:p w:rsidR="00407932" w:rsidRDefault="00407932" w:rsidP="00407932">
      <w:pPr>
        <w:pStyle w:val="BodyText"/>
        <w:ind w:firstLine="0"/>
        <w:jc w:val="center"/>
        <w:rPr>
          <w:szCs w:val="18"/>
          <w:lang w:val="en-IN"/>
        </w:rPr>
      </w:pPr>
    </w:p>
    <w:p w:rsidR="00407932" w:rsidRDefault="00407932" w:rsidP="00407932">
      <w:pPr>
        <w:pStyle w:val="BodyText"/>
        <w:ind w:firstLine="0"/>
        <w:jc w:val="center"/>
        <w:rPr>
          <w:szCs w:val="18"/>
          <w:lang w:val="en-IN"/>
        </w:rPr>
      </w:pPr>
    </w:p>
    <w:p w:rsidR="00407932" w:rsidRDefault="00407932" w:rsidP="00407932">
      <w:pPr>
        <w:pStyle w:val="BodyText"/>
        <w:ind w:firstLine="0"/>
        <w:jc w:val="center"/>
        <w:rPr>
          <w:szCs w:val="18"/>
          <w:lang w:val="en-IN"/>
        </w:rPr>
      </w:pPr>
      <w:r>
        <w:rPr>
          <w:noProof/>
          <w:szCs w:val="18"/>
          <w:lang w:val="en-IN"/>
        </w:rPr>
        <w:drawing>
          <wp:inline distT="0" distB="0" distL="0" distR="0">
            <wp:extent cx="1584426" cy="1080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4426" cy="1080000"/>
                    </a:xfrm>
                    <a:prstGeom prst="rect">
                      <a:avLst/>
                    </a:prstGeom>
                    <a:noFill/>
                    <a:ln>
                      <a:noFill/>
                    </a:ln>
                  </pic:spPr>
                </pic:pic>
              </a:graphicData>
            </a:graphic>
          </wp:inline>
        </w:drawing>
      </w:r>
    </w:p>
    <w:p w:rsidR="00407932" w:rsidRPr="00C40567" w:rsidRDefault="00407932" w:rsidP="00407932">
      <w:pPr>
        <w:pStyle w:val="BodyText"/>
        <w:numPr>
          <w:ilvl w:val="0"/>
          <w:numId w:val="17"/>
        </w:numPr>
        <w:jc w:val="center"/>
        <w:rPr>
          <w:szCs w:val="18"/>
          <w:lang w:val="en-IN"/>
        </w:rPr>
      </w:pPr>
      <w:r>
        <w:rPr>
          <w:szCs w:val="18"/>
          <w:lang w:val="en-IN"/>
        </w:rPr>
        <w:t>Initial labeling resulted from ELM (b) optimized segmentation from graph cuts.</w:t>
      </w:r>
    </w:p>
    <w:p w:rsidR="00087683" w:rsidRPr="00F406D3" w:rsidRDefault="00087683" w:rsidP="0046634E">
      <w:pPr>
        <w:pStyle w:val="BodyText"/>
        <w:ind w:firstLine="0"/>
        <w:rPr>
          <w:b/>
        </w:rPr>
      </w:pPr>
    </w:p>
    <w:p w:rsidR="00E611C4" w:rsidRDefault="00F406D3" w:rsidP="0046634E">
      <w:pPr>
        <w:pStyle w:val="BodyText"/>
        <w:ind w:firstLine="0"/>
        <w:rPr>
          <w:b/>
          <w:lang w:val="en-IN"/>
        </w:rPr>
      </w:pPr>
      <w:r w:rsidRPr="00F406D3">
        <w:rPr>
          <w:b/>
          <w:i/>
        </w:rPr>
        <w:t>VI)</w:t>
      </w:r>
      <w:r w:rsidRPr="00F406D3">
        <w:rPr>
          <w:b/>
        </w:rPr>
        <w:t xml:space="preserve"> </w:t>
      </w:r>
      <w:r w:rsidRPr="00F406D3">
        <w:rPr>
          <w:b/>
          <w:lang w:val="en-IN"/>
        </w:rPr>
        <w:t>3D Mesh Labeling via Deep Convolutional Neural Networks</w:t>
      </w:r>
    </w:p>
    <w:p w:rsidR="00E611C4" w:rsidRDefault="00E611C4" w:rsidP="0046634E">
      <w:pPr>
        <w:pStyle w:val="BodyText"/>
        <w:ind w:firstLine="0"/>
        <w:rPr>
          <w:b/>
          <w:lang w:val="en-IN"/>
        </w:rPr>
      </w:pPr>
    </w:p>
    <w:p w:rsidR="00751C0C" w:rsidRDefault="00751C0C" w:rsidP="0046634E">
      <w:pPr>
        <w:pStyle w:val="BodyText"/>
        <w:ind w:firstLine="0"/>
      </w:pPr>
      <w:r>
        <w:t>Mesh feature representation generated from the CRF and ELM method seen in previous sections are relatively simple and might not optimally label complex mesh</w:t>
      </w:r>
      <w:r w:rsidR="001E1B06">
        <w:t>s</w:t>
      </w:r>
      <w:r>
        <w:t xml:space="preserve">. Moreover, the dimensions of the feature vector remain unaffected. Author also mentions </w:t>
      </w:r>
      <w:r>
        <w:lastRenderedPageBreak/>
        <w:t>that large, linearly combined feature vectors tend to overfit the training set.</w:t>
      </w:r>
    </w:p>
    <w:p w:rsidR="00751C0C" w:rsidRDefault="00751C0C" w:rsidP="0046634E">
      <w:pPr>
        <w:pStyle w:val="BodyText"/>
        <w:ind w:firstLine="0"/>
      </w:pPr>
    </w:p>
    <w:p w:rsidR="0045066C" w:rsidRDefault="00751C0C" w:rsidP="0045066C">
      <w:pPr>
        <w:suppressAutoHyphens w:val="0"/>
        <w:autoSpaceDE w:val="0"/>
        <w:autoSpaceDN w:val="0"/>
        <w:adjustRightInd w:val="0"/>
        <w:jc w:val="left"/>
      </w:pPr>
      <w:r>
        <w:t>To overcome the above challenges, author present</w:t>
      </w:r>
      <w:r w:rsidR="00B22455">
        <w:t>s</w:t>
      </w:r>
      <w:r>
        <w:t xml:space="preserve"> a deep convolution </w:t>
      </w:r>
      <w:r w:rsidR="00B22455">
        <w:t>neural network to generate compact representation of the input feature vector</w:t>
      </w:r>
      <w:r w:rsidR="0045066C" w:rsidRPr="0045066C">
        <w:rPr>
          <w:rFonts w:ascii="Times-Roman" w:eastAsiaTheme="minorHAnsi" w:hAnsi="Times-Roman" w:cs="Times-Roman"/>
          <w:sz w:val="18"/>
          <w:szCs w:val="18"/>
          <w:lang w:val="en-IN" w:eastAsia="en-US"/>
        </w:rPr>
        <w:t xml:space="preserve"> </w:t>
      </w:r>
      <w:r w:rsidR="0045066C">
        <w:rPr>
          <w:rFonts w:ascii="Times-Roman" w:eastAsiaTheme="minorHAnsi" w:hAnsi="Times-Roman" w:cs="Times-Roman"/>
          <w:sz w:val="18"/>
          <w:szCs w:val="18"/>
          <w:lang w:val="en-IN" w:eastAsia="en-US"/>
        </w:rPr>
        <w:t xml:space="preserve">by </w:t>
      </w:r>
      <w:r w:rsidR="0045066C" w:rsidRPr="0045066C">
        <w:rPr>
          <w:lang w:val="en-IN"/>
        </w:rPr>
        <w:t>nonlinear</w:t>
      </w:r>
      <w:r w:rsidR="0045066C">
        <w:rPr>
          <w:lang w:val="en-IN"/>
        </w:rPr>
        <w:t xml:space="preserve">ly combining and hierarchically </w:t>
      </w:r>
      <w:r w:rsidR="0045066C" w:rsidRPr="0045066C">
        <w:rPr>
          <w:lang w:val="en-IN"/>
        </w:rPr>
        <w:t>compressing various geometry features</w:t>
      </w:r>
      <w:r w:rsidR="0045066C">
        <w:t>. Optimized feature vector is used to label the mesh faces.</w:t>
      </w:r>
    </w:p>
    <w:p w:rsidR="00B22455" w:rsidRDefault="00B22455" w:rsidP="0046634E">
      <w:pPr>
        <w:pStyle w:val="BodyText"/>
        <w:ind w:firstLine="0"/>
      </w:pPr>
    </w:p>
    <w:p w:rsidR="001E6760" w:rsidRDefault="00B22455" w:rsidP="00B22455">
      <w:pPr>
        <w:suppressAutoHyphens w:val="0"/>
        <w:autoSpaceDE w:val="0"/>
        <w:autoSpaceDN w:val="0"/>
        <w:adjustRightInd w:val="0"/>
        <w:jc w:val="left"/>
        <w:rPr>
          <w:rFonts w:eastAsiaTheme="minorHAnsi"/>
          <w:lang w:val="en-IN" w:eastAsia="en-US"/>
        </w:rPr>
      </w:pPr>
      <w:r w:rsidRPr="00B22455">
        <w:t xml:space="preserve">Mesh features </w:t>
      </w:r>
      <w:r>
        <w:t xml:space="preserve">like </w:t>
      </w:r>
      <w:r w:rsidRPr="00B22455">
        <w:rPr>
          <w:rFonts w:eastAsiaTheme="minorHAnsi"/>
          <w:lang w:val="en-IN" w:eastAsia="en-US"/>
        </w:rPr>
        <w:t>curvature, PCA feature, shape diameter function, distance from medial surface, average geodesic distance, shape context</w:t>
      </w:r>
      <w:r>
        <w:rPr>
          <w:rFonts w:eastAsiaTheme="minorHAnsi"/>
          <w:lang w:val="en-IN" w:eastAsia="en-US"/>
        </w:rPr>
        <w:t xml:space="preserve">, and spin image is extracted per mesh face. Author reorganizes these features </w:t>
      </w:r>
      <w:r w:rsidR="001E6760">
        <w:rPr>
          <w:rFonts w:eastAsiaTheme="minorHAnsi"/>
          <w:lang w:val="en-IN" w:eastAsia="en-US"/>
        </w:rPr>
        <w:t xml:space="preserve">into a CNN </w:t>
      </w:r>
      <w:r>
        <w:rPr>
          <w:rFonts w:eastAsiaTheme="minorHAnsi"/>
          <w:lang w:val="en-IN" w:eastAsia="en-US"/>
        </w:rPr>
        <w:t>compatible</w:t>
      </w:r>
      <w:r w:rsidR="001E6760">
        <w:rPr>
          <w:rFonts w:eastAsiaTheme="minorHAnsi"/>
          <w:lang w:val="en-IN" w:eastAsia="en-US"/>
        </w:rPr>
        <w:t xml:space="preserve"> feature matrix of size 30x20.</w:t>
      </w:r>
    </w:p>
    <w:p w:rsidR="001E6760" w:rsidRDefault="001E6760" w:rsidP="00B22455">
      <w:pPr>
        <w:suppressAutoHyphens w:val="0"/>
        <w:autoSpaceDE w:val="0"/>
        <w:autoSpaceDN w:val="0"/>
        <w:adjustRightInd w:val="0"/>
        <w:jc w:val="left"/>
        <w:rPr>
          <w:rFonts w:eastAsiaTheme="minorHAnsi"/>
          <w:lang w:val="en-IN" w:eastAsia="en-US"/>
        </w:rPr>
      </w:pPr>
    </w:p>
    <w:p w:rsidR="001E6760" w:rsidRDefault="001E6760" w:rsidP="00B22455">
      <w:pPr>
        <w:suppressAutoHyphens w:val="0"/>
        <w:autoSpaceDE w:val="0"/>
        <w:autoSpaceDN w:val="0"/>
        <w:adjustRightInd w:val="0"/>
        <w:jc w:val="left"/>
        <w:rPr>
          <w:rFonts w:eastAsiaTheme="minorHAnsi"/>
          <w:b/>
          <w:sz w:val="18"/>
          <w:lang w:val="en-IN" w:eastAsia="en-US"/>
        </w:rPr>
      </w:pPr>
      <w:r w:rsidRPr="001E6760">
        <w:rPr>
          <w:b/>
          <w:i/>
          <w:sz w:val="18"/>
        </w:rPr>
        <w:t>VI.a</w:t>
      </w:r>
      <w:r>
        <w:rPr>
          <w:b/>
          <w:i/>
        </w:rPr>
        <w:t xml:space="preserve"> </w:t>
      </w:r>
      <w:r>
        <w:rPr>
          <w:rFonts w:eastAsiaTheme="minorHAnsi"/>
          <w:b/>
          <w:sz w:val="18"/>
          <w:lang w:val="en-IN" w:eastAsia="en-US"/>
        </w:rPr>
        <w:t>Convolution neural networks s</w:t>
      </w:r>
      <w:r w:rsidRPr="001E6760">
        <w:rPr>
          <w:rFonts w:eastAsiaTheme="minorHAnsi"/>
          <w:b/>
          <w:sz w:val="18"/>
          <w:lang w:val="en-IN" w:eastAsia="en-US"/>
        </w:rPr>
        <w:t>tructure</w:t>
      </w:r>
    </w:p>
    <w:p w:rsidR="001E6760" w:rsidRDefault="001E6760" w:rsidP="001E6760">
      <w:pPr>
        <w:pStyle w:val="BodyText"/>
        <w:ind w:firstLine="0"/>
        <w:rPr>
          <w:lang w:val="en-IN"/>
        </w:rPr>
      </w:pPr>
    </w:p>
    <w:p w:rsidR="001E6760" w:rsidRDefault="009F5050" w:rsidP="001E6760">
      <w:pPr>
        <w:pStyle w:val="BodyText"/>
        <w:ind w:firstLine="0"/>
        <w:rPr>
          <w:lang w:val="en-IN"/>
        </w:rPr>
      </w:pPr>
      <w:r>
        <w:rPr>
          <w:lang w:val="en-IN"/>
        </w:rPr>
        <w:t xml:space="preserve">The architecture of the </w:t>
      </w:r>
      <w:r w:rsidR="001E6760" w:rsidRPr="001E6760">
        <w:rPr>
          <w:lang w:val="en-IN"/>
        </w:rPr>
        <w:t xml:space="preserve">CNNs with </w:t>
      </w:r>
      <w:r>
        <w:rPr>
          <w:lang w:val="en-IN"/>
        </w:rPr>
        <w:t xml:space="preserve">consists </w:t>
      </w:r>
      <w:r w:rsidR="001E6760" w:rsidRPr="001E6760">
        <w:rPr>
          <w:lang w:val="en-IN"/>
        </w:rPr>
        <w:t xml:space="preserve">three stages. Each of </w:t>
      </w:r>
      <w:r w:rsidR="0045066C">
        <w:rPr>
          <w:lang w:val="en-IN"/>
        </w:rPr>
        <w:t xml:space="preserve">the first two stages apply convolution, nonlinear function mapping and subsampling functions. </w:t>
      </w:r>
      <w:r w:rsidR="001E6760" w:rsidRPr="001E6760">
        <w:rPr>
          <w:lang w:val="en-IN"/>
        </w:rPr>
        <w:t xml:space="preserve">The last stage </w:t>
      </w:r>
      <w:r w:rsidR="00DE7FBE">
        <w:rPr>
          <w:lang w:val="en-IN"/>
        </w:rPr>
        <w:t xml:space="preserve">consists of </w:t>
      </w:r>
      <w:r w:rsidR="001E6760" w:rsidRPr="001E6760">
        <w:rPr>
          <w:lang w:val="en-IN"/>
        </w:rPr>
        <w:t>nonlinear function map which is used to obtain the label probability of each triangle on the mesh.</w:t>
      </w:r>
    </w:p>
    <w:p w:rsidR="001E6760" w:rsidRDefault="001E6760" w:rsidP="001E6760">
      <w:pPr>
        <w:pStyle w:val="BodyText"/>
        <w:ind w:firstLine="0"/>
        <w:rPr>
          <w:lang w:val="en-IN"/>
        </w:rPr>
      </w:pPr>
    </w:p>
    <w:p w:rsidR="00DE7FBE" w:rsidRDefault="00DE7FBE" w:rsidP="00DE7FBE">
      <w:pPr>
        <w:pStyle w:val="BodyText"/>
        <w:ind w:firstLine="0"/>
        <w:jc w:val="center"/>
        <w:rPr>
          <w:lang w:val="en-IN"/>
        </w:rPr>
      </w:pPr>
      <w:r w:rsidRPr="00DE7FBE">
        <w:rPr>
          <w:noProof/>
        </w:rPr>
        <w:drawing>
          <wp:inline distT="0" distB="0" distL="0" distR="0" wp14:anchorId="6D474797" wp14:editId="2980135F">
            <wp:extent cx="3062193" cy="1584000"/>
            <wp:effectExtent l="0" t="0" r="5080" b="0"/>
            <wp:docPr id="20" name="Picture 3">
              <a:extLst xmlns:a="http://schemas.openxmlformats.org/drawingml/2006/main">
                <a:ext uri="{FF2B5EF4-FFF2-40B4-BE49-F238E27FC236}">
                  <a16:creationId xmlns:a16="http://schemas.microsoft.com/office/drawing/2014/main" id="{B7EC1194-F48A-4125-93B9-3B619412A9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7EC1194-F48A-4125-93B9-3B619412A9D5}"/>
                        </a:ext>
                      </a:extLst>
                    </pic:cNvPr>
                    <pic:cNvPicPr>
                      <a:picLocks noChangeAspect="1"/>
                    </pic:cNvPicPr>
                  </pic:nvPicPr>
                  <pic:blipFill>
                    <a:blip r:embed="rId23"/>
                    <a:stretch>
                      <a:fillRect/>
                    </a:stretch>
                  </pic:blipFill>
                  <pic:spPr>
                    <a:xfrm>
                      <a:off x="0" y="0"/>
                      <a:ext cx="3062193" cy="1584000"/>
                    </a:xfrm>
                    <a:prstGeom prst="rect">
                      <a:avLst/>
                    </a:prstGeom>
                  </pic:spPr>
                </pic:pic>
              </a:graphicData>
            </a:graphic>
          </wp:inline>
        </w:drawing>
      </w:r>
    </w:p>
    <w:p w:rsidR="001E6760" w:rsidRDefault="001E6760" w:rsidP="001E6760">
      <w:pPr>
        <w:pStyle w:val="BodyText"/>
        <w:ind w:firstLine="0"/>
        <w:rPr>
          <w:lang w:val="en-IN"/>
        </w:rPr>
      </w:pPr>
    </w:p>
    <w:p w:rsidR="00DE7FBE" w:rsidRPr="00DE7FBE" w:rsidRDefault="00DE7FBE" w:rsidP="00DE7FBE">
      <w:pPr>
        <w:pStyle w:val="BodyText"/>
        <w:ind w:firstLine="0"/>
        <w:rPr>
          <w:lang w:val="en-IN"/>
        </w:rPr>
      </w:pPr>
      <w:r w:rsidRPr="00DE7FBE">
        <w:rPr>
          <w:lang w:val="en-IN"/>
        </w:rPr>
        <w:t xml:space="preserve">In the first stage, twelve 7 </w:t>
      </w:r>
      <w:r w:rsidRPr="00DE7FBE">
        <w:rPr>
          <w:rFonts w:hint="eastAsia"/>
          <w:lang w:val="en-IN"/>
        </w:rPr>
        <w:t>×</w:t>
      </w:r>
      <w:r w:rsidRPr="00DE7FBE">
        <w:rPr>
          <w:lang w:val="en-IN"/>
        </w:rPr>
        <w:t xml:space="preserve"> 5 convolution</w:t>
      </w:r>
      <w:r>
        <w:t xml:space="preserve"> </w:t>
      </w:r>
      <w:r w:rsidRPr="00DE7FBE">
        <w:rPr>
          <w:lang w:val="en-IN"/>
        </w:rPr>
        <w:t xml:space="preserve">kernels </w:t>
      </w:r>
      <m:oMath>
        <m:sSubSup>
          <m:sSubSupPr>
            <m:ctrlPr>
              <w:rPr>
                <w:rFonts w:ascii="Cambria Math" w:hAnsi="Cambria Math"/>
                <w:i/>
                <w:lang w:val="en-IN"/>
              </w:rPr>
            </m:ctrlPr>
          </m:sSubSupPr>
          <m:e>
            <m:d>
              <m:dPr>
                <m:begChr m:val="{"/>
                <m:endChr m:val="}"/>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w</m:t>
                    </m:r>
                  </m:e>
                  <m:sub>
                    <m:r>
                      <w:rPr>
                        <w:rFonts w:ascii="Cambria Math" w:hAnsi="Cambria Math"/>
                        <w:lang w:val="en-IN"/>
                      </w:rPr>
                      <m:t>i</m:t>
                    </m:r>
                  </m:sub>
                </m:sSub>
              </m:e>
            </m:d>
          </m:e>
          <m:sub>
            <m:r>
              <w:rPr>
                <w:rFonts w:ascii="Cambria Math" w:hAnsi="Cambria Math"/>
                <w:lang w:val="en-IN"/>
              </w:rPr>
              <m:t>i=1</m:t>
            </m:r>
          </m:sub>
          <m:sup>
            <m:r>
              <w:rPr>
                <w:rFonts w:ascii="Cambria Math" w:hAnsi="Cambria Math"/>
                <w:lang w:val="en-IN"/>
              </w:rPr>
              <m:t>12</m:t>
            </m:r>
          </m:sup>
        </m:sSubSup>
      </m:oMath>
    </w:p>
    <w:p w:rsidR="00DE7FBE" w:rsidRDefault="00DE7FBE" w:rsidP="00DE7FBE">
      <w:pPr>
        <w:pStyle w:val="BodyText"/>
        <w:ind w:firstLine="0"/>
        <w:rPr>
          <w:lang w:val="en-IN"/>
        </w:rPr>
      </w:pPr>
      <w:r>
        <w:rPr>
          <w:lang w:val="en-IN"/>
        </w:rPr>
        <w:t xml:space="preserve">and </w:t>
      </w:r>
      <w:r w:rsidRPr="00DE7FBE">
        <w:rPr>
          <w:lang w:val="en-IN"/>
        </w:rPr>
        <w:t xml:space="preserve">bias values </w:t>
      </w:r>
      <m:oMath>
        <m:sSubSup>
          <m:sSubSupPr>
            <m:ctrlPr>
              <w:rPr>
                <w:rFonts w:ascii="Cambria Math" w:hAnsi="Cambria Math"/>
                <w:i/>
                <w:lang w:val="en-IN"/>
              </w:rPr>
            </m:ctrlPr>
          </m:sSubSupPr>
          <m:e>
            <m:d>
              <m:dPr>
                <m:begChr m:val="{"/>
                <m:endChr m:val="}"/>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i</m:t>
                    </m:r>
                  </m:sub>
                </m:sSub>
              </m:e>
            </m:d>
          </m:e>
          <m:sub>
            <m:r>
              <w:rPr>
                <w:rFonts w:ascii="Cambria Math" w:hAnsi="Cambria Math"/>
                <w:lang w:val="en-IN"/>
              </w:rPr>
              <m:t>i=1</m:t>
            </m:r>
          </m:sub>
          <m:sup>
            <m:r>
              <w:rPr>
                <w:rFonts w:ascii="Cambria Math" w:hAnsi="Cambria Math"/>
                <w:lang w:val="en-IN"/>
              </w:rPr>
              <m:t>12</m:t>
            </m:r>
          </m:sup>
        </m:sSubSup>
      </m:oMath>
      <w:r>
        <w:rPr>
          <w:lang w:val="en-IN"/>
        </w:rPr>
        <w:t>are</w:t>
      </w:r>
      <w:r w:rsidR="002A37E3">
        <w:rPr>
          <w:lang w:val="en-IN"/>
        </w:rPr>
        <w:t xml:space="preserve"> applied to feature matrix. The convolution </w:t>
      </w:r>
      <w:r>
        <w:rPr>
          <w:lang w:val="en-IN"/>
        </w:rPr>
        <w:t>operation</w:t>
      </w:r>
      <w:r w:rsidR="002A37E3">
        <w:rPr>
          <w:lang w:val="en-IN"/>
        </w:rPr>
        <w:t xml:space="preserve"> (*)</w:t>
      </w:r>
      <w:r>
        <w:rPr>
          <w:lang w:val="en-IN"/>
        </w:rPr>
        <w:t xml:space="preserve"> can be represented as </w:t>
      </w:r>
    </w:p>
    <w:p w:rsidR="002A37E3" w:rsidRDefault="002A37E3" w:rsidP="00DE7FBE">
      <w:pPr>
        <w:pStyle w:val="BodyText"/>
        <w:ind w:firstLine="0"/>
        <w:rPr>
          <w:lang w:val="en-IN"/>
        </w:rPr>
      </w:pPr>
    </w:p>
    <w:p w:rsidR="00DE7FBE" w:rsidRPr="002A37E3" w:rsidRDefault="00EC0128" w:rsidP="00DE7FBE">
      <w:pPr>
        <w:pStyle w:val="BodyText"/>
        <w:ind w:firstLine="0"/>
        <w:rPr>
          <w:b/>
          <w:sz w:val="18"/>
        </w:rPr>
      </w:pPr>
      <m:oMathPara>
        <m:oMath>
          <m:sSub>
            <m:sSubPr>
              <m:ctrlPr>
                <w:rPr>
                  <w:rFonts w:ascii="Cambria Math" w:hAnsi="Cambria Math"/>
                  <w:b/>
                  <w:i/>
                  <w:sz w:val="18"/>
                </w:rPr>
              </m:ctrlPr>
            </m:sSubPr>
            <m:e>
              <m:r>
                <m:rPr>
                  <m:sty m:val="bi"/>
                </m:rPr>
                <w:rPr>
                  <w:rFonts w:ascii="Cambria Math" w:hAnsi="Cambria Math"/>
                  <w:sz w:val="18"/>
                </w:rPr>
                <m:t>Y</m:t>
              </m:r>
            </m:e>
            <m:sub>
              <m:r>
                <m:rPr>
                  <m:sty m:val="bi"/>
                </m:rPr>
                <w:rPr>
                  <w:rFonts w:ascii="Cambria Math" w:hAnsi="Cambria Math"/>
                  <w:sz w:val="18"/>
                </w:rPr>
                <m:t>i</m:t>
              </m:r>
            </m:sub>
          </m:sSub>
          <m:r>
            <m:rPr>
              <m:sty m:val="bi"/>
            </m:rPr>
            <w:rPr>
              <w:rFonts w:ascii="Cambria Math" w:hAnsi="Cambria Math"/>
              <w:sz w:val="18"/>
            </w:rPr>
            <m:t xml:space="preserve">= </m:t>
          </m:r>
          <m:sSub>
            <m:sSubPr>
              <m:ctrlPr>
                <w:rPr>
                  <w:rFonts w:ascii="Cambria Math" w:hAnsi="Cambria Math"/>
                  <w:b/>
                  <w:i/>
                  <w:sz w:val="18"/>
                </w:rPr>
              </m:ctrlPr>
            </m:sSubPr>
            <m:e>
              <m:r>
                <m:rPr>
                  <m:sty m:val="bi"/>
                </m:rPr>
                <w:rPr>
                  <w:rFonts w:ascii="Cambria Math" w:hAnsi="Cambria Math"/>
                  <w:sz w:val="18"/>
                </w:rPr>
                <m:t>W</m:t>
              </m:r>
            </m:e>
            <m:sub>
              <m:r>
                <m:rPr>
                  <m:sty m:val="bi"/>
                </m:rPr>
                <w:rPr>
                  <w:rFonts w:ascii="Cambria Math" w:hAnsi="Cambria Math"/>
                  <w:sz w:val="18"/>
                </w:rPr>
                <m:t>i</m:t>
              </m:r>
            </m:sub>
          </m:sSub>
          <m:r>
            <m:rPr>
              <m:sty m:val="bi"/>
            </m:rPr>
            <w:rPr>
              <w:rFonts w:ascii="Cambria Math" w:hAnsi="Cambria Math"/>
              <w:sz w:val="18"/>
            </w:rPr>
            <m:t>*X+</m:t>
          </m:r>
          <m:sSub>
            <m:sSubPr>
              <m:ctrlPr>
                <w:rPr>
                  <w:rFonts w:ascii="Cambria Math" w:hAnsi="Cambria Math"/>
                  <w:b/>
                  <w:i/>
                  <w:sz w:val="18"/>
                </w:rPr>
              </m:ctrlPr>
            </m:sSubPr>
            <m:e>
              <m:r>
                <m:rPr>
                  <m:sty m:val="bi"/>
                </m:rPr>
                <w:rPr>
                  <w:rFonts w:ascii="Cambria Math" w:hAnsi="Cambria Math"/>
                  <w:sz w:val="18"/>
                </w:rPr>
                <m:t>b</m:t>
              </m:r>
            </m:e>
            <m:sub>
              <m:r>
                <m:rPr>
                  <m:sty m:val="bi"/>
                </m:rPr>
                <w:rPr>
                  <w:rFonts w:ascii="Cambria Math" w:hAnsi="Cambria Math"/>
                  <w:sz w:val="18"/>
                </w:rPr>
                <m:t>i</m:t>
              </m:r>
            </m:sub>
          </m:sSub>
          <m:r>
            <m:rPr>
              <m:sty m:val="bi"/>
            </m:rPr>
            <w:rPr>
              <w:rFonts w:ascii="Cambria Math" w:hAnsi="Cambria Math"/>
              <w:sz w:val="18"/>
            </w:rPr>
            <m:t xml:space="preserve"> i∈[1,12]</m:t>
          </m:r>
        </m:oMath>
      </m:oMathPara>
    </w:p>
    <w:p w:rsidR="002A37E3" w:rsidRDefault="002A37E3" w:rsidP="00DE7FBE">
      <w:pPr>
        <w:pStyle w:val="BodyText"/>
        <w:ind w:firstLine="0"/>
      </w:pPr>
    </w:p>
    <w:p w:rsidR="002A37E3" w:rsidRDefault="002A37E3" w:rsidP="00DE7FBE">
      <w:pPr>
        <w:pStyle w:val="BodyText"/>
        <w:ind w:firstLine="0"/>
      </w:pPr>
      <w:r>
        <w:t>This is followed by non-linear sigmoid function module used to introduce nonlinearity in the features.</w:t>
      </w:r>
    </w:p>
    <w:p w:rsidR="002A37E3" w:rsidRDefault="002A37E3" w:rsidP="00DE7FBE">
      <w:pPr>
        <w:pStyle w:val="BodyText"/>
        <w:ind w:firstLine="0"/>
      </w:pPr>
    </w:p>
    <w:p w:rsidR="002A37E3" w:rsidRDefault="002A37E3" w:rsidP="002A37E3">
      <w:pPr>
        <w:suppressAutoHyphens w:val="0"/>
        <w:autoSpaceDE w:val="0"/>
        <w:autoSpaceDN w:val="0"/>
        <w:adjustRightInd w:val="0"/>
        <w:rPr>
          <w:rFonts w:ascii="Cambria Math" w:eastAsia="MTSY" w:hAnsi="Cambria Math" w:cs="MTSY"/>
          <w:b/>
          <w:sz w:val="18"/>
          <w:szCs w:val="18"/>
          <w:lang w:val="en-IN" w:eastAsia="en-US"/>
        </w:rPr>
      </w:pPr>
      <w:r w:rsidRPr="002A37E3">
        <w:rPr>
          <w:rFonts w:ascii="Cambria Math" w:eastAsia="MTMI" w:hAnsi="Cambria Math" w:cs="MTMI"/>
          <w:b/>
          <w:iCs/>
          <w:sz w:val="18"/>
          <w:szCs w:val="18"/>
          <w:lang w:val="en-IN" w:eastAsia="en-US"/>
        </w:rPr>
        <w:t>φ</w:t>
      </w:r>
      <w:r w:rsidRPr="002A37E3">
        <w:rPr>
          <w:rFonts w:ascii="Cambria Math" w:eastAsia="MTMI" w:hAnsi="Cambria Math" w:cs="Times-Roman"/>
          <w:b/>
          <w:sz w:val="18"/>
          <w:szCs w:val="18"/>
          <w:lang w:val="en-IN" w:eastAsia="en-US"/>
        </w:rPr>
        <w:t>(</w:t>
      </w:r>
      <w:r w:rsidRPr="002A37E3">
        <w:rPr>
          <w:rFonts w:ascii="Cambria Math" w:eastAsia="MTMI" w:hAnsi="Cambria Math" w:cs="MTMI"/>
          <w:b/>
          <w:iCs/>
          <w:sz w:val="18"/>
          <w:szCs w:val="18"/>
          <w:lang w:val="en-IN" w:eastAsia="en-US"/>
        </w:rPr>
        <w:t>x</w:t>
      </w:r>
      <w:r w:rsidRPr="002A37E3">
        <w:rPr>
          <w:rFonts w:ascii="Cambria Math" w:eastAsia="MTMI" w:hAnsi="Cambria Math" w:cs="Times-Roman"/>
          <w:b/>
          <w:sz w:val="18"/>
          <w:szCs w:val="18"/>
          <w:lang w:val="en-IN" w:eastAsia="en-US"/>
        </w:rPr>
        <w:t xml:space="preserve">) </w:t>
      </w:r>
      <w:r w:rsidRPr="002A37E3">
        <w:rPr>
          <w:rFonts w:ascii="Cambria Math" w:eastAsia="MTSY" w:hAnsi="Cambria Math" w:cs="MTSY"/>
          <w:b/>
          <w:sz w:val="18"/>
          <w:szCs w:val="18"/>
          <w:lang w:val="en-IN" w:eastAsia="en-US"/>
        </w:rPr>
        <w:t>=</w:t>
      </w:r>
      <m:oMath>
        <m:sSup>
          <m:sSupPr>
            <m:ctrlPr>
              <w:rPr>
                <w:rFonts w:ascii="Cambria Math" w:eastAsia="MTSY" w:hAnsi="Cambria Math" w:cs="MTSY"/>
                <w:b/>
                <w:sz w:val="18"/>
                <w:szCs w:val="18"/>
                <w:lang w:val="en-IN" w:eastAsia="en-US"/>
              </w:rPr>
            </m:ctrlPr>
          </m:sSupPr>
          <m:e>
            <m:d>
              <m:dPr>
                <m:ctrlPr>
                  <w:rPr>
                    <w:rFonts w:ascii="Cambria Math" w:eastAsia="MTSY" w:hAnsi="Cambria Math" w:cs="MTSY"/>
                    <w:b/>
                    <w:sz w:val="18"/>
                    <w:szCs w:val="18"/>
                    <w:lang w:val="en-IN" w:eastAsia="en-US"/>
                  </w:rPr>
                </m:ctrlPr>
              </m:dPr>
              <m:e>
                <m:r>
                  <m:rPr>
                    <m:sty m:val="b"/>
                  </m:rPr>
                  <w:rPr>
                    <w:rFonts w:ascii="Cambria Math" w:eastAsia="MTMI" w:hAnsi="Cambria Math" w:cs="Times-Roman"/>
                    <w:sz w:val="18"/>
                    <w:szCs w:val="18"/>
                    <w:lang w:val="en-IN" w:eastAsia="en-US"/>
                  </w:rPr>
                  <m:t xml:space="preserve">1 </m:t>
                </m:r>
                <m:r>
                  <m:rPr>
                    <m:sty m:val="b"/>
                  </m:rPr>
                  <w:rPr>
                    <w:rFonts w:ascii="Cambria Math" w:eastAsia="MTSY" w:hAnsi="Cambria Math" w:cs="MTSY"/>
                    <w:sz w:val="18"/>
                    <w:szCs w:val="18"/>
                    <w:lang w:val="en-IN" w:eastAsia="en-US"/>
                  </w:rPr>
                  <m:t xml:space="preserve">+ </m:t>
                </m:r>
                <m:r>
                  <m:rPr>
                    <m:sty m:val="b"/>
                  </m:rPr>
                  <w:rPr>
                    <w:rFonts w:ascii="Cambria Math" w:eastAsia="MTMI" w:hAnsi="Cambria Math" w:cs="Times-Roman"/>
                    <w:sz w:val="18"/>
                    <w:szCs w:val="18"/>
                    <w:lang w:val="en-IN" w:eastAsia="en-US"/>
                  </w:rPr>
                  <m:t>exp(</m:t>
                </m:r>
                <m:r>
                  <m:rPr>
                    <m:sty m:val="b"/>
                  </m:rPr>
                  <w:rPr>
                    <w:rFonts w:ascii="Cambria Math" w:eastAsia="MS Gothic" w:hAnsi="Cambria Math" w:cs="MS Gothic"/>
                    <w:sz w:val="18"/>
                    <w:szCs w:val="18"/>
                    <w:lang w:val="en-IN" w:eastAsia="en-US"/>
                  </w:rPr>
                  <m:t>-</m:t>
                </m:r>
                <m:r>
                  <m:rPr>
                    <m:sty m:val="b"/>
                  </m:rPr>
                  <w:rPr>
                    <w:rFonts w:ascii="Cambria Math" w:eastAsia="MTMI" w:hAnsi="Cambria Math" w:cs="MTMI"/>
                    <w:sz w:val="18"/>
                    <w:szCs w:val="18"/>
                    <w:lang w:val="en-IN" w:eastAsia="en-US"/>
                  </w:rPr>
                  <m:t>x</m:t>
                </m:r>
                <m:r>
                  <m:rPr>
                    <m:sty m:val="b"/>
                  </m:rPr>
                  <w:rPr>
                    <w:rFonts w:ascii="Cambria Math" w:eastAsia="MTMI" w:hAnsi="Cambria Math" w:cs="Times-Roman"/>
                    <w:sz w:val="18"/>
                    <w:szCs w:val="18"/>
                    <w:lang w:val="en-IN" w:eastAsia="en-US"/>
                  </w:rPr>
                  <m:t>)</m:t>
                </m:r>
              </m:e>
            </m:d>
          </m:e>
          <m:sup>
            <m:r>
              <m:rPr>
                <m:sty m:val="b"/>
              </m:rPr>
              <w:rPr>
                <w:rFonts w:ascii="Cambria Math" w:eastAsia="MTSY" w:hAnsi="Cambria Math" w:cs="MTSY"/>
                <w:sz w:val="18"/>
                <w:szCs w:val="18"/>
                <w:lang w:val="en-IN" w:eastAsia="en-US"/>
              </w:rPr>
              <m:t>-1</m:t>
            </m:r>
          </m:sup>
        </m:sSup>
      </m:oMath>
    </w:p>
    <w:p w:rsidR="002A37E3" w:rsidRDefault="002A37E3" w:rsidP="002A37E3">
      <w:pPr>
        <w:suppressAutoHyphens w:val="0"/>
        <w:autoSpaceDE w:val="0"/>
        <w:autoSpaceDN w:val="0"/>
        <w:adjustRightInd w:val="0"/>
        <w:rPr>
          <w:rFonts w:ascii="Cambria Math" w:eastAsia="MTSY" w:hAnsi="Cambria Math" w:cs="MTSY"/>
          <w:b/>
          <w:sz w:val="18"/>
          <w:szCs w:val="18"/>
          <w:lang w:val="en-IN" w:eastAsia="en-US"/>
        </w:rPr>
      </w:pPr>
    </w:p>
    <w:p w:rsidR="002A37E3" w:rsidRDefault="002A37E3" w:rsidP="002A37E3">
      <w:pPr>
        <w:suppressAutoHyphens w:val="0"/>
        <w:autoSpaceDE w:val="0"/>
        <w:autoSpaceDN w:val="0"/>
        <w:adjustRightInd w:val="0"/>
        <w:rPr>
          <w:rFonts w:ascii="Cambria Math" w:eastAsia="MTSY" w:hAnsi="Cambria Math" w:cs="MTSY"/>
          <w:b/>
          <w:sz w:val="18"/>
          <w:szCs w:val="18"/>
          <w:lang w:val="en-IN" w:eastAsia="en-US"/>
        </w:rPr>
      </w:pPr>
      <w:r w:rsidRPr="002A37E3">
        <w:rPr>
          <w:rFonts w:ascii="Cambria Math" w:eastAsia="MTSY" w:hAnsi="Cambria Math" w:cs="MTSY"/>
          <w:b/>
          <w:noProof/>
          <w:sz w:val="18"/>
          <w:szCs w:val="18"/>
          <w:lang w:eastAsia="en-US"/>
        </w:rPr>
        <w:drawing>
          <wp:inline distT="0" distB="0" distL="0" distR="0" wp14:anchorId="16749DED" wp14:editId="0129BF1A">
            <wp:extent cx="1651900" cy="720000"/>
            <wp:effectExtent l="0" t="0" r="5715" b="4445"/>
            <wp:docPr id="21" name="Picture 4">
              <a:extLst xmlns:a="http://schemas.openxmlformats.org/drawingml/2006/main">
                <a:ext uri="{FF2B5EF4-FFF2-40B4-BE49-F238E27FC236}">
                  <a16:creationId xmlns:a16="http://schemas.microsoft.com/office/drawing/2014/main" id="{885651B9-40CB-4CA5-885C-783582652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5651B9-40CB-4CA5-885C-783582652CA8}"/>
                        </a:ext>
                      </a:extLst>
                    </pic:cNvPr>
                    <pic:cNvPicPr>
                      <a:picLocks noChangeAspect="1"/>
                    </pic:cNvPicPr>
                  </pic:nvPicPr>
                  <pic:blipFill>
                    <a:blip r:embed="rId24"/>
                    <a:stretch>
                      <a:fillRect/>
                    </a:stretch>
                  </pic:blipFill>
                  <pic:spPr>
                    <a:xfrm>
                      <a:off x="0" y="0"/>
                      <a:ext cx="1651900" cy="720000"/>
                    </a:xfrm>
                    <a:prstGeom prst="rect">
                      <a:avLst/>
                    </a:prstGeom>
                  </pic:spPr>
                </pic:pic>
              </a:graphicData>
            </a:graphic>
          </wp:inline>
        </w:drawing>
      </w:r>
    </w:p>
    <w:p w:rsidR="002A37E3" w:rsidRDefault="002A37E3" w:rsidP="002A37E3">
      <w:pPr>
        <w:suppressAutoHyphens w:val="0"/>
        <w:autoSpaceDE w:val="0"/>
        <w:autoSpaceDN w:val="0"/>
        <w:adjustRightInd w:val="0"/>
        <w:rPr>
          <w:rFonts w:ascii="Cambria Math" w:eastAsia="MTSY" w:hAnsi="Cambria Math" w:cs="MTSY"/>
          <w:b/>
          <w:sz w:val="18"/>
          <w:szCs w:val="18"/>
          <w:lang w:val="en-IN" w:eastAsia="en-US"/>
        </w:rPr>
      </w:pPr>
    </w:p>
    <w:p w:rsidR="00D63002" w:rsidRPr="002A37E3" w:rsidRDefault="00D63002" w:rsidP="002A37E3">
      <w:pPr>
        <w:suppressAutoHyphens w:val="0"/>
        <w:autoSpaceDE w:val="0"/>
        <w:autoSpaceDN w:val="0"/>
        <w:adjustRightInd w:val="0"/>
        <w:rPr>
          <w:rFonts w:ascii="Cambria Math" w:eastAsia="MTSY" w:hAnsi="Cambria Math" w:cs="MTSY"/>
          <w:b/>
          <w:sz w:val="18"/>
          <w:szCs w:val="18"/>
          <w:lang w:val="en-IN" w:eastAsia="en-US"/>
        </w:rPr>
      </w:pPr>
    </w:p>
    <w:p w:rsidR="00D63002" w:rsidRPr="00D63002" w:rsidRDefault="00D63002" w:rsidP="00D63002">
      <w:pPr>
        <w:suppressAutoHyphens w:val="0"/>
        <w:autoSpaceDE w:val="0"/>
        <w:autoSpaceDN w:val="0"/>
        <w:adjustRightInd w:val="0"/>
        <w:jc w:val="left"/>
        <w:rPr>
          <w:rFonts w:ascii="Times-Roman" w:eastAsia="MTSY" w:hAnsi="Times-Roman" w:cs="Times-Roman"/>
          <w:sz w:val="12"/>
          <w:szCs w:val="12"/>
          <w:lang w:val="en-IN" w:eastAsia="en-US"/>
        </w:rPr>
      </w:pPr>
      <w:r>
        <w:rPr>
          <w:lang w:val="en-IN"/>
        </w:rPr>
        <w:t xml:space="preserve">The non-linearly mapped feature is down </w:t>
      </w:r>
      <w:r w:rsidRPr="00D63002">
        <w:rPr>
          <w:spacing w:val="-1"/>
          <w:lang w:val="en-IN"/>
        </w:rPr>
        <w:t>sample</w:t>
      </w:r>
      <w:r>
        <w:rPr>
          <w:lang w:val="en-IN"/>
        </w:rPr>
        <w:t xml:space="preserve">d </w:t>
      </w:r>
      <w:r w:rsidRPr="00D63002">
        <w:rPr>
          <w:spacing w:val="-1"/>
          <w:lang w:val="en-IN"/>
        </w:rPr>
        <w:t xml:space="preserve">by a factor of 2 to generate twelve 12 </w:t>
      </w:r>
      <w:r w:rsidRPr="00D63002">
        <w:rPr>
          <w:rFonts w:hint="eastAsia"/>
          <w:spacing w:val="-1"/>
          <w:lang w:val="en-IN"/>
        </w:rPr>
        <w:t>×</w:t>
      </w:r>
      <w:r w:rsidRPr="00D63002">
        <w:rPr>
          <w:spacing w:val="-1"/>
          <w:lang w:val="en-IN"/>
        </w:rPr>
        <w:t xml:space="preserve"> 8</w:t>
      </w:r>
      <w:r>
        <w:rPr>
          <w:lang w:val="en-IN"/>
        </w:rPr>
        <w:t xml:space="preserve"> </w:t>
      </w:r>
      <w:r w:rsidRPr="00D63002">
        <w:rPr>
          <w:lang w:val="en-IN"/>
        </w:rPr>
        <w:t>feature maps</w:t>
      </w:r>
      <m:oMath>
        <m:sSubSup>
          <m:sSubSupPr>
            <m:ctrlPr>
              <w:rPr>
                <w:rFonts w:ascii="Cambria Math" w:hAnsi="Cambria Math"/>
                <w:i/>
                <w:lang w:val="en-IN"/>
              </w:rPr>
            </m:ctrlPr>
          </m:sSubSupPr>
          <m:e>
            <m:r>
              <w:rPr>
                <w:rFonts w:ascii="Cambria Math" w:hAnsi="Cambria Math"/>
                <w:lang w:val="en-IN"/>
              </w:rPr>
              <m:t xml:space="preserve"> </m:t>
            </m:r>
            <m:d>
              <m:dPr>
                <m:begChr m:val="{"/>
                <m:endChr m:val="}"/>
                <m:ctrlPr>
                  <w:rPr>
                    <w:rFonts w:ascii="Cambria Math" w:hAnsi="Cambria Math"/>
                    <w:i/>
                    <w:lang w:val="en-IN"/>
                  </w:rPr>
                </m:ctrlPr>
              </m:dPr>
              <m:e>
                <m:sSubSup>
                  <m:sSubSupPr>
                    <m:ctrlPr>
                      <w:rPr>
                        <w:rFonts w:ascii="Cambria Math" w:hAnsi="Cambria Math"/>
                        <w:i/>
                        <w:lang w:val="en-IN"/>
                      </w:rPr>
                    </m:ctrlPr>
                  </m:sSubSupPr>
                  <m:e>
                    <m:r>
                      <w:rPr>
                        <w:rFonts w:ascii="Cambria Math" w:hAnsi="Cambria Math"/>
                        <w:lang w:val="en-IN"/>
                      </w:rPr>
                      <m:t>Y</m:t>
                    </m:r>
                  </m:e>
                  <m:sub>
                    <m:r>
                      <w:rPr>
                        <w:rFonts w:ascii="Cambria Math" w:hAnsi="Cambria Math"/>
                        <w:lang w:val="en-IN"/>
                      </w:rPr>
                      <m:t>i</m:t>
                    </m:r>
                  </m:sub>
                  <m:sup>
                    <m:r>
                      <w:rPr>
                        <w:rFonts w:ascii="Cambria Math" w:hAnsi="Cambria Math"/>
                        <w:lang w:val="en-IN"/>
                      </w:rPr>
                      <m:t>'</m:t>
                    </m:r>
                  </m:sup>
                </m:sSubSup>
              </m:e>
            </m:d>
          </m:e>
          <m:sub>
            <m:r>
              <w:rPr>
                <w:rFonts w:ascii="Cambria Math" w:hAnsi="Cambria Math"/>
                <w:lang w:val="en-IN"/>
              </w:rPr>
              <m:t>i=1</m:t>
            </m:r>
          </m:sub>
          <m:sup>
            <m:r>
              <w:rPr>
                <w:rFonts w:ascii="Cambria Math" w:hAnsi="Cambria Math"/>
                <w:lang w:val="en-IN"/>
              </w:rPr>
              <m:t>12</m:t>
            </m:r>
          </m:sup>
        </m:sSubSup>
        <m:r>
          <w:rPr>
            <w:rFonts w:ascii="Cambria Math" w:hAnsi="Cambria Math"/>
            <w:lang w:val="en-IN"/>
          </w:rPr>
          <m:t>.</m:t>
        </m:r>
      </m:oMath>
    </w:p>
    <w:p w:rsidR="00D63002" w:rsidRDefault="00D63002" w:rsidP="00D63002">
      <w:pPr>
        <w:pStyle w:val="BodyText"/>
        <w:ind w:firstLine="0"/>
        <w:rPr>
          <w:lang w:val="en-IN"/>
        </w:rPr>
      </w:pPr>
    </w:p>
    <w:p w:rsidR="00D63002" w:rsidRPr="00D63002" w:rsidRDefault="00D63002" w:rsidP="00D63002">
      <w:pPr>
        <w:pStyle w:val="BodyText"/>
        <w:ind w:firstLine="0"/>
        <w:rPr>
          <w:lang w:val="en-IN"/>
        </w:rPr>
      </w:pPr>
      <w:r>
        <w:rPr>
          <w:lang w:val="en-IN"/>
        </w:rPr>
        <w:t>The stage two similarly generates 24 feature map</w:t>
      </w:r>
      <w:r w:rsidR="00F66B9D">
        <w:rPr>
          <w:lang w:val="en-IN"/>
        </w:rPr>
        <w:t>s of size 4x2</w:t>
      </w:r>
      <w:r>
        <w:rPr>
          <w:lang w:val="en-IN"/>
        </w:rPr>
        <w:t xml:space="preserve"> by applying convolution, nonlinearity and down sampling functions.</w:t>
      </w:r>
    </w:p>
    <w:p w:rsidR="00D63002" w:rsidRDefault="00D63002" w:rsidP="001E6760">
      <w:pPr>
        <w:pStyle w:val="BodyText"/>
        <w:ind w:firstLine="0"/>
      </w:pPr>
    </w:p>
    <w:p w:rsidR="00D63002" w:rsidRPr="002A37E3" w:rsidRDefault="00EC0128" w:rsidP="00D63002">
      <w:pPr>
        <w:pStyle w:val="BodyText"/>
        <w:ind w:firstLine="0"/>
        <w:rPr>
          <w:b/>
          <w:sz w:val="18"/>
        </w:rPr>
      </w:pPr>
      <m:oMathPara>
        <m:oMath>
          <m:sSub>
            <m:sSubPr>
              <m:ctrlPr>
                <w:rPr>
                  <w:rFonts w:ascii="Cambria Math" w:hAnsi="Cambria Math"/>
                  <w:b/>
                  <w:i/>
                  <w:sz w:val="18"/>
                </w:rPr>
              </m:ctrlPr>
            </m:sSubPr>
            <m:e>
              <m:r>
                <m:rPr>
                  <m:sty m:val="bi"/>
                </m:rPr>
                <w:rPr>
                  <w:rFonts w:ascii="Cambria Math" w:hAnsi="Cambria Math"/>
                  <w:sz w:val="18"/>
                </w:rPr>
                <m:t>Z</m:t>
              </m:r>
            </m:e>
            <m:sub>
              <m:r>
                <m:rPr>
                  <m:sty m:val="bi"/>
                </m:rPr>
                <w:rPr>
                  <w:rFonts w:ascii="Cambria Math" w:hAnsi="Cambria Math"/>
                  <w:sz w:val="18"/>
                </w:rPr>
                <m:t>i</m:t>
              </m:r>
            </m:sub>
          </m:sSub>
          <m:r>
            <m:rPr>
              <m:sty m:val="bi"/>
            </m:rPr>
            <w:rPr>
              <w:rFonts w:ascii="Cambria Math" w:hAnsi="Cambria Math"/>
              <w:sz w:val="18"/>
            </w:rPr>
            <m:t xml:space="preserve">= </m:t>
          </m:r>
          <m:sPre>
            <m:sPrePr>
              <m:ctrlPr>
                <w:rPr>
                  <w:rFonts w:ascii="Cambria Math" w:hAnsi="Cambria Math"/>
                  <w:b/>
                  <w:i/>
                  <w:sz w:val="18"/>
                </w:rPr>
              </m:ctrlPr>
            </m:sPrePr>
            <m:sub>
              <m:r>
                <m:rPr>
                  <m:sty m:val="bi"/>
                </m:rPr>
                <w:rPr>
                  <w:rFonts w:ascii="Cambria Math" w:hAnsi="Cambria Math"/>
                  <w:sz w:val="18"/>
                </w:rPr>
                <m:t>i=1</m:t>
              </m:r>
            </m:sub>
            <m:sup>
              <m:r>
                <m:rPr>
                  <m:sty m:val="bi"/>
                </m:rPr>
                <w:rPr>
                  <w:rFonts w:ascii="Cambria Math" w:hAnsi="Cambria Math"/>
                  <w:sz w:val="18"/>
                </w:rPr>
                <m:t>12</m:t>
              </m:r>
            </m:sup>
            <m:e>
              <m:r>
                <m:rPr>
                  <m:sty m:val="bi"/>
                </m:rPr>
                <w:rPr>
                  <w:rFonts w:ascii="Cambria Math" w:hAnsi="Cambria Math"/>
                  <w:sz w:val="18"/>
                </w:rPr>
                <m:t>∑</m:t>
              </m:r>
            </m:e>
          </m:sPre>
          <m:sSubSup>
            <m:sSubSupPr>
              <m:ctrlPr>
                <w:rPr>
                  <w:rFonts w:ascii="Cambria Math" w:hAnsi="Cambria Math"/>
                  <w:b/>
                  <w:i/>
                  <w:sz w:val="18"/>
                </w:rPr>
              </m:ctrlPr>
            </m:sSubSupPr>
            <m:e>
              <m:r>
                <m:rPr>
                  <m:sty m:val="bi"/>
                </m:rPr>
                <w:rPr>
                  <w:rFonts w:ascii="Cambria Math" w:hAnsi="Cambria Math"/>
                  <w:sz w:val="18"/>
                </w:rPr>
                <m:t>W</m:t>
              </m:r>
            </m:e>
            <m:sub>
              <m:r>
                <m:rPr>
                  <m:sty m:val="bi"/>
                </m:rPr>
                <w:rPr>
                  <w:rFonts w:ascii="Cambria Math" w:hAnsi="Cambria Math"/>
                  <w:sz w:val="18"/>
                </w:rPr>
                <m:t>ij</m:t>
              </m:r>
            </m:sub>
            <m:sup>
              <m:r>
                <m:rPr>
                  <m:sty m:val="bi"/>
                </m:rPr>
                <w:rPr>
                  <w:rFonts w:ascii="Cambria Math" w:hAnsi="Cambria Math"/>
                  <w:sz w:val="18"/>
                </w:rPr>
                <m:t>'</m:t>
              </m:r>
            </m:sup>
          </m:sSubSup>
          <m:r>
            <m:rPr>
              <m:sty m:val="bi"/>
            </m:rPr>
            <w:rPr>
              <w:rFonts w:ascii="Cambria Math" w:hAnsi="Cambria Math"/>
              <w:sz w:val="18"/>
            </w:rPr>
            <m:t>*</m:t>
          </m:r>
          <m:sSubSup>
            <m:sSubSupPr>
              <m:ctrlPr>
                <w:rPr>
                  <w:rFonts w:ascii="Cambria Math" w:hAnsi="Cambria Math"/>
                  <w:b/>
                  <w:i/>
                  <w:sz w:val="18"/>
                </w:rPr>
              </m:ctrlPr>
            </m:sSubSupPr>
            <m:e>
              <m:r>
                <m:rPr>
                  <m:sty m:val="bi"/>
                </m:rPr>
                <w:rPr>
                  <w:rFonts w:ascii="Cambria Math" w:hAnsi="Cambria Math"/>
                  <w:sz w:val="18"/>
                </w:rPr>
                <m:t>Y</m:t>
              </m:r>
            </m:e>
            <m:sub>
              <m:r>
                <m:rPr>
                  <m:sty m:val="bi"/>
                </m:rPr>
                <w:rPr>
                  <w:rFonts w:ascii="Cambria Math" w:hAnsi="Cambria Math"/>
                  <w:sz w:val="18"/>
                </w:rPr>
                <m:t>i</m:t>
              </m:r>
            </m:sub>
            <m:sup>
              <m:r>
                <m:rPr>
                  <m:sty m:val="bi"/>
                </m:rPr>
                <w:rPr>
                  <w:rFonts w:ascii="Cambria Math" w:hAnsi="Cambria Math"/>
                  <w:sz w:val="18"/>
                </w:rPr>
                <m:t>'</m:t>
              </m:r>
            </m:sup>
          </m:sSubSup>
          <m:r>
            <m:rPr>
              <m:sty m:val="bi"/>
            </m:rPr>
            <w:rPr>
              <w:rFonts w:ascii="Cambria Math" w:hAnsi="Cambria Math"/>
              <w:sz w:val="18"/>
            </w:rPr>
            <m:t>+</m:t>
          </m:r>
          <m:sSubSup>
            <m:sSubSupPr>
              <m:ctrlPr>
                <w:rPr>
                  <w:rFonts w:ascii="Cambria Math" w:hAnsi="Cambria Math"/>
                  <w:b/>
                  <w:i/>
                  <w:sz w:val="18"/>
                </w:rPr>
              </m:ctrlPr>
            </m:sSubSupPr>
            <m:e>
              <m:r>
                <m:rPr>
                  <m:sty m:val="bi"/>
                </m:rPr>
                <w:rPr>
                  <w:rFonts w:ascii="Cambria Math" w:hAnsi="Cambria Math"/>
                  <w:sz w:val="18"/>
                </w:rPr>
                <m:t>b</m:t>
              </m:r>
            </m:e>
            <m:sub>
              <m:r>
                <m:rPr>
                  <m:sty m:val="bi"/>
                </m:rPr>
                <w:rPr>
                  <w:rFonts w:ascii="Cambria Math" w:hAnsi="Cambria Math"/>
                  <w:sz w:val="18"/>
                </w:rPr>
                <m:t>j</m:t>
              </m:r>
            </m:sub>
            <m:sup>
              <m:r>
                <m:rPr>
                  <m:sty m:val="bi"/>
                </m:rPr>
                <w:rPr>
                  <w:rFonts w:ascii="Cambria Math" w:hAnsi="Cambria Math"/>
                  <w:sz w:val="18"/>
                </w:rPr>
                <m:t>'</m:t>
              </m:r>
            </m:sup>
          </m:sSubSup>
          <m:r>
            <m:rPr>
              <m:sty m:val="bi"/>
            </m:rPr>
            <w:rPr>
              <w:rFonts w:ascii="Cambria Math" w:hAnsi="Cambria Math"/>
              <w:sz w:val="18"/>
            </w:rPr>
            <m:t xml:space="preserve"> ,j∈[1,24]</m:t>
          </m:r>
        </m:oMath>
      </m:oMathPara>
    </w:p>
    <w:p w:rsidR="00D63002" w:rsidRDefault="00D63002" w:rsidP="001E6760">
      <w:pPr>
        <w:pStyle w:val="BodyText"/>
        <w:ind w:firstLine="0"/>
      </w:pPr>
    </w:p>
    <w:p w:rsidR="00F66B9D" w:rsidRDefault="00F66B9D" w:rsidP="001E6760">
      <w:pPr>
        <w:pStyle w:val="BodyText"/>
        <w:ind w:firstLine="0"/>
      </w:pPr>
      <w:r>
        <w:t xml:space="preserve">The feature map </w:t>
      </w:r>
      <m:oMath>
        <m:sSub>
          <m:sSubPr>
            <m:ctrlPr>
              <w:rPr>
                <w:rFonts w:ascii="Cambria Math" w:hAnsi="Cambria Math"/>
                <w:b/>
                <w:i/>
                <w:sz w:val="18"/>
              </w:rPr>
            </m:ctrlPr>
          </m:sSubPr>
          <m:e>
            <m:r>
              <m:rPr>
                <m:sty m:val="bi"/>
              </m:rPr>
              <w:rPr>
                <w:rFonts w:ascii="Cambria Math" w:hAnsi="Cambria Math"/>
                <w:sz w:val="18"/>
              </w:rPr>
              <m:t>Z</m:t>
            </m:r>
          </m:e>
          <m:sub>
            <m:r>
              <m:rPr>
                <m:sty m:val="bi"/>
              </m:rPr>
              <w:rPr>
                <w:rFonts w:ascii="Cambria Math" w:hAnsi="Cambria Math"/>
                <w:sz w:val="18"/>
              </w:rPr>
              <m:t>i</m:t>
            </m:r>
          </m:sub>
        </m:sSub>
      </m:oMath>
      <w:r>
        <w:t xml:space="preserve"> is unrolled to from a linear vector of size 192 elements.</w:t>
      </w:r>
    </w:p>
    <w:p w:rsidR="00F66B9D" w:rsidRDefault="00F66B9D" w:rsidP="00F66B9D">
      <w:pPr>
        <w:pStyle w:val="BodyText"/>
        <w:ind w:firstLine="0"/>
        <w:jc w:val="center"/>
      </w:pPr>
      <w:r>
        <w:rPr>
          <w:noProof/>
        </w:rPr>
        <w:drawing>
          <wp:inline distT="0" distB="0" distL="0" distR="0">
            <wp:extent cx="1559963" cy="990000"/>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59963" cy="990000"/>
                    </a:xfrm>
                    <a:prstGeom prst="rect">
                      <a:avLst/>
                    </a:prstGeom>
                    <a:noFill/>
                    <a:ln>
                      <a:noFill/>
                    </a:ln>
                  </pic:spPr>
                </pic:pic>
              </a:graphicData>
            </a:graphic>
          </wp:inline>
        </w:drawing>
      </w:r>
    </w:p>
    <w:p w:rsidR="00F66B9D" w:rsidRDefault="00F66B9D" w:rsidP="001E6760">
      <w:pPr>
        <w:pStyle w:val="BodyText"/>
        <w:ind w:firstLine="0"/>
      </w:pPr>
      <w:r>
        <w:t xml:space="preserve"> </w:t>
      </w:r>
    </w:p>
    <w:p w:rsidR="001A066B" w:rsidRDefault="001A066B" w:rsidP="001E6760">
      <w:pPr>
        <w:pStyle w:val="BodyText"/>
        <w:ind w:firstLine="0"/>
      </w:pPr>
      <w:r>
        <w:t xml:space="preserve">The label for a mesh face given feature vector v and bias vector b can be represented as </w:t>
      </w:r>
    </w:p>
    <w:p w:rsidR="001A066B" w:rsidRDefault="001A066B" w:rsidP="001E6760">
      <w:pPr>
        <w:pStyle w:val="BodyText"/>
        <w:ind w:firstLine="0"/>
      </w:pPr>
    </w:p>
    <w:p w:rsidR="001A066B" w:rsidRPr="001A066B" w:rsidRDefault="001A066B" w:rsidP="001A066B">
      <w:pPr>
        <w:pStyle w:val="BodyText"/>
        <w:ind w:firstLine="0"/>
        <w:rPr>
          <w:b/>
          <w:iCs/>
          <w:sz w:val="18"/>
          <w:szCs w:val="18"/>
          <w:lang w:val="en-IN" w:eastAsia="en-US"/>
        </w:rPr>
      </w:pPr>
      <m:oMathPara>
        <m:oMath>
          <m:r>
            <m:rPr>
              <m:sty m:val="bi"/>
            </m:rPr>
            <w:rPr>
              <w:rFonts w:ascii="Cambria Math" w:eastAsia="MTMI" w:hAnsi="Cambria Math" w:cs="MTMI"/>
              <w:sz w:val="18"/>
              <w:szCs w:val="18"/>
              <w:lang w:val="en-IN" w:eastAsia="en-US"/>
            </w:rPr>
            <m:t>P= ∅(Mv+b)</m:t>
          </m:r>
        </m:oMath>
      </m:oMathPara>
    </w:p>
    <w:p w:rsidR="001A066B" w:rsidRDefault="001A066B" w:rsidP="001A066B">
      <w:pPr>
        <w:pStyle w:val="BodyText"/>
        <w:ind w:firstLine="0"/>
        <w:rPr>
          <w:b/>
        </w:rPr>
      </w:pPr>
    </w:p>
    <w:p w:rsidR="001A066B" w:rsidRDefault="001A066B" w:rsidP="001A066B">
      <w:pPr>
        <w:suppressAutoHyphens w:val="0"/>
        <w:autoSpaceDE w:val="0"/>
        <w:autoSpaceDN w:val="0"/>
        <w:adjustRightInd w:val="0"/>
        <w:jc w:val="left"/>
        <w:rPr>
          <w:rFonts w:eastAsiaTheme="minorHAnsi"/>
          <w:b/>
          <w:sz w:val="18"/>
          <w:lang w:val="en-IN" w:eastAsia="en-US"/>
        </w:rPr>
      </w:pPr>
      <w:r>
        <w:rPr>
          <w:b/>
          <w:i/>
          <w:sz w:val="18"/>
        </w:rPr>
        <w:t>VI.b</w:t>
      </w:r>
      <w:r>
        <w:rPr>
          <w:b/>
          <w:i/>
        </w:rPr>
        <w:t xml:space="preserve"> </w:t>
      </w:r>
      <w:r>
        <w:rPr>
          <w:rFonts w:eastAsiaTheme="minorHAnsi"/>
          <w:b/>
          <w:sz w:val="18"/>
          <w:lang w:val="en-IN" w:eastAsia="en-US"/>
        </w:rPr>
        <w:t>Training</w:t>
      </w:r>
    </w:p>
    <w:p w:rsidR="001A066B" w:rsidRDefault="001A066B" w:rsidP="001A066B">
      <w:pPr>
        <w:pStyle w:val="BodyText"/>
        <w:ind w:firstLine="0"/>
        <w:rPr>
          <w:b/>
        </w:rPr>
      </w:pPr>
    </w:p>
    <w:p w:rsidR="00A14703" w:rsidRDefault="00A14703" w:rsidP="001E6760">
      <w:pPr>
        <w:pStyle w:val="BodyText"/>
        <w:ind w:firstLine="0"/>
      </w:pPr>
      <w:r>
        <w:t>To obtain accurate label prediction, appropriate values of M weight matrix and bias should be learnt such that the prediction error is minimized. These parameters are learnt by minimizing the following energy function.</w:t>
      </w:r>
    </w:p>
    <w:p w:rsidR="00A14703" w:rsidRDefault="00A14703" w:rsidP="001E6760">
      <w:pPr>
        <w:pStyle w:val="BodyText"/>
        <w:ind w:firstLine="0"/>
      </w:pPr>
    </w:p>
    <w:p w:rsidR="00A14703" w:rsidRPr="00A14703" w:rsidRDefault="00A14703" w:rsidP="001E6760">
      <w:pPr>
        <w:pStyle w:val="BodyText"/>
        <w:ind w:firstLine="0"/>
        <w:rPr>
          <w:b/>
          <w:sz w:val="18"/>
        </w:rPr>
      </w:pPr>
      <m:oMathPara>
        <m:oMath>
          <m:r>
            <m:rPr>
              <m:sty m:val="b"/>
            </m:rPr>
            <w:rPr>
              <w:rFonts w:ascii="Cambria Math" w:hAnsi="Cambria Math"/>
              <w:sz w:val="18"/>
            </w:rPr>
            <m:t>π=</m:t>
          </m:r>
          <m:func>
            <m:funcPr>
              <m:ctrlPr>
                <w:rPr>
                  <w:rFonts w:ascii="Cambria Math" w:hAnsi="Cambria Math"/>
                  <w:b/>
                  <w:sz w:val="18"/>
                </w:rPr>
              </m:ctrlPr>
            </m:funcPr>
            <m:fName>
              <m:r>
                <m:rPr>
                  <m:sty m:val="b"/>
                </m:rPr>
                <w:rPr>
                  <w:rFonts w:ascii="Cambria Math" w:hAnsi="Cambria Math"/>
                  <w:sz w:val="18"/>
                </w:rPr>
                <m:t>arg</m:t>
              </m:r>
            </m:fName>
            <m:e>
              <m:func>
                <m:funcPr>
                  <m:ctrlPr>
                    <w:rPr>
                      <w:rFonts w:ascii="Cambria Math" w:hAnsi="Cambria Math"/>
                      <w:b/>
                      <w:sz w:val="18"/>
                    </w:rPr>
                  </m:ctrlPr>
                </m:funcPr>
                <m:fName>
                  <m:r>
                    <m:rPr>
                      <m:sty m:val="b"/>
                    </m:rPr>
                    <w:rPr>
                      <w:rFonts w:ascii="Cambria Math" w:hAnsi="Cambria Math"/>
                      <w:sz w:val="18"/>
                    </w:rPr>
                    <m:t>min</m:t>
                  </m:r>
                </m:fName>
                <m:e>
                  <m:sSub>
                    <m:sSubPr>
                      <m:ctrlPr>
                        <w:rPr>
                          <w:rFonts w:ascii="Cambria Math" w:hAnsi="Cambria Math"/>
                          <w:b/>
                          <w:sz w:val="18"/>
                        </w:rPr>
                      </m:ctrlPr>
                    </m:sSubPr>
                    <m:e>
                      <m:r>
                        <m:rPr>
                          <m:sty m:val="b"/>
                        </m:rPr>
                        <w:rPr>
                          <w:rFonts w:ascii="Cambria Math" w:hAnsi="Cambria Math"/>
                          <w:sz w:val="18"/>
                        </w:rPr>
                        <m:t>∑</m:t>
                      </m:r>
                    </m:e>
                    <m:sub>
                      <m:r>
                        <m:rPr>
                          <m:sty m:val="b"/>
                        </m:rPr>
                        <w:rPr>
                          <w:rFonts w:ascii="Cambria Math" w:hAnsi="Cambria Math"/>
                          <w:sz w:val="18"/>
                        </w:rPr>
                        <m:t>t∈T</m:t>
                      </m:r>
                    </m:sub>
                  </m:sSub>
                  <m:sSup>
                    <m:sSupPr>
                      <m:ctrlPr>
                        <w:rPr>
                          <w:rFonts w:ascii="Cambria Math" w:hAnsi="Cambria Math"/>
                          <w:b/>
                          <w:sz w:val="18"/>
                        </w:rPr>
                      </m:ctrlPr>
                    </m:sSupPr>
                    <m:e>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g</m:t>
                          </m:r>
                        </m:e>
                        <m:sub>
                          <m:r>
                            <m:rPr>
                              <m:sty m:val="b"/>
                            </m:rPr>
                            <w:rPr>
                              <w:rFonts w:ascii="Cambria Math" w:hAnsi="Cambria Math"/>
                              <w:sz w:val="18"/>
                            </w:rPr>
                            <m:t xml:space="preserve">t </m:t>
                          </m:r>
                        </m:sub>
                      </m:sSub>
                      <m:r>
                        <m:rPr>
                          <m:sty m:val="b"/>
                        </m:rPr>
                        <w:rPr>
                          <w:rFonts w:ascii="Cambria Math" w:hAnsi="Cambria Math"/>
                          <w:sz w:val="18"/>
                        </w:rPr>
                        <m:t>-∅</m:t>
                      </m:r>
                      <m:d>
                        <m:dPr>
                          <m:ctrlPr>
                            <w:rPr>
                              <w:rFonts w:ascii="Cambria Math" w:hAnsi="Cambria Math"/>
                              <w:b/>
                              <w:sz w:val="18"/>
                            </w:rPr>
                          </m:ctrlPr>
                        </m:dPr>
                        <m:e>
                          <m:r>
                            <m:rPr>
                              <m:sty m:val="b"/>
                            </m:rPr>
                            <w:rPr>
                              <w:rFonts w:ascii="Cambria Math" w:hAnsi="Cambria Math"/>
                              <w:sz w:val="18"/>
                            </w:rPr>
                            <m:t>M</m:t>
                          </m:r>
                          <m:sSub>
                            <m:sSubPr>
                              <m:ctrlPr>
                                <w:rPr>
                                  <w:rFonts w:ascii="Cambria Math" w:hAnsi="Cambria Math"/>
                                  <w:b/>
                                  <w:sz w:val="18"/>
                                </w:rPr>
                              </m:ctrlPr>
                            </m:sSubPr>
                            <m:e>
                              <m:r>
                                <m:rPr>
                                  <m:sty m:val="b"/>
                                </m:rPr>
                                <w:rPr>
                                  <w:rFonts w:ascii="Cambria Math" w:hAnsi="Cambria Math"/>
                                  <w:sz w:val="18"/>
                                </w:rPr>
                                <m:t>V</m:t>
                              </m:r>
                            </m:e>
                            <m:sub>
                              <m:r>
                                <m:rPr>
                                  <m:sty m:val="b"/>
                                </m:rPr>
                                <w:rPr>
                                  <w:rFonts w:ascii="Cambria Math" w:hAnsi="Cambria Math"/>
                                  <w:sz w:val="18"/>
                                </w:rPr>
                                <m:t>t</m:t>
                              </m:r>
                            </m:sub>
                          </m:sSub>
                          <m:r>
                            <m:rPr>
                              <m:sty m:val="b"/>
                            </m:rPr>
                            <w:rPr>
                              <w:rFonts w:ascii="Cambria Math" w:hAnsi="Cambria Math"/>
                              <w:sz w:val="18"/>
                            </w:rPr>
                            <m:t>+b</m:t>
                          </m:r>
                        </m:e>
                      </m:d>
                      <m:r>
                        <m:rPr>
                          <m:sty m:val="b"/>
                        </m:rPr>
                        <w:rPr>
                          <w:rFonts w:ascii="Cambria Math" w:hAnsi="Cambria Math"/>
                          <w:sz w:val="18"/>
                        </w:rPr>
                        <m:t>|</m:t>
                      </m:r>
                    </m:e>
                    <m:sup>
                      <m:r>
                        <m:rPr>
                          <m:sty m:val="b"/>
                        </m:rPr>
                        <w:rPr>
                          <w:rFonts w:ascii="Cambria Math" w:hAnsi="Cambria Math"/>
                          <w:sz w:val="18"/>
                        </w:rPr>
                        <m:t>2</m:t>
                      </m:r>
                    </m:sup>
                  </m:sSup>
                </m:e>
              </m:func>
            </m:e>
          </m:func>
        </m:oMath>
      </m:oMathPara>
    </w:p>
    <w:p w:rsidR="00A14703" w:rsidRPr="00A14703" w:rsidRDefault="00A14703" w:rsidP="001E6760">
      <w:pPr>
        <w:pStyle w:val="BodyText"/>
        <w:ind w:firstLine="0"/>
        <w:rPr>
          <w:b/>
          <w:sz w:val="18"/>
        </w:rPr>
      </w:pPr>
    </w:p>
    <w:p w:rsidR="00881964" w:rsidRDefault="00881964" w:rsidP="001E6760">
      <w:pPr>
        <w:pStyle w:val="BodyText"/>
        <w:ind w:firstLine="0"/>
      </w:pPr>
      <w:r>
        <w:t xml:space="preserve">The feed forward stage consists of updating the weights of the node by updating the label indication p. </w:t>
      </w:r>
    </w:p>
    <w:p w:rsidR="00881964" w:rsidRDefault="00881964" w:rsidP="001E6760">
      <w:pPr>
        <w:pStyle w:val="BodyText"/>
        <w:ind w:firstLine="0"/>
      </w:pPr>
    </w:p>
    <w:p w:rsidR="00881964" w:rsidRDefault="00881964" w:rsidP="001E6760">
      <w:pPr>
        <w:pStyle w:val="BodyText"/>
        <w:ind w:firstLine="0"/>
      </w:pPr>
      <w:r>
        <w:t>Back propagation phase is used to update/propagate the prediction error and reducing it layer by layer</w:t>
      </w:r>
      <w:r w:rsidR="00C8319A">
        <w:t xml:space="preserve"> using gradient descent</w:t>
      </w:r>
      <w:r>
        <w:t>. This update can be represented as</w:t>
      </w:r>
    </w:p>
    <w:p w:rsidR="00A14703" w:rsidRDefault="00881964" w:rsidP="001E6760">
      <w:pPr>
        <w:pStyle w:val="BodyText"/>
        <w:ind w:firstLine="0"/>
      </w:pPr>
      <w:r>
        <w:t xml:space="preserve"> </w:t>
      </w:r>
    </w:p>
    <w:p w:rsidR="00881964" w:rsidRPr="00881964" w:rsidRDefault="00881964" w:rsidP="001E6760">
      <w:pPr>
        <w:pStyle w:val="BodyText"/>
        <w:ind w:firstLine="0"/>
        <w:rPr>
          <w:b/>
          <w:sz w:val="18"/>
        </w:rPr>
      </w:pPr>
      <m:oMathPara>
        <m:oMath>
          <m:r>
            <m:rPr>
              <m:sty m:val="b"/>
            </m:rPr>
            <w:rPr>
              <w:rFonts w:ascii="Cambria Math" w:hAnsi="Cambria Math"/>
              <w:sz w:val="18"/>
            </w:rPr>
            <m:t>π←</m:t>
          </m:r>
          <m:func>
            <m:funcPr>
              <m:ctrlPr>
                <w:rPr>
                  <w:rFonts w:ascii="Cambria Math" w:hAnsi="Cambria Math"/>
                  <w:b/>
                  <w:sz w:val="18"/>
                </w:rPr>
              </m:ctrlPr>
            </m:funcPr>
            <m:fName>
              <m:r>
                <m:rPr>
                  <m:sty m:val="b"/>
                </m:rPr>
                <w:rPr>
                  <w:rFonts w:ascii="Cambria Math" w:hAnsi="Cambria Math"/>
                  <w:sz w:val="18"/>
                </w:rPr>
                <m:t xml:space="preserve">π- α </m:t>
              </m:r>
            </m:fName>
            <m:e>
              <m:func>
                <m:funcPr>
                  <m:ctrlPr>
                    <w:rPr>
                      <w:rFonts w:ascii="Cambria Math" w:hAnsi="Cambria Math"/>
                      <w:b/>
                      <w:sz w:val="18"/>
                    </w:rPr>
                  </m:ctrlPr>
                </m:funcPr>
                <m:fName>
                  <m:sSub>
                    <m:sSubPr>
                      <m:ctrlPr>
                        <w:rPr>
                          <w:rFonts w:ascii="Cambria Math" w:hAnsi="Cambria Math"/>
                          <w:b/>
                          <w:sz w:val="18"/>
                        </w:rPr>
                      </m:ctrlPr>
                    </m:sSubPr>
                    <m:e>
                      <m:r>
                        <m:rPr>
                          <m:sty m:val="b"/>
                        </m:rPr>
                        <w:rPr>
                          <w:rFonts w:ascii="Cambria Math" w:hAnsi="Cambria Math"/>
                          <w:sz w:val="18"/>
                        </w:rPr>
                        <m:t>∇</m:t>
                      </m:r>
                    </m:e>
                    <m:sub>
                      <m:r>
                        <m:rPr>
                          <m:sty m:val="bi"/>
                        </m:rPr>
                        <w:rPr>
                          <w:rFonts w:ascii="Cambria Math" w:hAnsi="Cambria Math"/>
                          <w:sz w:val="18"/>
                        </w:rPr>
                        <m:t>π</m:t>
                      </m:r>
                    </m:sub>
                  </m:sSub>
                </m:fName>
                <m:e>
                  <m:sSub>
                    <m:sSubPr>
                      <m:ctrlPr>
                        <w:rPr>
                          <w:rFonts w:ascii="Cambria Math" w:hAnsi="Cambria Math"/>
                          <w:b/>
                          <w:sz w:val="18"/>
                        </w:rPr>
                      </m:ctrlPr>
                    </m:sSubPr>
                    <m:e>
                      <m:r>
                        <m:rPr>
                          <m:sty m:val="b"/>
                        </m:rPr>
                        <w:rPr>
                          <w:rFonts w:ascii="Cambria Math" w:hAnsi="Cambria Math"/>
                          <w:sz w:val="18"/>
                        </w:rPr>
                        <m:t>∑</m:t>
                      </m:r>
                    </m:e>
                    <m:sub>
                      <m:r>
                        <m:rPr>
                          <m:sty m:val="b"/>
                        </m:rPr>
                        <w:rPr>
                          <w:rFonts w:ascii="Cambria Math" w:hAnsi="Cambria Math"/>
                          <w:sz w:val="18"/>
                        </w:rPr>
                        <m:t>t∈T</m:t>
                      </m:r>
                    </m:sub>
                  </m:sSub>
                  <m:sSup>
                    <m:sSupPr>
                      <m:ctrlPr>
                        <w:rPr>
                          <w:rFonts w:ascii="Cambria Math" w:hAnsi="Cambria Math"/>
                          <w:b/>
                          <w:sz w:val="18"/>
                        </w:rPr>
                      </m:ctrlPr>
                    </m:sSupPr>
                    <m:e>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g</m:t>
                          </m:r>
                        </m:e>
                        <m:sub>
                          <m:r>
                            <m:rPr>
                              <m:sty m:val="b"/>
                            </m:rPr>
                            <w:rPr>
                              <w:rFonts w:ascii="Cambria Math" w:hAnsi="Cambria Math"/>
                              <w:sz w:val="18"/>
                            </w:rPr>
                            <m:t xml:space="preserve">t </m:t>
                          </m:r>
                        </m:sub>
                      </m:sSub>
                      <m:r>
                        <m:rPr>
                          <m:sty m:val="b"/>
                        </m:rPr>
                        <w:rPr>
                          <w:rFonts w:ascii="Cambria Math" w:hAnsi="Cambria Math"/>
                          <w:sz w:val="18"/>
                        </w:rPr>
                        <m:t>-∅</m:t>
                      </m:r>
                      <m:d>
                        <m:dPr>
                          <m:ctrlPr>
                            <w:rPr>
                              <w:rFonts w:ascii="Cambria Math" w:hAnsi="Cambria Math"/>
                              <w:b/>
                              <w:sz w:val="18"/>
                            </w:rPr>
                          </m:ctrlPr>
                        </m:dPr>
                        <m:e>
                          <m:r>
                            <m:rPr>
                              <m:sty m:val="b"/>
                            </m:rPr>
                            <w:rPr>
                              <w:rFonts w:ascii="Cambria Math" w:hAnsi="Cambria Math"/>
                              <w:sz w:val="18"/>
                            </w:rPr>
                            <m:t>M</m:t>
                          </m:r>
                          <m:sSub>
                            <m:sSubPr>
                              <m:ctrlPr>
                                <w:rPr>
                                  <w:rFonts w:ascii="Cambria Math" w:hAnsi="Cambria Math"/>
                                  <w:b/>
                                  <w:sz w:val="18"/>
                                </w:rPr>
                              </m:ctrlPr>
                            </m:sSubPr>
                            <m:e>
                              <m:r>
                                <m:rPr>
                                  <m:sty m:val="b"/>
                                </m:rPr>
                                <w:rPr>
                                  <w:rFonts w:ascii="Cambria Math" w:hAnsi="Cambria Math"/>
                                  <w:sz w:val="18"/>
                                </w:rPr>
                                <m:t>V</m:t>
                              </m:r>
                            </m:e>
                            <m:sub>
                              <m:r>
                                <m:rPr>
                                  <m:sty m:val="b"/>
                                </m:rPr>
                                <w:rPr>
                                  <w:rFonts w:ascii="Cambria Math" w:hAnsi="Cambria Math"/>
                                  <w:sz w:val="18"/>
                                </w:rPr>
                                <m:t>t</m:t>
                              </m:r>
                            </m:sub>
                          </m:sSub>
                          <m:r>
                            <m:rPr>
                              <m:sty m:val="b"/>
                            </m:rPr>
                            <w:rPr>
                              <w:rFonts w:ascii="Cambria Math" w:hAnsi="Cambria Math"/>
                              <w:sz w:val="18"/>
                            </w:rPr>
                            <m:t>+b</m:t>
                          </m:r>
                        </m:e>
                      </m:d>
                      <m:r>
                        <m:rPr>
                          <m:sty m:val="b"/>
                        </m:rPr>
                        <w:rPr>
                          <w:rFonts w:ascii="Cambria Math" w:hAnsi="Cambria Math"/>
                          <w:sz w:val="18"/>
                        </w:rPr>
                        <m:t>|</m:t>
                      </m:r>
                    </m:e>
                    <m:sup>
                      <m:r>
                        <m:rPr>
                          <m:sty m:val="b"/>
                        </m:rPr>
                        <w:rPr>
                          <w:rFonts w:ascii="Cambria Math" w:hAnsi="Cambria Math"/>
                          <w:sz w:val="18"/>
                        </w:rPr>
                        <m:t>2</m:t>
                      </m:r>
                    </m:sup>
                  </m:sSup>
                </m:e>
              </m:func>
            </m:e>
          </m:func>
        </m:oMath>
      </m:oMathPara>
    </w:p>
    <w:p w:rsidR="00C8319A" w:rsidRDefault="00C8319A" w:rsidP="00C8319A">
      <w:pPr>
        <w:pStyle w:val="BodyText"/>
        <w:ind w:left="720" w:firstLine="720"/>
      </w:pPr>
      <m:oMath>
        <m:r>
          <m:rPr>
            <m:sty m:val="b"/>
          </m:rPr>
          <w:rPr>
            <w:rFonts w:ascii="Cambria Math" w:hAnsi="Cambria Math"/>
            <w:sz w:val="18"/>
          </w:rPr>
          <m:t>α</m:t>
        </m:r>
      </m:oMath>
      <w:r>
        <w:rPr>
          <w:b/>
          <w:sz w:val="18"/>
        </w:rPr>
        <w:t xml:space="preserve">: </w:t>
      </w:r>
      <w:r>
        <w:t>learning parameter</w:t>
      </w:r>
    </w:p>
    <w:p w:rsidR="00C8319A" w:rsidRDefault="00C8319A" w:rsidP="00C8319A">
      <w:pPr>
        <w:pStyle w:val="BodyText"/>
        <w:ind w:firstLine="0"/>
      </w:pPr>
    </w:p>
    <w:p w:rsidR="00C8319A" w:rsidRDefault="00C8319A" w:rsidP="00C8319A">
      <w:pPr>
        <w:pStyle w:val="BodyText"/>
        <w:ind w:firstLine="0"/>
      </w:pPr>
      <w:r>
        <w:t>This iteration is executed for a predefined number of iteration or until the function converges to a local minimum.</w:t>
      </w:r>
    </w:p>
    <w:p w:rsidR="00C8319A" w:rsidRDefault="00C8319A" w:rsidP="00C8319A">
      <w:pPr>
        <w:pStyle w:val="BodyText"/>
        <w:ind w:firstLine="0"/>
      </w:pPr>
      <w:r>
        <w:t xml:space="preserve"> </w:t>
      </w:r>
    </w:p>
    <w:p w:rsidR="00C8319A" w:rsidRDefault="00C8319A" w:rsidP="00C8319A">
      <w:pPr>
        <w:suppressAutoHyphens w:val="0"/>
        <w:autoSpaceDE w:val="0"/>
        <w:autoSpaceDN w:val="0"/>
        <w:adjustRightInd w:val="0"/>
        <w:jc w:val="left"/>
        <w:rPr>
          <w:rFonts w:eastAsiaTheme="minorHAnsi"/>
          <w:b/>
          <w:sz w:val="18"/>
          <w:lang w:val="en-IN" w:eastAsia="en-US"/>
        </w:rPr>
      </w:pPr>
      <w:r>
        <w:rPr>
          <w:b/>
          <w:i/>
          <w:sz w:val="18"/>
        </w:rPr>
        <w:t>VI.c</w:t>
      </w:r>
      <w:r>
        <w:rPr>
          <w:b/>
          <w:i/>
        </w:rPr>
        <w:t xml:space="preserve"> </w:t>
      </w:r>
      <w:r>
        <w:rPr>
          <w:rFonts w:eastAsiaTheme="minorHAnsi"/>
          <w:b/>
          <w:sz w:val="18"/>
          <w:lang w:val="en-IN" w:eastAsia="en-US"/>
        </w:rPr>
        <w:t>Boundary optimization using graph cuts.</w:t>
      </w:r>
    </w:p>
    <w:p w:rsidR="00C8319A" w:rsidRDefault="00C8319A" w:rsidP="00C8319A">
      <w:pPr>
        <w:suppressAutoHyphens w:val="0"/>
        <w:autoSpaceDE w:val="0"/>
        <w:autoSpaceDN w:val="0"/>
        <w:adjustRightInd w:val="0"/>
        <w:jc w:val="left"/>
        <w:rPr>
          <w:rFonts w:eastAsiaTheme="minorHAnsi"/>
          <w:b/>
          <w:sz w:val="18"/>
          <w:lang w:val="en-IN" w:eastAsia="en-US"/>
        </w:rPr>
      </w:pPr>
    </w:p>
    <w:p w:rsidR="00C8319A" w:rsidRDefault="00C8319A" w:rsidP="00C8319A">
      <w:pPr>
        <w:suppressAutoHyphens w:val="0"/>
        <w:autoSpaceDE w:val="0"/>
        <w:autoSpaceDN w:val="0"/>
        <w:adjustRightInd w:val="0"/>
        <w:jc w:val="left"/>
      </w:pPr>
      <w:r>
        <w:t xml:space="preserve">The labels at the boundary is smoothed using similar graph cut algorithm introduced in </w:t>
      </w:r>
      <w:r w:rsidRPr="00D0564C">
        <w:rPr>
          <w:b/>
          <w:i/>
          <w:sz w:val="18"/>
          <w:lang w:val="en-IN"/>
        </w:rPr>
        <w:t>V</w:t>
      </w:r>
      <w:r w:rsidR="00A14352">
        <w:rPr>
          <w:b/>
          <w:i/>
          <w:sz w:val="18"/>
          <w:lang w:val="en-IN"/>
        </w:rPr>
        <w:t>.b.b</w:t>
      </w:r>
      <w:r>
        <w:t xml:space="preserve">. The smoothness term in the energy </w:t>
      </w:r>
      <w:r w:rsidR="00A14352">
        <w:t>function</w:t>
      </w:r>
      <w:r>
        <w:t xml:space="preserve"> is modified as follows</w:t>
      </w:r>
    </w:p>
    <w:p w:rsidR="00C8319A" w:rsidRDefault="00C8319A" w:rsidP="00C8319A">
      <w:pPr>
        <w:suppressAutoHyphens w:val="0"/>
        <w:autoSpaceDE w:val="0"/>
        <w:autoSpaceDN w:val="0"/>
        <w:adjustRightInd w:val="0"/>
        <w:jc w:val="left"/>
      </w:pPr>
    </w:p>
    <w:p w:rsidR="00C8319A" w:rsidRPr="00F87E43" w:rsidRDefault="00EC0128" w:rsidP="00C8319A">
      <w:pPr>
        <w:pStyle w:val="BodyText"/>
        <w:ind w:firstLine="0"/>
        <w:jc w:val="center"/>
        <w:rPr>
          <w:b/>
          <w:i/>
          <w:sz w:val="18"/>
          <w:szCs w:val="18"/>
          <w:lang w:val="en-IN"/>
        </w:rPr>
      </w:pPr>
      <m:oMathPara>
        <m:oMath>
          <m:sSub>
            <m:sSubPr>
              <m:ctrlPr>
                <w:rPr>
                  <w:rFonts w:ascii="Cambria Math" w:hAnsi="Cambria Math"/>
                  <w:b/>
                  <w:i/>
                  <w:sz w:val="18"/>
                  <w:szCs w:val="18"/>
                  <w:lang w:val="en-IN"/>
                </w:rPr>
              </m:ctrlPr>
            </m:sSubPr>
            <m:e>
              <m:r>
                <m:rPr>
                  <m:sty m:val="bi"/>
                </m:rPr>
                <w:rPr>
                  <w:rFonts w:ascii="Cambria Math" w:hAnsi="Cambria Math"/>
                  <w:sz w:val="18"/>
                  <w:szCs w:val="18"/>
                  <w:lang w:val="en-IN"/>
                </w:rPr>
                <m:t>E</m:t>
              </m:r>
            </m:e>
            <m:sub>
              <m:r>
                <m:rPr>
                  <m:sty m:val="bi"/>
                </m:rPr>
                <w:rPr>
                  <w:rFonts w:ascii="Cambria Math" w:hAnsi="Cambria Math"/>
                  <w:sz w:val="18"/>
                  <w:szCs w:val="18"/>
                  <w:lang w:val="en-IN"/>
                </w:rPr>
                <m:t>s</m:t>
              </m:r>
            </m:sub>
          </m:sSub>
          <m:d>
            <m:dPr>
              <m:ctrlPr>
                <w:rPr>
                  <w:rFonts w:ascii="Cambria Math" w:hAnsi="Cambria Math"/>
                  <w:b/>
                  <w:i/>
                  <w:sz w:val="18"/>
                  <w:szCs w:val="18"/>
                  <w:lang w:val="en-IN"/>
                </w:rPr>
              </m:ctrlPr>
            </m:dPr>
            <m:e>
              <m:r>
                <m:rPr>
                  <m:sty m:val="bi"/>
                </m:rPr>
                <w:rPr>
                  <w:rFonts w:ascii="Cambria Math" w:hAnsi="Cambria Math"/>
                  <w:sz w:val="18"/>
                  <w:szCs w:val="18"/>
                  <w:lang w:val="en-IN"/>
                </w:rPr>
                <m:t>u,v,</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u</m:t>
                  </m:r>
                </m:sub>
              </m:sSub>
              <m:r>
                <m:rPr>
                  <m:sty m:val="bi"/>
                </m:rPr>
                <w:rPr>
                  <w:rFonts w:ascii="Cambria Math" w:hAnsi="Cambria Math"/>
                  <w:sz w:val="18"/>
                  <w:szCs w:val="18"/>
                  <w:lang w:val="en-IN"/>
                </w:rPr>
                <m:t>,</m:t>
              </m:r>
              <m:sSub>
                <m:sSubPr>
                  <m:ctrlPr>
                    <w:rPr>
                      <w:rFonts w:ascii="Cambria Math" w:hAnsi="Cambria Math"/>
                      <w:b/>
                      <w:i/>
                      <w:sz w:val="18"/>
                      <w:szCs w:val="18"/>
                      <w:lang w:val="en-IN"/>
                    </w:rPr>
                  </m:ctrlPr>
                </m:sSubPr>
                <m:e>
                  <m:r>
                    <m:rPr>
                      <m:sty m:val="bi"/>
                    </m:rPr>
                    <w:rPr>
                      <w:rFonts w:ascii="Cambria Math" w:hAnsi="Cambria Math"/>
                      <w:sz w:val="18"/>
                      <w:szCs w:val="18"/>
                      <w:lang w:val="en-IN"/>
                    </w:rPr>
                    <m:t>l</m:t>
                  </m:r>
                </m:e>
                <m:sub>
                  <m:r>
                    <m:rPr>
                      <m:sty m:val="bi"/>
                    </m:rPr>
                    <w:rPr>
                      <w:rFonts w:ascii="Cambria Math" w:hAnsi="Cambria Math"/>
                      <w:sz w:val="18"/>
                      <w:szCs w:val="18"/>
                      <w:lang w:val="en-IN"/>
                    </w:rPr>
                    <m:t>v</m:t>
                  </m:r>
                </m:sub>
              </m:sSub>
            </m:e>
          </m:d>
          <m:r>
            <m:rPr>
              <m:sty m:val="bi"/>
            </m:rPr>
            <w:rPr>
              <w:rFonts w:ascii="Cambria Math" w:hAnsi="Cambria Math"/>
              <w:sz w:val="18"/>
              <w:szCs w:val="18"/>
              <w:lang w:val="en-IN"/>
            </w:rPr>
            <m:t>=</m:t>
          </m:r>
          <m:d>
            <m:dPr>
              <m:begChr m:val="{"/>
              <m:endChr m:val="}"/>
              <m:ctrlPr>
                <w:rPr>
                  <w:rFonts w:ascii="Cambria Math" w:hAnsi="Cambria Math"/>
                  <w:b/>
                  <w:i/>
                  <w:sz w:val="18"/>
                  <w:szCs w:val="18"/>
                  <w:lang w:val="en-IN"/>
                </w:rPr>
              </m:ctrlPr>
            </m:dPr>
            <m:e>
              <m:m>
                <m:mPr>
                  <m:mcs>
                    <m:mc>
                      <m:mcPr>
                        <m:count m:val="2"/>
                        <m:mcJc m:val="center"/>
                      </m:mcPr>
                    </m:mc>
                  </m:mcs>
                  <m:ctrlPr>
                    <w:rPr>
                      <w:rFonts w:ascii="Cambria Math" w:hAnsi="Cambria Math"/>
                      <w:b/>
                      <w:i/>
                      <w:sz w:val="18"/>
                      <w:szCs w:val="18"/>
                      <w:lang w:val="en-IN"/>
                    </w:rPr>
                  </m:ctrlPr>
                </m:mPr>
                <m:mr>
                  <m:e>
                    <m:r>
                      <m:rPr>
                        <m:sty m:val="bi"/>
                      </m:rPr>
                      <w:rPr>
                        <w:rFonts w:ascii="Cambria Math" w:hAnsi="Cambria Math"/>
                        <w:sz w:val="18"/>
                        <w:szCs w:val="18"/>
                        <w:lang w:val="en-IN"/>
                      </w:rPr>
                      <m:t>0</m:t>
                    </m:r>
                  </m:e>
                  <m:e>
                    <m:r>
                      <m:rPr>
                        <m:sty m:val="bi"/>
                      </m:rPr>
                      <w:rPr>
                        <w:rFonts w:ascii="Cambria Math" w:eastAsiaTheme="minorHAnsi" w:hAnsi="Cambria Math" w:cs="NimbusRomNo9L-Regu"/>
                        <w:sz w:val="16"/>
                        <w:szCs w:val="18"/>
                        <w:lang w:val="en-IN" w:eastAsia="en-US"/>
                      </w:rPr>
                      <m:t xml:space="preserve">if </m:t>
                    </m:r>
                    <m:r>
                      <m:rPr>
                        <m:sty m:val="bi"/>
                      </m:rPr>
                      <w:rPr>
                        <w:rFonts w:ascii="Cambria Math" w:eastAsiaTheme="minorHAnsi" w:hAnsi="Cambria Math" w:cs="NimbusRomNo9L-ReguItal"/>
                        <w:sz w:val="16"/>
                        <w:szCs w:val="18"/>
                        <w:lang w:val="en-IN" w:eastAsia="en-US"/>
                      </w:rPr>
                      <m:t>l</m:t>
                    </m:r>
                    <m:r>
                      <m:rPr>
                        <m:sty m:val="bi"/>
                      </m:rPr>
                      <w:rPr>
                        <w:rFonts w:ascii="Cambria Math" w:eastAsiaTheme="minorHAnsi" w:hAnsi="Cambria Math" w:cs="NimbusRomNo9L-ReguItal"/>
                        <w:sz w:val="12"/>
                        <w:szCs w:val="14"/>
                        <w:lang w:val="en-IN" w:eastAsia="en-US"/>
                      </w:rPr>
                      <m:t xml:space="preserve">u </m:t>
                    </m:r>
                    <m:r>
                      <m:rPr>
                        <m:sty m:val="bi"/>
                      </m:rPr>
                      <w:rPr>
                        <w:rFonts w:ascii="Cambria Math" w:eastAsiaTheme="minorHAnsi" w:hAnsi="Cambria Math" w:cs="CMR10"/>
                        <w:sz w:val="16"/>
                        <w:szCs w:val="18"/>
                        <w:lang w:val="en-IN" w:eastAsia="en-US"/>
                      </w:rPr>
                      <m:t xml:space="preserve">= </m:t>
                    </m:r>
                    <m:r>
                      <m:rPr>
                        <m:sty m:val="bi"/>
                      </m:rPr>
                      <w:rPr>
                        <w:rFonts w:ascii="Cambria Math" w:eastAsiaTheme="minorHAnsi" w:hAnsi="Cambria Math" w:cs="NimbusRomNo9L-ReguItal"/>
                        <w:sz w:val="16"/>
                        <w:szCs w:val="18"/>
                        <w:lang w:val="en-IN" w:eastAsia="en-US"/>
                      </w:rPr>
                      <m:t>l</m:t>
                    </m:r>
                    <m:r>
                      <m:rPr>
                        <m:sty m:val="bi"/>
                      </m:rPr>
                      <w:rPr>
                        <w:rFonts w:ascii="Cambria Math" w:eastAsiaTheme="minorHAnsi" w:hAnsi="Cambria Math" w:cs="NimbusRomNo9L-ReguItal"/>
                        <w:sz w:val="12"/>
                        <w:szCs w:val="14"/>
                        <w:lang w:val="en-IN" w:eastAsia="en-US"/>
                      </w:rPr>
                      <m:t>v</m:t>
                    </m:r>
                  </m:e>
                </m:mr>
                <m:mr>
                  <m:e>
                    <m:sSub>
                      <m:sSubPr>
                        <m:ctrlPr>
                          <w:rPr>
                            <w:rFonts w:ascii="Cambria Math" w:hAnsi="Cambria Math"/>
                            <w:b/>
                            <w:i/>
                            <w:sz w:val="18"/>
                            <w:szCs w:val="18"/>
                            <w:lang w:val="en-IN"/>
                          </w:rPr>
                        </m:ctrlPr>
                      </m:sSubPr>
                      <m:e>
                        <m:r>
                          <m:rPr>
                            <m:sty m:val="bi"/>
                          </m:rPr>
                          <w:rPr>
                            <w:rFonts w:ascii="Cambria Math" w:hAnsi="Cambria Math"/>
                            <w:sz w:val="18"/>
                            <w:szCs w:val="18"/>
                            <w:lang w:val="en-IN"/>
                          </w:rPr>
                          <m:t>-d</m:t>
                        </m:r>
                      </m:e>
                      <m:sub>
                        <m:r>
                          <m:rPr>
                            <m:sty m:val="bi"/>
                          </m:rPr>
                          <w:rPr>
                            <w:rFonts w:ascii="Cambria Math" w:hAnsi="Cambria Math"/>
                            <w:sz w:val="18"/>
                            <w:szCs w:val="18"/>
                            <w:lang w:val="en-IN"/>
                          </w:rPr>
                          <m:t>uv</m:t>
                        </m:r>
                      </m:sub>
                    </m:sSub>
                    <m:r>
                      <m:rPr>
                        <m:sty m:val="bi"/>
                      </m:rPr>
                      <w:rPr>
                        <w:rFonts w:ascii="Cambria Math" w:hAnsi="Cambria Math"/>
                        <w:sz w:val="18"/>
                        <w:szCs w:val="18"/>
                        <w:lang w:val="en-IN"/>
                      </w:rPr>
                      <m:t>log⁡(</m:t>
                    </m:r>
                    <m:sSub>
                      <m:sSubPr>
                        <m:ctrlPr>
                          <w:rPr>
                            <w:rFonts w:ascii="Cambria Math" w:hAnsi="Cambria Math"/>
                            <w:b/>
                            <w:i/>
                            <w:sz w:val="18"/>
                            <w:szCs w:val="18"/>
                            <w:lang w:val="en-IN"/>
                          </w:rPr>
                        </m:ctrlPr>
                      </m:sSubPr>
                      <m:e>
                        <m:r>
                          <m:rPr>
                            <m:sty m:val="bi"/>
                          </m:rPr>
                          <w:rPr>
                            <w:rFonts w:ascii="Cambria Math" w:hAnsi="Cambria Math"/>
                            <w:sz w:val="18"/>
                            <w:szCs w:val="18"/>
                            <w:lang w:val="en-IN"/>
                          </w:rPr>
                          <m:t>θ</m:t>
                        </m:r>
                      </m:e>
                      <m:sub>
                        <m:r>
                          <m:rPr>
                            <m:sty m:val="bi"/>
                          </m:rPr>
                          <w:rPr>
                            <w:rFonts w:ascii="Cambria Math" w:hAnsi="Cambria Math"/>
                            <w:sz w:val="18"/>
                            <w:szCs w:val="18"/>
                            <w:lang w:val="en-IN"/>
                          </w:rPr>
                          <m:t>uv</m:t>
                        </m:r>
                      </m:sub>
                    </m:sSub>
                    <m:r>
                      <m:rPr>
                        <m:sty m:val="bi"/>
                      </m:rPr>
                      <w:rPr>
                        <w:rFonts w:ascii="Cambria Math" w:hAnsi="Cambria Math"/>
                        <w:sz w:val="18"/>
                        <w:szCs w:val="18"/>
                        <w:lang w:val="en-IN"/>
                      </w:rPr>
                      <m:t>/π)</m:t>
                    </m:r>
                  </m:e>
                  <m:e>
                    <m:r>
                      <m:rPr>
                        <m:sty m:val="bi"/>
                      </m:rPr>
                      <w:rPr>
                        <w:rFonts w:ascii="Cambria Math" w:hAnsi="Cambria Math"/>
                        <w:sz w:val="18"/>
                        <w:szCs w:val="18"/>
                        <w:lang w:val="en-IN"/>
                      </w:rPr>
                      <m:t>otherwise</m:t>
                    </m:r>
                  </m:e>
                </m:mr>
              </m:m>
            </m:e>
          </m:d>
        </m:oMath>
      </m:oMathPara>
    </w:p>
    <w:p w:rsidR="00C8319A" w:rsidRDefault="00C8319A" w:rsidP="00C8319A">
      <w:pPr>
        <w:suppressAutoHyphens w:val="0"/>
        <w:autoSpaceDE w:val="0"/>
        <w:autoSpaceDN w:val="0"/>
        <w:adjustRightInd w:val="0"/>
        <w:jc w:val="left"/>
      </w:pPr>
    </w:p>
    <w:p w:rsidR="00A14352" w:rsidRDefault="00C8319A" w:rsidP="00C8319A">
      <w:pPr>
        <w:suppressAutoHyphens w:val="0"/>
        <w:autoSpaceDE w:val="0"/>
        <w:autoSpaceDN w:val="0"/>
        <w:adjustRightInd w:val="0"/>
        <w:jc w:val="left"/>
      </w:pPr>
      <w:r>
        <w:t xml:space="preserve">Here, </w:t>
      </w:r>
      <m:oMath>
        <m:sSub>
          <m:sSubPr>
            <m:ctrlPr>
              <w:rPr>
                <w:rFonts w:ascii="Cambria Math" w:hAnsi="Cambria Math"/>
                <w:b/>
                <w:i/>
                <w:sz w:val="18"/>
                <w:szCs w:val="18"/>
                <w:lang w:val="en-IN"/>
              </w:rPr>
            </m:ctrlPr>
          </m:sSubPr>
          <m:e>
            <m:r>
              <m:rPr>
                <m:sty m:val="bi"/>
              </m:rPr>
              <w:rPr>
                <w:rFonts w:ascii="Cambria Math" w:hAnsi="Cambria Math"/>
                <w:sz w:val="18"/>
                <w:szCs w:val="18"/>
                <w:lang w:val="en-IN"/>
              </w:rPr>
              <m:t>d</m:t>
            </m:r>
          </m:e>
          <m:sub>
            <m:r>
              <m:rPr>
                <m:sty m:val="bi"/>
              </m:rPr>
              <w:rPr>
                <w:rFonts w:ascii="Cambria Math" w:hAnsi="Cambria Math"/>
                <w:sz w:val="18"/>
                <w:szCs w:val="18"/>
                <w:lang w:val="en-IN"/>
              </w:rPr>
              <m:t>uv</m:t>
            </m:r>
          </m:sub>
        </m:sSub>
      </m:oMath>
      <w:r>
        <w:t xml:space="preserve"> is the geodesic distance between the mesh faces and</w:t>
      </w:r>
    </w:p>
    <w:p w:rsidR="00A14352" w:rsidRDefault="00EC0128" w:rsidP="00C8319A">
      <w:pPr>
        <w:suppressAutoHyphens w:val="0"/>
        <w:autoSpaceDE w:val="0"/>
        <w:autoSpaceDN w:val="0"/>
        <w:adjustRightInd w:val="0"/>
        <w:jc w:val="left"/>
      </w:pPr>
      <m:oMath>
        <m:sSub>
          <m:sSubPr>
            <m:ctrlPr>
              <w:rPr>
                <w:rFonts w:ascii="Cambria Math" w:hAnsi="Cambria Math"/>
                <w:b/>
                <w:i/>
                <w:sz w:val="18"/>
                <w:szCs w:val="18"/>
                <w:lang w:val="en-IN"/>
              </w:rPr>
            </m:ctrlPr>
          </m:sSubPr>
          <m:e>
            <m:r>
              <m:rPr>
                <m:sty m:val="bi"/>
              </m:rPr>
              <w:rPr>
                <w:rFonts w:ascii="Cambria Math" w:hAnsi="Cambria Math"/>
                <w:sz w:val="18"/>
                <w:szCs w:val="18"/>
                <w:lang w:val="en-IN"/>
              </w:rPr>
              <m:t>θ</m:t>
            </m:r>
          </m:e>
          <m:sub>
            <m:r>
              <m:rPr>
                <m:sty m:val="bi"/>
              </m:rPr>
              <w:rPr>
                <w:rFonts w:ascii="Cambria Math" w:hAnsi="Cambria Math"/>
                <w:sz w:val="18"/>
                <w:szCs w:val="18"/>
                <w:lang w:val="en-IN"/>
              </w:rPr>
              <m:t>uv</m:t>
            </m:r>
          </m:sub>
        </m:sSub>
      </m:oMath>
      <w:r w:rsidR="00A14352">
        <w:rPr>
          <w:b/>
          <w:sz w:val="18"/>
          <w:szCs w:val="18"/>
          <w:lang w:val="en-IN"/>
        </w:rPr>
        <w:t xml:space="preserve"> </w:t>
      </w:r>
      <w:r w:rsidR="00C8319A">
        <w:t xml:space="preserve"> </w:t>
      </w:r>
      <w:r w:rsidR="00A14352">
        <w:t>is the dihedral angle between the faces.</w:t>
      </w:r>
    </w:p>
    <w:p w:rsidR="001E1B06" w:rsidRDefault="001E1B06" w:rsidP="00C8319A">
      <w:pPr>
        <w:suppressAutoHyphens w:val="0"/>
        <w:autoSpaceDE w:val="0"/>
        <w:autoSpaceDN w:val="0"/>
        <w:adjustRightInd w:val="0"/>
        <w:jc w:val="left"/>
      </w:pPr>
    </w:p>
    <w:p w:rsidR="001E1B06" w:rsidRDefault="001E1B06" w:rsidP="00C8319A">
      <w:pPr>
        <w:suppressAutoHyphens w:val="0"/>
        <w:autoSpaceDE w:val="0"/>
        <w:autoSpaceDN w:val="0"/>
        <w:adjustRightInd w:val="0"/>
        <w:jc w:val="left"/>
      </w:pPr>
    </w:p>
    <w:p w:rsidR="001E1B06" w:rsidRDefault="001E1B06" w:rsidP="00C8319A">
      <w:pPr>
        <w:suppressAutoHyphens w:val="0"/>
        <w:autoSpaceDE w:val="0"/>
        <w:autoSpaceDN w:val="0"/>
        <w:adjustRightInd w:val="0"/>
        <w:jc w:val="left"/>
      </w:pPr>
    </w:p>
    <w:p w:rsidR="00A73EB7" w:rsidRDefault="00A73EB7" w:rsidP="00C8319A">
      <w:pPr>
        <w:suppressAutoHyphens w:val="0"/>
        <w:autoSpaceDE w:val="0"/>
        <w:autoSpaceDN w:val="0"/>
        <w:adjustRightInd w:val="0"/>
        <w:jc w:val="left"/>
      </w:pPr>
    </w:p>
    <w:p w:rsidR="009F5050" w:rsidRDefault="009F5050" w:rsidP="00C8319A">
      <w:pPr>
        <w:suppressAutoHyphens w:val="0"/>
        <w:autoSpaceDE w:val="0"/>
        <w:autoSpaceDN w:val="0"/>
        <w:adjustRightInd w:val="0"/>
        <w:jc w:val="left"/>
        <w:rPr>
          <w:b/>
        </w:rPr>
      </w:pPr>
      <w:r w:rsidRPr="009F5050">
        <w:rPr>
          <w:b/>
        </w:rPr>
        <w:lastRenderedPageBreak/>
        <w:t>Mesh Features Algorithms</w:t>
      </w:r>
    </w:p>
    <w:p w:rsidR="009F5050" w:rsidRDefault="009F5050" w:rsidP="00C8319A">
      <w:pPr>
        <w:suppressAutoHyphens w:val="0"/>
        <w:autoSpaceDE w:val="0"/>
        <w:autoSpaceDN w:val="0"/>
        <w:adjustRightInd w:val="0"/>
        <w:jc w:val="left"/>
        <w:rPr>
          <w:b/>
        </w:rPr>
      </w:pPr>
    </w:p>
    <w:p w:rsidR="00A73EB7" w:rsidRDefault="00A73EB7" w:rsidP="00C8319A">
      <w:pPr>
        <w:suppressAutoHyphens w:val="0"/>
        <w:autoSpaceDE w:val="0"/>
        <w:autoSpaceDN w:val="0"/>
        <w:adjustRightInd w:val="0"/>
        <w:jc w:val="left"/>
        <w:rPr>
          <w:lang w:val="en-IN"/>
        </w:rPr>
      </w:pPr>
      <w:r>
        <w:rPr>
          <w:lang w:val="en-IN"/>
        </w:rPr>
        <w:t>Mesh features provide an effective description of the 3D mesh by capturing local and global mesh properties. This representation can be used to train any classifier such as JointBoost, AdaBoost,</w:t>
      </w:r>
      <w:r w:rsidRPr="00A73EB7">
        <w:rPr>
          <w:szCs w:val="18"/>
          <w:lang w:val="en-IN"/>
        </w:rPr>
        <w:t xml:space="preserve"> </w:t>
      </w:r>
      <w:r>
        <w:rPr>
          <w:szCs w:val="18"/>
          <w:lang w:val="en-IN"/>
        </w:rPr>
        <w:t>virtual evidence b</w:t>
      </w:r>
      <w:r w:rsidRPr="002F348B">
        <w:rPr>
          <w:szCs w:val="18"/>
          <w:lang w:val="en-IN"/>
        </w:rPr>
        <w:t>oosting</w:t>
      </w:r>
      <w:r>
        <w:rPr>
          <w:lang w:val="en-IN"/>
        </w:rPr>
        <w:t>, ELM, CNN as seen in previous algorithms. The section below is an overview of 3D mesh features.</w:t>
      </w:r>
    </w:p>
    <w:p w:rsidR="00A73EB7" w:rsidRPr="00A73EB7" w:rsidRDefault="00A73EB7" w:rsidP="00C8319A">
      <w:pPr>
        <w:suppressAutoHyphens w:val="0"/>
        <w:autoSpaceDE w:val="0"/>
        <w:autoSpaceDN w:val="0"/>
        <w:adjustRightInd w:val="0"/>
        <w:jc w:val="left"/>
        <w:rPr>
          <w:lang w:val="en-IN"/>
        </w:rPr>
      </w:pPr>
    </w:p>
    <w:p w:rsidR="00A73EB7" w:rsidRDefault="00A73EB7" w:rsidP="00C8319A">
      <w:pPr>
        <w:suppressAutoHyphens w:val="0"/>
        <w:autoSpaceDE w:val="0"/>
        <w:autoSpaceDN w:val="0"/>
        <w:adjustRightInd w:val="0"/>
        <w:jc w:val="left"/>
        <w:rPr>
          <w:b/>
        </w:rPr>
      </w:pPr>
      <w:r>
        <w:rPr>
          <w:b/>
        </w:rPr>
        <w:t>VIII) Shape Diameter Function.</w:t>
      </w:r>
    </w:p>
    <w:p w:rsidR="00A73EB7" w:rsidRDefault="00A73EB7" w:rsidP="00C8319A">
      <w:pPr>
        <w:suppressAutoHyphens w:val="0"/>
        <w:autoSpaceDE w:val="0"/>
        <w:autoSpaceDN w:val="0"/>
        <w:adjustRightInd w:val="0"/>
        <w:jc w:val="left"/>
      </w:pPr>
    </w:p>
    <w:p w:rsidR="00126F2A" w:rsidRDefault="00A73EB7" w:rsidP="00126F2A">
      <w:pPr>
        <w:suppressAutoHyphens w:val="0"/>
        <w:autoSpaceDE w:val="0"/>
        <w:autoSpaceDN w:val="0"/>
        <w:adjustRightInd w:val="0"/>
        <w:jc w:val="left"/>
        <w:rPr>
          <w:lang w:val="en-IN"/>
        </w:rPr>
      </w:pPr>
      <w:bookmarkStart w:id="2" w:name="_Hlk500179441"/>
      <w:r>
        <w:t>Shape diameter functions is a poise oblivious</w:t>
      </w:r>
      <w:r w:rsidR="00A03B67">
        <w:t xml:space="preserve"> scalar feature</w:t>
      </w:r>
      <w:r>
        <w:t>,</w:t>
      </w:r>
      <w:r w:rsidR="00126F2A">
        <w:t xml:space="preserve"> </w:t>
      </w:r>
      <w:r>
        <w:t>which does not change</w:t>
      </w:r>
      <w:r w:rsidR="00126F2A">
        <w:t xml:space="preserve"> on any rigid body transformation. </w:t>
      </w:r>
      <w:r w:rsidR="00126F2A">
        <w:rPr>
          <w:lang w:val="en-IN"/>
        </w:rPr>
        <w:t>Any objects volume from surface is defined as the distance from the surface to the medial axis. However, computing the medial axis is complex and error prone.</w:t>
      </w:r>
      <w:r w:rsidR="00126F2A">
        <w:t xml:space="preserve">SDF is an effective approximate to </w:t>
      </w:r>
      <w:r w:rsidR="00126F2A">
        <w:rPr>
          <w:lang w:val="en-IN"/>
        </w:rPr>
        <w:t xml:space="preserve">object’s volume from </w:t>
      </w:r>
      <w:r w:rsidR="00126F2A" w:rsidRPr="00126F2A">
        <w:rPr>
          <w:lang w:val="en-IN"/>
        </w:rPr>
        <w:t>its surface</w:t>
      </w:r>
      <w:r w:rsidR="00126F2A">
        <w:rPr>
          <w:lang w:val="en-IN"/>
        </w:rPr>
        <w:t xml:space="preserve"> which is also simple to compute.  </w:t>
      </w:r>
    </w:p>
    <w:p w:rsidR="00F1744B" w:rsidRDefault="00F1744B" w:rsidP="00126F2A">
      <w:pPr>
        <w:suppressAutoHyphens w:val="0"/>
        <w:autoSpaceDE w:val="0"/>
        <w:autoSpaceDN w:val="0"/>
        <w:adjustRightInd w:val="0"/>
        <w:jc w:val="left"/>
        <w:rPr>
          <w:lang w:val="en-IN"/>
        </w:rPr>
      </w:pPr>
    </w:p>
    <w:p w:rsidR="00F1744B" w:rsidRDefault="00F1744B" w:rsidP="00F1744B">
      <w:pPr>
        <w:suppressAutoHyphens w:val="0"/>
        <w:autoSpaceDE w:val="0"/>
        <w:autoSpaceDN w:val="0"/>
        <w:adjustRightInd w:val="0"/>
        <w:rPr>
          <w:lang w:val="en-IN"/>
        </w:rPr>
      </w:pPr>
      <w:r>
        <w:rPr>
          <w:noProof/>
          <w:lang w:val="en-IN"/>
        </w:rPr>
        <w:drawing>
          <wp:inline distT="0" distB="0" distL="0" distR="0">
            <wp:extent cx="550183" cy="118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0183" cy="1188000"/>
                    </a:xfrm>
                    <a:prstGeom prst="rect">
                      <a:avLst/>
                    </a:prstGeom>
                    <a:noFill/>
                    <a:ln>
                      <a:noFill/>
                    </a:ln>
                  </pic:spPr>
                </pic:pic>
              </a:graphicData>
            </a:graphic>
          </wp:inline>
        </w:drawing>
      </w:r>
    </w:p>
    <w:p w:rsidR="00F1744B" w:rsidRPr="00F1744B" w:rsidRDefault="00F1744B" w:rsidP="00F1744B">
      <w:pPr>
        <w:suppressAutoHyphens w:val="0"/>
        <w:autoSpaceDE w:val="0"/>
        <w:autoSpaceDN w:val="0"/>
        <w:adjustRightInd w:val="0"/>
        <w:rPr>
          <w:i/>
          <w:sz w:val="14"/>
          <w:lang w:val="en-IN"/>
        </w:rPr>
      </w:pPr>
      <w:r w:rsidRPr="00F1744B">
        <w:rPr>
          <w:i/>
          <w:sz w:val="14"/>
          <w:lang w:val="en-IN"/>
        </w:rPr>
        <w:t>Shape diameter function on different points on the mesh</w:t>
      </w:r>
    </w:p>
    <w:p w:rsidR="00A03B67" w:rsidRDefault="00A03B67" w:rsidP="00126F2A">
      <w:pPr>
        <w:suppressAutoHyphens w:val="0"/>
        <w:autoSpaceDE w:val="0"/>
        <w:autoSpaceDN w:val="0"/>
        <w:adjustRightInd w:val="0"/>
        <w:jc w:val="left"/>
        <w:rPr>
          <w:lang w:val="en-IN"/>
        </w:rPr>
      </w:pPr>
    </w:p>
    <w:p w:rsidR="00A5732A" w:rsidRDefault="00A5732A" w:rsidP="00126F2A">
      <w:pPr>
        <w:suppressAutoHyphens w:val="0"/>
        <w:autoSpaceDE w:val="0"/>
        <w:autoSpaceDN w:val="0"/>
        <w:adjustRightInd w:val="0"/>
        <w:jc w:val="left"/>
      </w:pPr>
      <w:r>
        <w:t>Algorithm to compute the SDF for any point on the su</w:t>
      </w:r>
      <w:r w:rsidR="00F1744B">
        <w:t>r</w:t>
      </w:r>
      <w:r>
        <w:t>face of</w:t>
      </w:r>
      <w:r w:rsidR="00F1744B">
        <w:t xml:space="preserve"> the mesh is given as follows</w:t>
      </w:r>
    </w:p>
    <w:p w:rsidR="00F1744B" w:rsidRDefault="00F1744B" w:rsidP="00126F2A">
      <w:pPr>
        <w:suppressAutoHyphens w:val="0"/>
        <w:autoSpaceDE w:val="0"/>
        <w:autoSpaceDN w:val="0"/>
        <w:adjustRightInd w:val="0"/>
        <w:jc w:val="left"/>
      </w:pPr>
    </w:p>
    <w:p w:rsidR="00F1744B" w:rsidRDefault="00F1744B" w:rsidP="00F1744B">
      <w:pPr>
        <w:pStyle w:val="ListParagraph"/>
        <w:numPr>
          <w:ilvl w:val="0"/>
          <w:numId w:val="18"/>
        </w:numPr>
        <w:suppressAutoHyphens w:val="0"/>
        <w:autoSpaceDE w:val="0"/>
        <w:autoSpaceDN w:val="0"/>
        <w:adjustRightInd w:val="0"/>
        <w:jc w:val="left"/>
      </w:pPr>
      <w:r>
        <w:t>Construct cone of a given angle, centered around inward normal. The inward normal is the opposite direction of surface normal.</w:t>
      </w:r>
    </w:p>
    <w:p w:rsidR="00F1744B" w:rsidRDefault="00F1744B" w:rsidP="00F1744B">
      <w:pPr>
        <w:pStyle w:val="ListParagraph"/>
        <w:numPr>
          <w:ilvl w:val="0"/>
          <w:numId w:val="18"/>
        </w:numPr>
        <w:suppressAutoHyphens w:val="0"/>
        <w:autoSpaceDE w:val="0"/>
        <w:autoSpaceDN w:val="0"/>
        <w:adjustRightInd w:val="0"/>
        <w:jc w:val="left"/>
      </w:pPr>
      <w:r>
        <w:t>Shoot predefined number of rays into the cone.</w:t>
      </w:r>
    </w:p>
    <w:p w:rsidR="00F1744B" w:rsidRDefault="00F1744B" w:rsidP="00F1744B">
      <w:pPr>
        <w:pStyle w:val="ListParagraph"/>
        <w:numPr>
          <w:ilvl w:val="0"/>
          <w:numId w:val="18"/>
        </w:numPr>
        <w:suppressAutoHyphens w:val="0"/>
        <w:autoSpaceDE w:val="0"/>
        <w:autoSpaceDN w:val="0"/>
        <w:adjustRightInd w:val="0"/>
        <w:jc w:val="left"/>
      </w:pPr>
      <w:r>
        <w:t>Compute intersection of the ray and mesh</w:t>
      </w:r>
      <w:r w:rsidR="00E611C6">
        <w:t>.</w:t>
      </w:r>
    </w:p>
    <w:p w:rsidR="00F1744B" w:rsidRDefault="00E611C6" w:rsidP="00E611C6">
      <w:pPr>
        <w:pStyle w:val="ListParagraph"/>
        <w:numPr>
          <w:ilvl w:val="0"/>
          <w:numId w:val="18"/>
        </w:numPr>
        <w:jc w:val="left"/>
        <w:rPr>
          <w:lang w:val="en-IN"/>
        </w:rPr>
      </w:pPr>
      <w:r>
        <w:t xml:space="preserve">Filter ray which lie outside </w:t>
      </w:r>
      <w:r w:rsidRPr="00E611C6">
        <w:rPr>
          <w:lang w:val="en-IN"/>
        </w:rPr>
        <w:t>one standard deviation from the median of</w:t>
      </w:r>
      <w:r>
        <w:rPr>
          <w:lang w:val="en-IN"/>
        </w:rPr>
        <w:t xml:space="preserve"> </w:t>
      </w:r>
      <w:r w:rsidRPr="00E611C6">
        <w:rPr>
          <w:lang w:val="en-IN"/>
        </w:rPr>
        <w:t>all lengths</w:t>
      </w:r>
      <w:r>
        <w:rPr>
          <w:lang w:val="en-IN"/>
        </w:rPr>
        <w:t>.</w:t>
      </w:r>
    </w:p>
    <w:p w:rsidR="00E611C6" w:rsidRDefault="000E12EC" w:rsidP="00E611C6">
      <w:pPr>
        <w:pStyle w:val="ListParagraph"/>
        <w:numPr>
          <w:ilvl w:val="0"/>
          <w:numId w:val="18"/>
        </w:numPr>
        <w:jc w:val="left"/>
        <w:rPr>
          <w:lang w:val="en-IN"/>
        </w:rPr>
      </w:pPr>
      <w:r>
        <w:rPr>
          <w:lang w:val="en-IN"/>
        </w:rPr>
        <w:t xml:space="preserve">Allocate weights inversely proportional to </w:t>
      </w:r>
      <w:r w:rsidR="008A2115">
        <w:rPr>
          <w:lang w:val="en-IN"/>
        </w:rPr>
        <w:t>angle between the ray and face normal.</w:t>
      </w:r>
    </w:p>
    <w:p w:rsidR="000E12EC" w:rsidRDefault="000E12EC" w:rsidP="000E12EC">
      <w:pPr>
        <w:pStyle w:val="ListParagraph"/>
        <w:numPr>
          <w:ilvl w:val="0"/>
          <w:numId w:val="18"/>
        </w:numPr>
        <w:jc w:val="left"/>
        <w:rPr>
          <w:lang w:val="en-IN"/>
        </w:rPr>
      </w:pPr>
      <w:r>
        <w:rPr>
          <w:lang w:val="en-IN"/>
        </w:rPr>
        <w:t>SDF of the point is the weighted average of all the ray lengths.</w:t>
      </w:r>
    </w:p>
    <w:p w:rsidR="000E12EC" w:rsidRDefault="000E12EC" w:rsidP="000E12EC">
      <w:pPr>
        <w:jc w:val="left"/>
        <w:rPr>
          <w:lang w:val="en-IN"/>
        </w:rPr>
      </w:pPr>
    </w:p>
    <w:p w:rsidR="000448EE" w:rsidRDefault="000448EE" w:rsidP="000E12EC">
      <w:pPr>
        <w:jc w:val="left"/>
        <w:rPr>
          <w:lang w:val="en"/>
        </w:rPr>
      </w:pPr>
      <w:r>
        <w:rPr>
          <w:lang w:val="en-IN"/>
        </w:rPr>
        <w:t>The ray-mesh intersection can be computed using algorithm</w:t>
      </w:r>
      <w:r w:rsidR="00B20280">
        <w:rPr>
          <w:lang w:val="en-IN"/>
        </w:rPr>
        <w:t xml:space="preserve"> like </w:t>
      </w:r>
      <w:r w:rsidR="00B20280" w:rsidRPr="00B20280">
        <w:rPr>
          <w:lang w:val="en"/>
        </w:rPr>
        <w:t xml:space="preserve">Möller–Trumbore </w:t>
      </w:r>
      <w:r w:rsidR="00956900">
        <w:rPr>
          <w:lang w:val="en"/>
        </w:rPr>
        <w:t xml:space="preserve">ray - triangle intersection </w:t>
      </w:r>
      <w:r w:rsidR="00B20280" w:rsidRPr="00B20280">
        <w:rPr>
          <w:lang w:val="en"/>
        </w:rPr>
        <w:t>algorithm</w:t>
      </w:r>
      <w:r w:rsidR="00956900">
        <w:rPr>
          <w:lang w:val="en"/>
        </w:rPr>
        <w:t>.</w:t>
      </w:r>
    </w:p>
    <w:bookmarkEnd w:id="2"/>
    <w:p w:rsidR="00956900" w:rsidRPr="00956900" w:rsidRDefault="00956900" w:rsidP="000E12EC">
      <w:pPr>
        <w:jc w:val="left"/>
        <w:rPr>
          <w:lang w:val="en"/>
        </w:rPr>
      </w:pPr>
    </w:p>
    <w:p w:rsidR="000448EE" w:rsidRPr="000448EE" w:rsidRDefault="00E87478" w:rsidP="000448EE">
      <w:pPr>
        <w:suppressAutoHyphens w:val="0"/>
        <w:autoSpaceDE w:val="0"/>
        <w:autoSpaceDN w:val="0"/>
        <w:adjustRightInd w:val="0"/>
        <w:jc w:val="left"/>
        <w:rPr>
          <w:lang w:val="en-IN"/>
        </w:rPr>
      </w:pPr>
      <w:r>
        <w:rPr>
          <w:lang w:val="en-IN"/>
        </w:rPr>
        <w:t xml:space="preserve">The authors </w:t>
      </w:r>
      <w:r w:rsidR="000448EE">
        <w:rPr>
          <w:lang w:val="en-IN"/>
        </w:rPr>
        <w:t>suggest</w:t>
      </w:r>
      <w:r>
        <w:rPr>
          <w:lang w:val="en-IN"/>
        </w:rPr>
        <w:t xml:space="preserve"> using</w:t>
      </w:r>
      <w:r w:rsidR="000448EE">
        <w:rPr>
          <w:lang w:val="en-IN"/>
        </w:rPr>
        <w:t xml:space="preserve"> </w:t>
      </w:r>
      <w:r w:rsidR="000448EE" w:rsidRPr="000448EE">
        <w:rPr>
          <w:lang w:val="en-IN"/>
        </w:rPr>
        <w:t>default values to an opening angle of 120</w:t>
      </w:r>
      <w:r w:rsidR="000448EE">
        <w:rPr>
          <w:lang w:val="en-IN"/>
        </w:rPr>
        <w:t xml:space="preserve"> </w:t>
      </w:r>
      <m:oMath>
        <m:r>
          <w:rPr>
            <w:rFonts w:ascii="Cambria Math" w:hAnsi="Cambria Math"/>
            <w:lang w:val="en-IN"/>
          </w:rPr>
          <m:t>θ</m:t>
        </m:r>
      </m:oMath>
      <w:r w:rsidR="000448EE">
        <w:rPr>
          <w:lang w:val="en-IN"/>
        </w:rPr>
        <w:t xml:space="preserve"> </w:t>
      </w:r>
      <w:r w:rsidR="000448EE" w:rsidRPr="000448EE">
        <w:rPr>
          <w:lang w:val="en-IN"/>
        </w:rPr>
        <w:t>and</w:t>
      </w:r>
      <w:r w:rsidR="000448EE">
        <w:rPr>
          <w:lang w:val="en-IN"/>
        </w:rPr>
        <w:t xml:space="preserve"> project </w:t>
      </w:r>
      <w:r w:rsidR="000448EE" w:rsidRPr="000448EE">
        <w:rPr>
          <w:lang w:val="en-IN"/>
        </w:rPr>
        <w:t>30 rays per point</w:t>
      </w:r>
      <w:r w:rsidR="000448EE">
        <w:rPr>
          <w:lang w:val="en-IN"/>
        </w:rPr>
        <w:t>.</w:t>
      </w:r>
      <w:r w:rsidR="000448EE" w:rsidRPr="000448EE">
        <w:rPr>
          <w:rFonts w:ascii="CMR10" w:eastAsiaTheme="minorHAnsi" w:hAnsi="CMR10" w:cs="CMR10"/>
          <w:lang w:val="en-IN" w:eastAsia="en-US"/>
        </w:rPr>
        <w:t xml:space="preserve"> </w:t>
      </w:r>
      <w:r w:rsidR="000448EE" w:rsidRPr="000448EE">
        <w:rPr>
          <w:lang w:val="en-IN"/>
        </w:rPr>
        <w:t>Using a small cone angle will n</w:t>
      </w:r>
      <w:r w:rsidR="000448EE">
        <w:rPr>
          <w:lang w:val="en-IN"/>
        </w:rPr>
        <w:t xml:space="preserve">ot create a good discrimination </w:t>
      </w:r>
      <w:r w:rsidR="000448EE" w:rsidRPr="000448EE">
        <w:rPr>
          <w:lang w:val="en-IN"/>
        </w:rPr>
        <w:t>between different object parts and would be</w:t>
      </w:r>
      <w:r w:rsidR="000448EE">
        <w:rPr>
          <w:lang w:val="en-IN"/>
        </w:rPr>
        <w:t xml:space="preserve"> </w:t>
      </w:r>
      <w:r w:rsidR="000448EE" w:rsidRPr="000448EE">
        <w:rPr>
          <w:lang w:val="en-IN"/>
        </w:rPr>
        <w:t>too sensitive to local features of the mesh. On the other</w:t>
      </w:r>
      <w:r w:rsidR="000448EE">
        <w:rPr>
          <w:lang w:val="en-IN"/>
        </w:rPr>
        <w:t>-</w:t>
      </w:r>
      <w:r w:rsidR="000448EE" w:rsidRPr="000448EE">
        <w:rPr>
          <w:lang w:val="en-IN"/>
        </w:rPr>
        <w:t>hand, using a large opening angle, exposes</w:t>
      </w:r>
    </w:p>
    <w:p w:rsidR="000448EE" w:rsidRDefault="000448EE" w:rsidP="000448EE">
      <w:pPr>
        <w:suppressAutoHyphens w:val="0"/>
        <w:autoSpaceDE w:val="0"/>
        <w:autoSpaceDN w:val="0"/>
        <w:adjustRightInd w:val="0"/>
        <w:jc w:val="left"/>
        <w:rPr>
          <w:lang w:val="en-IN"/>
        </w:rPr>
      </w:pPr>
      <w:r w:rsidRPr="000448EE">
        <w:rPr>
          <w:lang w:val="en-IN"/>
        </w:rPr>
        <w:t>the SDF measure to noise and errors</w:t>
      </w:r>
      <w:r>
        <w:rPr>
          <w:lang w:val="en-IN"/>
        </w:rPr>
        <w:t>.</w:t>
      </w:r>
    </w:p>
    <w:p w:rsidR="00956900" w:rsidRDefault="00956900" w:rsidP="000448EE">
      <w:pPr>
        <w:suppressAutoHyphens w:val="0"/>
        <w:autoSpaceDE w:val="0"/>
        <w:autoSpaceDN w:val="0"/>
        <w:adjustRightInd w:val="0"/>
        <w:jc w:val="left"/>
        <w:rPr>
          <w:lang w:val="en-IN"/>
        </w:rPr>
      </w:pPr>
    </w:p>
    <w:p w:rsidR="00BE229E" w:rsidRDefault="00956900" w:rsidP="000448EE">
      <w:pPr>
        <w:suppressAutoHyphens w:val="0"/>
        <w:autoSpaceDE w:val="0"/>
        <w:autoSpaceDN w:val="0"/>
        <w:adjustRightInd w:val="0"/>
        <w:jc w:val="left"/>
        <w:rPr>
          <w:b/>
        </w:rPr>
      </w:pPr>
      <w:r>
        <w:rPr>
          <w:b/>
        </w:rPr>
        <w:t>IX)</w:t>
      </w:r>
      <w:r w:rsidR="00BE229E">
        <w:rPr>
          <w:b/>
        </w:rPr>
        <w:t xml:space="preserve"> Volumetric Shape Images (VIS).</w:t>
      </w:r>
    </w:p>
    <w:p w:rsidR="00BE229E" w:rsidRPr="00BE229E" w:rsidRDefault="00BE229E" w:rsidP="000448EE">
      <w:pPr>
        <w:suppressAutoHyphens w:val="0"/>
        <w:autoSpaceDE w:val="0"/>
        <w:autoSpaceDN w:val="0"/>
        <w:adjustRightInd w:val="0"/>
        <w:jc w:val="left"/>
        <w:rPr>
          <w:b/>
        </w:rPr>
      </w:pPr>
    </w:p>
    <w:p w:rsidR="00AC20A9" w:rsidRDefault="00AC20A9" w:rsidP="009E4545">
      <w:pPr>
        <w:suppressAutoHyphens w:val="0"/>
        <w:autoSpaceDE w:val="0"/>
        <w:autoSpaceDN w:val="0"/>
        <w:adjustRightInd w:val="0"/>
        <w:ind w:left="720"/>
        <w:jc w:val="left"/>
        <w:rPr>
          <w:lang w:val="en-IN"/>
        </w:rPr>
      </w:pPr>
      <w:bookmarkStart w:id="3" w:name="_Hlk500180732"/>
      <w:r>
        <w:rPr>
          <w:lang w:val="en-IN"/>
        </w:rPr>
        <w:t>Volumatic shape image is motivated that change in part mostly corresponds to distinct change in volume.</w:t>
      </w:r>
    </w:p>
    <w:p w:rsidR="00D14AEA" w:rsidRDefault="00D14AEA" w:rsidP="009E4545">
      <w:pPr>
        <w:suppressAutoHyphens w:val="0"/>
        <w:autoSpaceDE w:val="0"/>
        <w:autoSpaceDN w:val="0"/>
        <w:adjustRightInd w:val="0"/>
        <w:ind w:left="720"/>
        <w:jc w:val="left"/>
        <w:rPr>
          <w:lang w:val="en-IN"/>
        </w:rPr>
      </w:pPr>
    </w:p>
    <w:p w:rsidR="00D14AEA" w:rsidRDefault="00D14AEA" w:rsidP="009E4545">
      <w:pPr>
        <w:suppressAutoHyphens w:val="0"/>
        <w:autoSpaceDE w:val="0"/>
        <w:autoSpaceDN w:val="0"/>
        <w:adjustRightInd w:val="0"/>
        <w:ind w:left="720"/>
        <w:rPr>
          <w:lang w:val="en-IN"/>
        </w:rPr>
      </w:pPr>
      <w:r>
        <w:rPr>
          <w:noProof/>
          <w:lang w:val="en-IN"/>
        </w:rPr>
        <w:drawing>
          <wp:inline distT="0" distB="0" distL="0" distR="0">
            <wp:extent cx="1423035" cy="684398"/>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9553" cy="711580"/>
                    </a:xfrm>
                    <a:prstGeom prst="rect">
                      <a:avLst/>
                    </a:prstGeom>
                    <a:noFill/>
                    <a:ln>
                      <a:noFill/>
                    </a:ln>
                  </pic:spPr>
                </pic:pic>
              </a:graphicData>
            </a:graphic>
          </wp:inline>
        </w:drawing>
      </w:r>
    </w:p>
    <w:p w:rsidR="001E1B06" w:rsidRPr="001E1B06" w:rsidRDefault="001E1B06" w:rsidP="009E4545">
      <w:pPr>
        <w:suppressAutoHyphens w:val="0"/>
        <w:autoSpaceDE w:val="0"/>
        <w:autoSpaceDN w:val="0"/>
        <w:adjustRightInd w:val="0"/>
        <w:ind w:left="720"/>
        <w:rPr>
          <w:sz w:val="14"/>
          <w:lang w:val="en-IN"/>
        </w:rPr>
      </w:pPr>
      <w:r>
        <w:rPr>
          <w:sz w:val="14"/>
          <w:lang w:val="en-IN"/>
        </w:rPr>
        <w:t>Change in part has change in volume.</w:t>
      </w:r>
    </w:p>
    <w:p w:rsidR="001E1B06" w:rsidRPr="000448EE" w:rsidRDefault="001E1B06" w:rsidP="009E4545">
      <w:pPr>
        <w:suppressAutoHyphens w:val="0"/>
        <w:autoSpaceDE w:val="0"/>
        <w:autoSpaceDN w:val="0"/>
        <w:adjustRightInd w:val="0"/>
        <w:ind w:left="720"/>
        <w:jc w:val="both"/>
        <w:rPr>
          <w:lang w:val="en-IN"/>
        </w:rPr>
      </w:pPr>
    </w:p>
    <w:p w:rsidR="00D14AEA" w:rsidRDefault="00D14AEA" w:rsidP="009E4545">
      <w:pPr>
        <w:suppressAutoHyphens w:val="0"/>
        <w:autoSpaceDE w:val="0"/>
        <w:autoSpaceDN w:val="0"/>
        <w:adjustRightInd w:val="0"/>
        <w:ind w:left="720"/>
        <w:jc w:val="left"/>
        <w:rPr>
          <w:lang w:val="en-IN"/>
        </w:rPr>
      </w:pPr>
      <w:r>
        <w:rPr>
          <w:lang w:val="en-IN"/>
        </w:rPr>
        <w:t>Matching full volumes of a model is an expensive process. Hence to capture the shape, the volume is sampled across multiple faces.</w:t>
      </w:r>
    </w:p>
    <w:p w:rsidR="00D14AEA" w:rsidRDefault="00D14AEA" w:rsidP="009E4545">
      <w:pPr>
        <w:suppressAutoHyphens w:val="0"/>
        <w:autoSpaceDE w:val="0"/>
        <w:autoSpaceDN w:val="0"/>
        <w:adjustRightInd w:val="0"/>
        <w:ind w:left="720"/>
        <w:jc w:val="left"/>
        <w:rPr>
          <w:lang w:val="en-IN"/>
        </w:rPr>
      </w:pPr>
    </w:p>
    <w:p w:rsidR="00D14AEA" w:rsidRDefault="00D14AEA" w:rsidP="009E4545">
      <w:pPr>
        <w:suppressAutoHyphens w:val="0"/>
        <w:autoSpaceDE w:val="0"/>
        <w:autoSpaceDN w:val="0"/>
        <w:adjustRightInd w:val="0"/>
        <w:ind w:left="720"/>
        <w:jc w:val="left"/>
        <w:rPr>
          <w:lang w:val="en-IN"/>
        </w:rPr>
      </w:pPr>
      <w:r>
        <w:rPr>
          <w:lang w:val="en-IN"/>
        </w:rPr>
        <w:t>The algorithm to compute the VIS of a mesh is given as follows</w:t>
      </w:r>
    </w:p>
    <w:p w:rsidR="00D14AEA" w:rsidRDefault="00D14AEA" w:rsidP="009E4545">
      <w:pPr>
        <w:suppressAutoHyphens w:val="0"/>
        <w:autoSpaceDE w:val="0"/>
        <w:autoSpaceDN w:val="0"/>
        <w:adjustRightInd w:val="0"/>
        <w:ind w:left="720"/>
        <w:jc w:val="left"/>
        <w:rPr>
          <w:lang w:val="en-IN"/>
        </w:rPr>
      </w:pPr>
    </w:p>
    <w:p w:rsidR="00D14AEA" w:rsidRPr="00BD2FB5" w:rsidRDefault="00D14AEA" w:rsidP="009E4545">
      <w:pPr>
        <w:suppressAutoHyphens w:val="0"/>
        <w:autoSpaceDE w:val="0"/>
        <w:autoSpaceDN w:val="0"/>
        <w:adjustRightInd w:val="0"/>
        <w:ind w:left="720"/>
        <w:jc w:val="left"/>
        <w:rPr>
          <w:sz w:val="18"/>
          <w:lang w:val="en-IN"/>
        </w:rPr>
      </w:pPr>
      <w:r w:rsidRPr="00BD2FB5">
        <w:rPr>
          <w:b/>
          <w:sz w:val="18"/>
          <w:lang w:val="en-IN"/>
        </w:rPr>
        <w:t>IX.a) Computing the reference point</w:t>
      </w:r>
      <w:r w:rsidRPr="00BD2FB5">
        <w:rPr>
          <w:sz w:val="18"/>
          <w:lang w:val="en-IN"/>
        </w:rPr>
        <w:t xml:space="preserve"> </w:t>
      </w:r>
      <m:oMath>
        <m:sSub>
          <m:sSubPr>
            <m:ctrlPr>
              <w:rPr>
                <w:rFonts w:ascii="Cambria Math" w:hAnsi="Cambria Math"/>
                <w:b/>
                <w:i/>
                <w:sz w:val="18"/>
                <w:lang w:val="en-IN"/>
              </w:rPr>
            </m:ctrlPr>
          </m:sSubPr>
          <m:e>
            <m:r>
              <m:rPr>
                <m:sty m:val="bi"/>
              </m:rPr>
              <w:rPr>
                <w:rFonts w:ascii="Cambria Math" w:hAnsi="Cambria Math"/>
                <w:sz w:val="18"/>
                <w:lang w:val="en-IN"/>
              </w:rPr>
              <m:t>R</m:t>
            </m:r>
          </m:e>
          <m:sub>
            <m:r>
              <m:rPr>
                <m:sty m:val="bi"/>
              </m:rPr>
              <w:rPr>
                <w:rFonts w:ascii="Cambria Math" w:hAnsi="Cambria Math"/>
                <w:sz w:val="18"/>
                <w:lang w:val="en-IN"/>
              </w:rPr>
              <m:t>j</m:t>
            </m:r>
          </m:sub>
        </m:sSub>
      </m:oMath>
    </w:p>
    <w:p w:rsidR="00D14AEA" w:rsidRDefault="00D14AEA" w:rsidP="009E4545">
      <w:pPr>
        <w:suppressAutoHyphens w:val="0"/>
        <w:autoSpaceDE w:val="0"/>
        <w:autoSpaceDN w:val="0"/>
        <w:adjustRightInd w:val="0"/>
        <w:ind w:left="720"/>
        <w:jc w:val="left"/>
        <w:rPr>
          <w:lang w:val="en-IN"/>
        </w:rPr>
      </w:pPr>
    </w:p>
    <w:p w:rsidR="00D14AEA" w:rsidRDefault="00D14AEA" w:rsidP="009E4545">
      <w:pPr>
        <w:suppressAutoHyphens w:val="0"/>
        <w:autoSpaceDE w:val="0"/>
        <w:autoSpaceDN w:val="0"/>
        <w:adjustRightInd w:val="0"/>
        <w:ind w:left="720"/>
        <w:rPr>
          <w:lang w:val="en-IN"/>
        </w:rPr>
      </w:pPr>
      <w:r>
        <w:rPr>
          <w:noProof/>
          <w:lang w:val="en-IN"/>
        </w:rPr>
        <w:drawing>
          <wp:inline distT="0" distB="0" distL="0" distR="0">
            <wp:extent cx="2371385" cy="12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385" cy="1260000"/>
                    </a:xfrm>
                    <a:prstGeom prst="rect">
                      <a:avLst/>
                    </a:prstGeom>
                    <a:noFill/>
                    <a:ln>
                      <a:noFill/>
                    </a:ln>
                  </pic:spPr>
                </pic:pic>
              </a:graphicData>
            </a:graphic>
          </wp:inline>
        </w:drawing>
      </w:r>
    </w:p>
    <w:p w:rsidR="00C76460" w:rsidRDefault="00C76460" w:rsidP="009E4545">
      <w:pPr>
        <w:suppressAutoHyphens w:val="0"/>
        <w:autoSpaceDE w:val="0"/>
        <w:autoSpaceDN w:val="0"/>
        <w:adjustRightInd w:val="0"/>
        <w:ind w:left="720"/>
        <w:rPr>
          <w:i/>
          <w:sz w:val="16"/>
          <w:szCs w:val="16"/>
          <w:lang w:val="en-IN"/>
        </w:rPr>
      </w:pPr>
      <w:r w:rsidRPr="00C76460">
        <w:rPr>
          <w:i/>
          <w:sz w:val="16"/>
          <w:szCs w:val="16"/>
          <w:lang w:val="en-IN"/>
        </w:rPr>
        <w:t>Computing the VIS using SDF</w:t>
      </w:r>
    </w:p>
    <w:p w:rsidR="00C76460" w:rsidRPr="00C76460" w:rsidRDefault="00C76460" w:rsidP="009E4545">
      <w:pPr>
        <w:suppressAutoHyphens w:val="0"/>
        <w:autoSpaceDE w:val="0"/>
        <w:autoSpaceDN w:val="0"/>
        <w:adjustRightInd w:val="0"/>
        <w:ind w:left="720"/>
        <w:rPr>
          <w:i/>
          <w:sz w:val="16"/>
          <w:szCs w:val="16"/>
          <w:lang w:val="en-IN"/>
        </w:rPr>
      </w:pPr>
    </w:p>
    <w:p w:rsidR="00C76460" w:rsidRDefault="00C76460" w:rsidP="009E4545">
      <w:pPr>
        <w:suppressAutoHyphens w:val="0"/>
        <w:autoSpaceDE w:val="0"/>
        <w:autoSpaceDN w:val="0"/>
        <w:adjustRightInd w:val="0"/>
        <w:ind w:left="720"/>
        <w:jc w:val="left"/>
        <w:rPr>
          <w:lang w:val="en-IN"/>
        </w:rPr>
      </w:pPr>
      <w:r>
        <w:rPr>
          <w:lang w:val="en-IN"/>
        </w:rPr>
        <w:t>The volume of the shape can be best captured from the medial centre. However, computing the medial centre can be expensive. Hence, medial centre is approximated using SDF.</w:t>
      </w:r>
    </w:p>
    <w:p w:rsidR="00C76460" w:rsidRDefault="00C76460" w:rsidP="009E4545">
      <w:pPr>
        <w:suppressAutoHyphens w:val="0"/>
        <w:autoSpaceDE w:val="0"/>
        <w:autoSpaceDN w:val="0"/>
        <w:adjustRightInd w:val="0"/>
        <w:ind w:left="720"/>
        <w:jc w:val="left"/>
        <w:rPr>
          <w:lang w:val="en-IN"/>
        </w:rPr>
      </w:pPr>
      <w:r>
        <w:rPr>
          <w:lang w:val="en-IN"/>
        </w:rPr>
        <w:t xml:space="preserve">Using SDF algorithm, the longest ray intersecting the mesh is identified. The mid-point of the ray </w:t>
      </w:r>
      <m:oMath>
        <m:sSub>
          <m:sSubPr>
            <m:ctrlPr>
              <w:rPr>
                <w:rFonts w:ascii="Cambria Math" w:hAnsi="Cambria Math"/>
                <w:i/>
                <w:lang w:val="en-IN"/>
              </w:rPr>
            </m:ctrlPr>
          </m:sSubPr>
          <m:e>
            <m:r>
              <w:rPr>
                <w:rFonts w:ascii="Cambria Math" w:hAnsi="Cambria Math"/>
                <w:lang w:val="en-IN"/>
              </w:rPr>
              <m:t>θ</m:t>
            </m:r>
          </m:e>
          <m:sub>
            <m:r>
              <w:rPr>
                <w:rFonts w:ascii="Cambria Math" w:hAnsi="Cambria Math"/>
                <w:lang w:val="en-IN"/>
              </w:rPr>
              <m:t>j</m:t>
            </m:r>
          </m:sub>
        </m:sSub>
        <m:r>
          <w:rPr>
            <w:rFonts w:ascii="Cambria Math" w:hAnsi="Cambria Math"/>
            <w:lang w:val="en-IN"/>
          </w:rPr>
          <m:t xml:space="preserve"> </m:t>
        </m:r>
      </m:oMath>
      <w:r>
        <w:rPr>
          <w:lang w:val="en-IN"/>
        </w:rPr>
        <w:t>can be considered as good approximate to the medial centre.</w:t>
      </w:r>
      <w:bookmarkEnd w:id="3"/>
    </w:p>
    <w:p w:rsidR="00C76460" w:rsidRDefault="00C76460" w:rsidP="000448EE">
      <w:pPr>
        <w:suppressAutoHyphens w:val="0"/>
        <w:autoSpaceDE w:val="0"/>
        <w:autoSpaceDN w:val="0"/>
        <w:adjustRightInd w:val="0"/>
        <w:jc w:val="left"/>
        <w:rPr>
          <w:lang w:val="en-IN"/>
        </w:rPr>
      </w:pPr>
    </w:p>
    <w:p w:rsidR="00C76460" w:rsidRPr="00BD2FB5" w:rsidRDefault="00C76460" w:rsidP="00C76460">
      <w:pPr>
        <w:suppressAutoHyphens w:val="0"/>
        <w:autoSpaceDE w:val="0"/>
        <w:autoSpaceDN w:val="0"/>
        <w:adjustRightInd w:val="0"/>
        <w:jc w:val="left"/>
        <w:rPr>
          <w:b/>
          <w:i/>
          <w:sz w:val="18"/>
          <w:lang w:val="en-IN"/>
        </w:rPr>
      </w:pPr>
      <w:bookmarkStart w:id="4" w:name="_Hlk500180903"/>
      <w:r w:rsidRPr="00BD2FB5">
        <w:rPr>
          <w:b/>
          <w:i/>
          <w:sz w:val="18"/>
          <w:lang w:val="en-IN"/>
        </w:rPr>
        <w:t>IX.b) Computing VIS</w:t>
      </w:r>
    </w:p>
    <w:p w:rsidR="00C76460" w:rsidRDefault="00C76460" w:rsidP="00C76460">
      <w:pPr>
        <w:suppressAutoHyphens w:val="0"/>
        <w:autoSpaceDE w:val="0"/>
        <w:autoSpaceDN w:val="0"/>
        <w:adjustRightInd w:val="0"/>
        <w:jc w:val="left"/>
        <w:rPr>
          <w:lang w:val="en-IN"/>
        </w:rPr>
      </w:pPr>
    </w:p>
    <w:p w:rsidR="00C76460" w:rsidRDefault="00C76460" w:rsidP="00C76460">
      <w:pPr>
        <w:suppressAutoHyphens w:val="0"/>
        <w:autoSpaceDE w:val="0"/>
        <w:autoSpaceDN w:val="0"/>
        <w:adjustRightInd w:val="0"/>
        <w:rPr>
          <w:lang w:val="en-IN"/>
        </w:rPr>
      </w:pPr>
      <w:r>
        <w:rPr>
          <w:noProof/>
          <w:lang w:val="en-IN"/>
        </w:rPr>
        <w:drawing>
          <wp:inline distT="0" distB="0" distL="0" distR="0">
            <wp:extent cx="2032940" cy="1080000"/>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2940" cy="1080000"/>
                    </a:xfrm>
                    <a:prstGeom prst="rect">
                      <a:avLst/>
                    </a:prstGeom>
                    <a:noFill/>
                    <a:ln>
                      <a:noFill/>
                    </a:ln>
                  </pic:spPr>
                </pic:pic>
              </a:graphicData>
            </a:graphic>
          </wp:inline>
        </w:drawing>
      </w:r>
    </w:p>
    <w:p w:rsidR="00C76460" w:rsidRDefault="00BD2FB5" w:rsidP="001E1B06">
      <w:pPr>
        <w:suppressAutoHyphens w:val="0"/>
        <w:autoSpaceDE w:val="0"/>
        <w:autoSpaceDN w:val="0"/>
        <w:adjustRightInd w:val="0"/>
        <w:rPr>
          <w:i/>
          <w:sz w:val="16"/>
          <w:lang w:val="en-IN"/>
        </w:rPr>
      </w:pPr>
      <w:r w:rsidRPr="00D63BD9">
        <w:rPr>
          <w:i/>
          <w:sz w:val="16"/>
          <w:lang w:val="en-IN"/>
        </w:rPr>
        <w:t xml:space="preserve">Computing the </w:t>
      </w:r>
      <w:r w:rsidR="00D63BD9" w:rsidRPr="00D63BD9">
        <w:rPr>
          <w:i/>
          <w:sz w:val="16"/>
          <w:lang w:val="en-IN"/>
        </w:rPr>
        <w:t>VIS</w:t>
      </w:r>
    </w:p>
    <w:p w:rsidR="001E1B06" w:rsidRPr="001E1B06" w:rsidRDefault="001E1B06" w:rsidP="001E1B06">
      <w:pPr>
        <w:suppressAutoHyphens w:val="0"/>
        <w:autoSpaceDE w:val="0"/>
        <w:autoSpaceDN w:val="0"/>
        <w:adjustRightInd w:val="0"/>
        <w:rPr>
          <w:i/>
          <w:lang w:val="en-IN"/>
        </w:rPr>
      </w:pPr>
    </w:p>
    <w:p w:rsidR="00BD2FB5" w:rsidRDefault="00BD2FB5" w:rsidP="000448EE">
      <w:pPr>
        <w:suppressAutoHyphens w:val="0"/>
        <w:autoSpaceDE w:val="0"/>
        <w:autoSpaceDN w:val="0"/>
        <w:adjustRightInd w:val="0"/>
        <w:jc w:val="left"/>
        <w:rPr>
          <w:lang w:val="en-IN"/>
        </w:rPr>
      </w:pPr>
      <w:r>
        <w:rPr>
          <w:lang w:val="en-IN"/>
        </w:rPr>
        <w:t>With medial centre as a reference point, m rays are sent out from this point onto a uniformly sampled gaussian sphere.</w:t>
      </w:r>
    </w:p>
    <w:p w:rsidR="00BD2FB5" w:rsidRPr="00BD2FB5" w:rsidRDefault="00BD2FB5" w:rsidP="00BD2FB5">
      <w:pPr>
        <w:suppressAutoHyphens w:val="0"/>
        <w:autoSpaceDE w:val="0"/>
        <w:autoSpaceDN w:val="0"/>
        <w:adjustRightInd w:val="0"/>
        <w:jc w:val="left"/>
        <w:rPr>
          <w:lang w:val="en-IN"/>
        </w:rPr>
      </w:pPr>
      <w:r>
        <w:rPr>
          <w:lang w:val="en-IN"/>
        </w:rPr>
        <w:t xml:space="preserve">The length of ray from the reference point to the intersection point on the gaussian sphere is called the volumetric shape image. </w:t>
      </w:r>
      <w:bookmarkEnd w:id="4"/>
      <w:r w:rsidRPr="00BD2FB5">
        <w:rPr>
          <w:lang w:val="en-IN"/>
        </w:rPr>
        <w:t xml:space="preserve">A larger </w:t>
      </w:r>
      <w:r w:rsidRPr="00BD2FB5">
        <w:rPr>
          <w:i/>
          <w:iCs/>
          <w:lang w:val="en-IN"/>
        </w:rPr>
        <w:t>m</w:t>
      </w:r>
      <w:r>
        <w:rPr>
          <w:i/>
          <w:iCs/>
          <w:lang w:val="en-IN"/>
        </w:rPr>
        <w:t>,</w:t>
      </w:r>
      <w:r w:rsidRPr="00BD2FB5">
        <w:rPr>
          <w:i/>
          <w:iCs/>
          <w:lang w:val="en-IN"/>
        </w:rPr>
        <w:t xml:space="preserve"> </w:t>
      </w:r>
      <w:r w:rsidRPr="00BD2FB5">
        <w:rPr>
          <w:lang w:val="en-IN"/>
        </w:rPr>
        <w:t>leads to better approximation of visible</w:t>
      </w:r>
    </w:p>
    <w:p w:rsidR="00BD2FB5" w:rsidRDefault="00BD2FB5" w:rsidP="00BD2FB5">
      <w:pPr>
        <w:suppressAutoHyphens w:val="0"/>
        <w:autoSpaceDE w:val="0"/>
        <w:autoSpaceDN w:val="0"/>
        <w:adjustRightInd w:val="0"/>
        <w:jc w:val="left"/>
        <w:rPr>
          <w:lang w:val="en-IN"/>
        </w:rPr>
      </w:pPr>
      <w:r w:rsidRPr="00BD2FB5">
        <w:rPr>
          <w:lang w:val="en-IN"/>
        </w:rPr>
        <w:t xml:space="preserve">regions by VSIs, but </w:t>
      </w:r>
      <w:r>
        <w:rPr>
          <w:lang w:val="en-IN"/>
        </w:rPr>
        <w:t xml:space="preserve">at a higher complexity. </w:t>
      </w:r>
      <w:r w:rsidR="00D63BD9">
        <w:rPr>
          <w:lang w:val="en-IN"/>
        </w:rPr>
        <w:t>To</w:t>
      </w:r>
      <w:r>
        <w:rPr>
          <w:lang w:val="en-IN"/>
        </w:rPr>
        <w:t xml:space="preserve"> achieve a good trade-off between accuracy and efficiency, Author sets the value of m =100.</w:t>
      </w:r>
    </w:p>
    <w:p w:rsidR="001E1B06" w:rsidRDefault="001E1B06" w:rsidP="00BD2FB5">
      <w:pPr>
        <w:suppressAutoHyphens w:val="0"/>
        <w:autoSpaceDE w:val="0"/>
        <w:autoSpaceDN w:val="0"/>
        <w:adjustRightInd w:val="0"/>
        <w:jc w:val="left"/>
        <w:rPr>
          <w:lang w:val="en-IN"/>
        </w:rPr>
      </w:pPr>
    </w:p>
    <w:p w:rsidR="001406DE" w:rsidRDefault="001406DE" w:rsidP="001406DE">
      <w:pPr>
        <w:suppressAutoHyphens w:val="0"/>
        <w:autoSpaceDE w:val="0"/>
        <w:autoSpaceDN w:val="0"/>
        <w:adjustRightInd w:val="0"/>
        <w:jc w:val="left"/>
        <w:rPr>
          <w:b/>
        </w:rPr>
      </w:pPr>
      <w:r>
        <w:rPr>
          <w:b/>
        </w:rPr>
        <w:t>X) Geodesic distance.</w:t>
      </w:r>
    </w:p>
    <w:p w:rsidR="001406DE" w:rsidRDefault="001406DE" w:rsidP="00BD2FB5">
      <w:pPr>
        <w:suppressAutoHyphens w:val="0"/>
        <w:autoSpaceDE w:val="0"/>
        <w:autoSpaceDN w:val="0"/>
        <w:adjustRightInd w:val="0"/>
        <w:jc w:val="left"/>
        <w:rPr>
          <w:b/>
        </w:rPr>
      </w:pPr>
    </w:p>
    <w:p w:rsidR="00C128C7" w:rsidRDefault="001406DE" w:rsidP="00BD2FB5">
      <w:pPr>
        <w:suppressAutoHyphens w:val="0"/>
        <w:autoSpaceDE w:val="0"/>
        <w:autoSpaceDN w:val="0"/>
        <w:adjustRightInd w:val="0"/>
        <w:jc w:val="left"/>
        <w:rPr>
          <w:lang w:val="en-IN"/>
        </w:rPr>
      </w:pPr>
      <w:bookmarkStart w:id="5" w:name="_Hlk500178252"/>
      <w:r>
        <w:rPr>
          <w:lang w:val="en-IN"/>
        </w:rPr>
        <w:lastRenderedPageBreak/>
        <w:t xml:space="preserve"> Geodesic distance between two point</w:t>
      </w:r>
      <w:r w:rsidR="00C128C7">
        <w:rPr>
          <w:lang w:val="en-IN"/>
        </w:rPr>
        <w:t>s</w:t>
      </w:r>
      <w:r>
        <w:rPr>
          <w:lang w:val="en-IN"/>
        </w:rPr>
        <w:t xml:space="preserve"> on the surface of the mesh is the shortest distance between without leaving the </w:t>
      </w:r>
      <w:r w:rsidR="00C128C7">
        <w:rPr>
          <w:lang w:val="en-IN"/>
        </w:rPr>
        <w:t>manifold. The shortest path algorithms like Dijkstra’s algorithm do not converge on the geodesic distance but can provide a good approximation.</w:t>
      </w:r>
    </w:p>
    <w:bookmarkEnd w:id="5"/>
    <w:p w:rsidR="00C128C7" w:rsidRDefault="00C128C7" w:rsidP="00BD2FB5">
      <w:pPr>
        <w:suppressAutoHyphens w:val="0"/>
        <w:autoSpaceDE w:val="0"/>
        <w:autoSpaceDN w:val="0"/>
        <w:adjustRightInd w:val="0"/>
        <w:jc w:val="left"/>
        <w:rPr>
          <w:lang w:val="en-IN"/>
        </w:rPr>
      </w:pPr>
    </w:p>
    <w:p w:rsidR="00DA4DCD" w:rsidRDefault="00C128C7" w:rsidP="00BD2FB5">
      <w:pPr>
        <w:suppressAutoHyphens w:val="0"/>
        <w:autoSpaceDE w:val="0"/>
        <w:autoSpaceDN w:val="0"/>
        <w:adjustRightInd w:val="0"/>
        <w:jc w:val="left"/>
        <w:rPr>
          <w:lang w:val="en-IN"/>
        </w:rPr>
      </w:pPr>
      <w:bookmarkStart w:id="6" w:name="_Hlk500179048"/>
      <w:r>
        <w:rPr>
          <w:lang w:val="en-IN"/>
        </w:rPr>
        <w:t>One of the methods used to compute the geodesic distance is using fast marching algorithm(FMA). Geodesic distance computation using FMA assumes that propagation plane on the surface is planar. This is a reasonable assumption as further from the</w:t>
      </w:r>
      <w:r w:rsidR="00DA4DCD">
        <w:rPr>
          <w:lang w:val="en-IN"/>
        </w:rPr>
        <w:t xml:space="preserve"> point from source, more planar the </w:t>
      </w:r>
      <w:r>
        <w:rPr>
          <w:lang w:val="en-IN"/>
        </w:rPr>
        <w:t>propagation plane become</w:t>
      </w:r>
      <w:r w:rsidR="00DA4DCD">
        <w:rPr>
          <w:lang w:val="en-IN"/>
        </w:rPr>
        <w:t>s.</w:t>
      </w:r>
    </w:p>
    <w:p w:rsidR="00DA4DCD" w:rsidRDefault="00DA4DCD" w:rsidP="00BD2FB5">
      <w:pPr>
        <w:suppressAutoHyphens w:val="0"/>
        <w:autoSpaceDE w:val="0"/>
        <w:autoSpaceDN w:val="0"/>
        <w:adjustRightInd w:val="0"/>
        <w:jc w:val="left"/>
        <w:rPr>
          <w:lang w:val="en-IN"/>
        </w:rPr>
      </w:pPr>
    </w:p>
    <w:p w:rsidR="00C128C7" w:rsidRDefault="00DA4DCD" w:rsidP="00DA4DCD">
      <w:pPr>
        <w:suppressAutoHyphens w:val="0"/>
        <w:autoSpaceDE w:val="0"/>
        <w:autoSpaceDN w:val="0"/>
        <w:adjustRightInd w:val="0"/>
        <w:rPr>
          <w:lang w:val="en-IN"/>
        </w:rPr>
      </w:pPr>
      <w:r>
        <w:rPr>
          <w:noProof/>
          <w:lang w:val="en-IN"/>
        </w:rPr>
        <w:drawing>
          <wp:inline distT="0" distB="0" distL="0" distR="0">
            <wp:extent cx="1168940" cy="108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68940" cy="1080000"/>
                    </a:xfrm>
                    <a:prstGeom prst="rect">
                      <a:avLst/>
                    </a:prstGeom>
                    <a:noFill/>
                    <a:ln>
                      <a:noFill/>
                    </a:ln>
                  </pic:spPr>
                </pic:pic>
              </a:graphicData>
            </a:graphic>
          </wp:inline>
        </w:drawing>
      </w:r>
    </w:p>
    <w:p w:rsidR="001E1B06" w:rsidRPr="001E1B06" w:rsidRDefault="001E1B06" w:rsidP="00DA4DCD">
      <w:pPr>
        <w:suppressAutoHyphens w:val="0"/>
        <w:autoSpaceDE w:val="0"/>
        <w:autoSpaceDN w:val="0"/>
        <w:adjustRightInd w:val="0"/>
        <w:rPr>
          <w:i/>
          <w:sz w:val="14"/>
          <w:lang w:val="en-IN"/>
        </w:rPr>
      </w:pPr>
      <w:r>
        <w:rPr>
          <w:i/>
          <w:sz w:val="14"/>
          <w:lang w:val="en-IN"/>
        </w:rPr>
        <w:t xml:space="preserve">Planal front propagation  </w:t>
      </w:r>
    </w:p>
    <w:p w:rsidR="00C128C7" w:rsidRDefault="00C128C7" w:rsidP="00BD2FB5">
      <w:pPr>
        <w:suppressAutoHyphens w:val="0"/>
        <w:autoSpaceDE w:val="0"/>
        <w:autoSpaceDN w:val="0"/>
        <w:adjustRightInd w:val="0"/>
        <w:jc w:val="left"/>
        <w:rPr>
          <w:lang w:val="en-IN"/>
        </w:rPr>
      </w:pPr>
      <w:r>
        <w:rPr>
          <w:lang w:val="en-IN"/>
        </w:rPr>
        <w:t xml:space="preserve">  </w:t>
      </w:r>
      <w:r w:rsidR="00DA4DCD">
        <w:rPr>
          <w:lang w:val="en-IN"/>
        </w:rPr>
        <w:tab/>
      </w:r>
    </w:p>
    <w:p w:rsidR="00092650" w:rsidRDefault="00092650" w:rsidP="00BD2FB5">
      <w:pPr>
        <w:suppressAutoHyphens w:val="0"/>
        <w:autoSpaceDE w:val="0"/>
        <w:autoSpaceDN w:val="0"/>
        <w:adjustRightInd w:val="0"/>
        <w:jc w:val="left"/>
        <w:rPr>
          <w:lang w:val="en-IN"/>
        </w:rPr>
      </w:pPr>
      <w:r>
        <w:rPr>
          <w:lang w:val="en-IN"/>
        </w:rPr>
        <w:t>Fast marching algorithm is as follows:</w:t>
      </w:r>
    </w:p>
    <w:p w:rsidR="00092650" w:rsidRDefault="00092650" w:rsidP="00BD2FB5">
      <w:pPr>
        <w:suppressAutoHyphens w:val="0"/>
        <w:autoSpaceDE w:val="0"/>
        <w:autoSpaceDN w:val="0"/>
        <w:adjustRightInd w:val="0"/>
        <w:jc w:val="left"/>
        <w:rPr>
          <w:lang w:val="en-IN"/>
        </w:rPr>
      </w:pPr>
    </w:p>
    <w:p w:rsidR="00092650" w:rsidRDefault="00092650" w:rsidP="00BD2FB5">
      <w:pPr>
        <w:suppressAutoHyphens w:val="0"/>
        <w:autoSpaceDE w:val="0"/>
        <w:autoSpaceDN w:val="0"/>
        <w:adjustRightInd w:val="0"/>
        <w:jc w:val="left"/>
        <w:rPr>
          <w:lang w:val="en-IN"/>
        </w:rPr>
      </w:pPr>
      <w:r>
        <w:rPr>
          <w:lang w:val="en-IN"/>
        </w:rPr>
        <w:t>Initialization:</w:t>
      </w:r>
    </w:p>
    <w:p w:rsidR="00092650" w:rsidRDefault="00092650" w:rsidP="00092650">
      <w:pPr>
        <w:pStyle w:val="ListParagraph"/>
        <w:numPr>
          <w:ilvl w:val="0"/>
          <w:numId w:val="20"/>
        </w:numPr>
        <w:suppressAutoHyphens w:val="0"/>
        <w:autoSpaceDE w:val="0"/>
        <w:autoSpaceDN w:val="0"/>
        <w:adjustRightInd w:val="0"/>
        <w:jc w:val="left"/>
        <w:rPr>
          <w:lang w:val="en-IN"/>
        </w:rPr>
      </w:pPr>
      <w:r>
        <w:rPr>
          <w:lang w:val="en-IN"/>
        </w:rPr>
        <w:t>Choose a source point T(</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0</m:t>
            </m:r>
          </m:sub>
        </m:sSub>
        <m:r>
          <w:rPr>
            <w:rFonts w:ascii="Cambria Math" w:hAnsi="Cambria Math"/>
            <w:lang w:val="en-IN"/>
          </w:rPr>
          <m:t>)=0 ,</m:t>
        </m:r>
      </m:oMath>
      <w:r>
        <w:rPr>
          <w:lang w:val="en-IN"/>
        </w:rPr>
        <w:t xml:space="preserve"> Mark point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0</m:t>
            </m:r>
          </m:sub>
        </m:sSub>
      </m:oMath>
      <w:r>
        <w:rPr>
          <w:lang w:val="en-IN"/>
        </w:rPr>
        <w:t xml:space="preserve"> as Alive</w:t>
      </w:r>
    </w:p>
    <w:p w:rsidR="00092650" w:rsidRDefault="00092650" w:rsidP="00092650">
      <w:pPr>
        <w:pStyle w:val="ListParagraph"/>
        <w:numPr>
          <w:ilvl w:val="0"/>
          <w:numId w:val="20"/>
        </w:numPr>
        <w:suppressAutoHyphens w:val="0"/>
        <w:autoSpaceDE w:val="0"/>
        <w:autoSpaceDN w:val="0"/>
        <w:adjustRightInd w:val="0"/>
        <w:jc w:val="left"/>
        <w:rPr>
          <w:lang w:val="en-IN"/>
        </w:rPr>
      </w:pPr>
      <w:r>
        <w:rPr>
          <w:lang w:val="en-IN"/>
        </w:rPr>
        <w:t>Mark all neighbours of T(</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0</m:t>
            </m:r>
          </m:sub>
        </m:sSub>
        <m:r>
          <w:rPr>
            <w:rFonts w:ascii="Cambria Math" w:hAnsi="Cambria Math"/>
            <w:lang w:val="en-IN"/>
          </w:rPr>
          <m:t>)</m:t>
        </m:r>
      </m:oMath>
      <w:r>
        <w:rPr>
          <w:lang w:val="en-IN"/>
        </w:rPr>
        <w:t xml:space="preserve"> as Close. The T values of points are initialised as the Euclidian distance.</w:t>
      </w:r>
    </w:p>
    <w:p w:rsidR="00092650" w:rsidRDefault="00092650" w:rsidP="00092650">
      <w:pPr>
        <w:pStyle w:val="ListParagraph"/>
        <w:numPr>
          <w:ilvl w:val="0"/>
          <w:numId w:val="20"/>
        </w:numPr>
        <w:suppressAutoHyphens w:val="0"/>
        <w:autoSpaceDE w:val="0"/>
        <w:autoSpaceDN w:val="0"/>
        <w:adjustRightInd w:val="0"/>
        <w:jc w:val="left"/>
        <w:rPr>
          <w:lang w:val="en-IN"/>
        </w:rPr>
      </w:pPr>
      <w:r>
        <w:rPr>
          <w:lang w:val="en-IN"/>
        </w:rPr>
        <w:t xml:space="preserve">Mark all other points as Far and initialized </w:t>
      </w:r>
      <w:r w:rsidR="00956B41">
        <w:rPr>
          <w:lang w:val="en-IN"/>
        </w:rPr>
        <w:t xml:space="preserve">T value </w:t>
      </w:r>
      <w:r>
        <w:rPr>
          <w:lang w:val="en-IN"/>
        </w:rPr>
        <w:t>to infinity.</w:t>
      </w:r>
    </w:p>
    <w:p w:rsidR="00092650" w:rsidRDefault="00092650" w:rsidP="00092650">
      <w:pPr>
        <w:suppressAutoHyphens w:val="0"/>
        <w:autoSpaceDE w:val="0"/>
        <w:autoSpaceDN w:val="0"/>
        <w:adjustRightInd w:val="0"/>
        <w:jc w:val="left"/>
        <w:rPr>
          <w:lang w:val="en-IN"/>
        </w:rPr>
      </w:pPr>
      <w:r>
        <w:rPr>
          <w:lang w:val="en-IN"/>
        </w:rPr>
        <w:t>Loop:</w:t>
      </w:r>
    </w:p>
    <w:p w:rsidR="00956B41" w:rsidRDefault="00956B41" w:rsidP="00956B41">
      <w:pPr>
        <w:pStyle w:val="ListParagraph"/>
        <w:numPr>
          <w:ilvl w:val="0"/>
          <w:numId w:val="21"/>
        </w:numPr>
        <w:suppressAutoHyphens w:val="0"/>
        <w:autoSpaceDE w:val="0"/>
        <w:autoSpaceDN w:val="0"/>
        <w:adjustRightInd w:val="0"/>
        <w:jc w:val="left"/>
        <w:rPr>
          <w:lang w:val="en-IN"/>
        </w:rPr>
      </w:pPr>
      <w:r>
        <w:rPr>
          <w:lang w:val="en-IN"/>
        </w:rPr>
        <w:t>Find point P</w:t>
      </w:r>
      <w:r w:rsidR="00092650">
        <w:rPr>
          <w:lang w:val="en-IN"/>
        </w:rPr>
        <w:t xml:space="preserve"> </w:t>
      </w:r>
      <w:r>
        <w:rPr>
          <w:lang w:val="en-IN"/>
        </w:rPr>
        <w:t xml:space="preserve">in Close set </w:t>
      </w:r>
      <w:r w:rsidR="00092650">
        <w:rPr>
          <w:lang w:val="en-IN"/>
        </w:rPr>
        <w:t>with the smallest T values</w:t>
      </w:r>
      <w:r>
        <w:rPr>
          <w:lang w:val="en-IN"/>
        </w:rPr>
        <w:t xml:space="preserve"> rename as Trail.</w:t>
      </w:r>
    </w:p>
    <w:p w:rsidR="00956B41" w:rsidRDefault="00956B41" w:rsidP="00956B41">
      <w:pPr>
        <w:pStyle w:val="ListParagraph"/>
        <w:numPr>
          <w:ilvl w:val="0"/>
          <w:numId w:val="21"/>
        </w:numPr>
        <w:suppressAutoHyphens w:val="0"/>
        <w:autoSpaceDE w:val="0"/>
        <w:autoSpaceDN w:val="0"/>
        <w:adjustRightInd w:val="0"/>
        <w:jc w:val="left"/>
        <w:rPr>
          <w:lang w:val="en-IN"/>
        </w:rPr>
      </w:pPr>
      <w:r>
        <w:rPr>
          <w:lang w:val="en-IN"/>
        </w:rPr>
        <w:t>Add Trail set to Alive, remove from Close set.</w:t>
      </w:r>
    </w:p>
    <w:p w:rsidR="00956B41" w:rsidRDefault="00956B41" w:rsidP="00956B41">
      <w:pPr>
        <w:pStyle w:val="ListParagraph"/>
        <w:numPr>
          <w:ilvl w:val="0"/>
          <w:numId w:val="21"/>
        </w:numPr>
        <w:suppressAutoHyphens w:val="0"/>
        <w:autoSpaceDE w:val="0"/>
        <w:autoSpaceDN w:val="0"/>
        <w:adjustRightInd w:val="0"/>
        <w:jc w:val="left"/>
        <w:rPr>
          <w:lang w:val="en-IN"/>
        </w:rPr>
      </w:pPr>
      <w:r>
        <w:rPr>
          <w:lang w:val="en-IN"/>
        </w:rPr>
        <w:t>Move all the adjacent vertices of to Close set. Also consider points in the Far set.</w:t>
      </w:r>
    </w:p>
    <w:p w:rsidR="00956B41" w:rsidRDefault="00956B41" w:rsidP="00956B41">
      <w:pPr>
        <w:pStyle w:val="ListParagraph"/>
        <w:numPr>
          <w:ilvl w:val="0"/>
          <w:numId w:val="21"/>
        </w:numPr>
        <w:suppressAutoHyphens w:val="0"/>
        <w:autoSpaceDE w:val="0"/>
        <w:autoSpaceDN w:val="0"/>
        <w:adjustRightInd w:val="0"/>
        <w:jc w:val="left"/>
        <w:rPr>
          <w:lang w:val="en-IN"/>
        </w:rPr>
      </w:pPr>
      <w:r>
        <w:rPr>
          <w:lang w:val="en-IN"/>
        </w:rPr>
        <w:t>Update the T value of the trail.</w:t>
      </w:r>
    </w:p>
    <w:p w:rsidR="00956B41" w:rsidRDefault="00956B41" w:rsidP="00956B41">
      <w:pPr>
        <w:pStyle w:val="ListParagraph"/>
        <w:numPr>
          <w:ilvl w:val="0"/>
          <w:numId w:val="21"/>
        </w:numPr>
        <w:suppressAutoHyphens w:val="0"/>
        <w:autoSpaceDE w:val="0"/>
        <w:autoSpaceDN w:val="0"/>
        <w:adjustRightInd w:val="0"/>
        <w:jc w:val="left"/>
        <w:rPr>
          <w:lang w:val="en-IN"/>
        </w:rPr>
      </w:pPr>
      <w:r>
        <w:rPr>
          <w:lang w:val="en-IN"/>
        </w:rPr>
        <w:t>Loop until there are no vertices in Far and Close set.</w:t>
      </w:r>
    </w:p>
    <w:p w:rsidR="00956B41" w:rsidRDefault="00956B41" w:rsidP="00956B41">
      <w:pPr>
        <w:suppressAutoHyphens w:val="0"/>
        <w:autoSpaceDE w:val="0"/>
        <w:autoSpaceDN w:val="0"/>
        <w:adjustRightInd w:val="0"/>
        <w:jc w:val="left"/>
        <w:rPr>
          <w:lang w:val="en-IN"/>
        </w:rPr>
      </w:pPr>
    </w:p>
    <w:p w:rsidR="00D45217" w:rsidRDefault="00D45217" w:rsidP="00956B41">
      <w:pPr>
        <w:suppressAutoHyphens w:val="0"/>
        <w:autoSpaceDE w:val="0"/>
        <w:autoSpaceDN w:val="0"/>
        <w:adjustRightInd w:val="0"/>
        <w:jc w:val="left"/>
        <w:rPr>
          <w:lang w:val="en-IN"/>
        </w:rPr>
      </w:pPr>
    </w:p>
    <w:p w:rsidR="00D45217" w:rsidRPr="00A62176" w:rsidRDefault="00D45217" w:rsidP="00956B41">
      <w:pPr>
        <w:suppressAutoHyphens w:val="0"/>
        <w:autoSpaceDE w:val="0"/>
        <w:autoSpaceDN w:val="0"/>
        <w:adjustRightInd w:val="0"/>
        <w:jc w:val="left"/>
        <w:rPr>
          <w:b/>
          <w:sz w:val="18"/>
          <w:lang w:val="en-IN"/>
        </w:rPr>
      </w:pPr>
      <w:r w:rsidRPr="00A62176">
        <w:rPr>
          <w:b/>
          <w:sz w:val="18"/>
          <w:lang w:val="en-IN"/>
        </w:rPr>
        <w:t>Update equation:</w:t>
      </w:r>
    </w:p>
    <w:p w:rsidR="00C5550F" w:rsidRDefault="00C5550F" w:rsidP="00956B41">
      <w:pPr>
        <w:suppressAutoHyphens w:val="0"/>
        <w:autoSpaceDE w:val="0"/>
        <w:autoSpaceDN w:val="0"/>
        <w:adjustRightInd w:val="0"/>
        <w:jc w:val="left"/>
        <w:rPr>
          <w:lang w:val="en-IN"/>
        </w:rPr>
      </w:pPr>
    </w:p>
    <w:p w:rsidR="00D45217" w:rsidRDefault="00D45217" w:rsidP="00956B41">
      <w:pPr>
        <w:suppressAutoHyphens w:val="0"/>
        <w:autoSpaceDE w:val="0"/>
        <w:autoSpaceDN w:val="0"/>
        <w:adjustRightInd w:val="0"/>
        <w:jc w:val="left"/>
        <w:rPr>
          <w:lang w:val="en-IN"/>
        </w:rPr>
      </w:pPr>
      <w:r>
        <w:rPr>
          <w:lang w:val="en-IN"/>
        </w:rPr>
        <w:t xml:space="preserve"> Co</w:t>
      </w:r>
      <w:r w:rsidR="00C5550F">
        <w:rPr>
          <w:lang w:val="en-IN"/>
        </w:rPr>
        <w:t>nsider a triangulated mesh</w:t>
      </w:r>
      <w:r w:rsidR="00377B5D">
        <w:rPr>
          <w:lang w:val="en-IN"/>
        </w:rPr>
        <w:t>, here</w:t>
      </w:r>
      <w:r w:rsidR="00C5550F">
        <w:rPr>
          <w:lang w:val="en-IN"/>
        </w:rPr>
        <w:t xml:space="preserve"> </w:t>
      </w:r>
      <w:r w:rsidR="0027435B">
        <w:rPr>
          <w:lang w:val="en-IN"/>
        </w:rPr>
        <w:t>the Trial C is being update</w:t>
      </w:r>
    </w:p>
    <w:p w:rsidR="0027435B" w:rsidRDefault="0027435B" w:rsidP="00956B41">
      <w:pPr>
        <w:suppressAutoHyphens w:val="0"/>
        <w:autoSpaceDE w:val="0"/>
        <w:autoSpaceDN w:val="0"/>
        <w:adjustRightInd w:val="0"/>
        <w:jc w:val="left"/>
        <w:rPr>
          <w:lang w:val="en-IN"/>
        </w:rPr>
      </w:pPr>
      <w:r>
        <w:rPr>
          <w:lang w:val="en-IN"/>
        </w:rPr>
        <w:t>And vertices A and B are in Alive set.</w:t>
      </w:r>
    </w:p>
    <w:p w:rsidR="0027435B" w:rsidRDefault="0027435B" w:rsidP="00956B41">
      <w:pPr>
        <w:suppressAutoHyphens w:val="0"/>
        <w:autoSpaceDE w:val="0"/>
        <w:autoSpaceDN w:val="0"/>
        <w:adjustRightInd w:val="0"/>
        <w:jc w:val="left"/>
        <w:rPr>
          <w:lang w:val="en-IN"/>
        </w:rPr>
      </w:pPr>
    </w:p>
    <w:p w:rsidR="00D45217" w:rsidRDefault="00D45217" w:rsidP="00D45217">
      <w:pPr>
        <w:suppressAutoHyphens w:val="0"/>
        <w:autoSpaceDE w:val="0"/>
        <w:autoSpaceDN w:val="0"/>
        <w:adjustRightInd w:val="0"/>
        <w:rPr>
          <w:lang w:val="en-IN"/>
        </w:rPr>
      </w:pPr>
      <w:r>
        <w:rPr>
          <w:noProof/>
          <w:lang w:val="en-IN"/>
        </w:rPr>
        <w:drawing>
          <wp:inline distT="0" distB="0" distL="0" distR="0">
            <wp:extent cx="1477446" cy="9000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7446" cy="900000"/>
                    </a:xfrm>
                    <a:prstGeom prst="rect">
                      <a:avLst/>
                    </a:prstGeom>
                    <a:noFill/>
                    <a:ln>
                      <a:noFill/>
                    </a:ln>
                  </pic:spPr>
                </pic:pic>
              </a:graphicData>
            </a:graphic>
          </wp:inline>
        </w:drawing>
      </w:r>
    </w:p>
    <w:p w:rsidR="001E1B06" w:rsidRPr="001E1B06" w:rsidRDefault="001E1B06" w:rsidP="00D45217">
      <w:pPr>
        <w:suppressAutoHyphens w:val="0"/>
        <w:autoSpaceDE w:val="0"/>
        <w:autoSpaceDN w:val="0"/>
        <w:adjustRightInd w:val="0"/>
        <w:rPr>
          <w:i/>
          <w:sz w:val="14"/>
          <w:lang w:val="en-IN"/>
        </w:rPr>
      </w:pPr>
      <w:r>
        <w:rPr>
          <w:i/>
          <w:sz w:val="14"/>
          <w:lang w:val="en-IN"/>
        </w:rPr>
        <w:t>Triangular face of mesh</w:t>
      </w:r>
    </w:p>
    <w:p w:rsidR="00D45217" w:rsidRDefault="00D45217" w:rsidP="00956B41">
      <w:pPr>
        <w:suppressAutoHyphens w:val="0"/>
        <w:autoSpaceDE w:val="0"/>
        <w:autoSpaceDN w:val="0"/>
        <w:adjustRightInd w:val="0"/>
        <w:jc w:val="left"/>
        <w:rPr>
          <w:lang w:val="en-IN"/>
        </w:rPr>
      </w:pPr>
    </w:p>
    <w:p w:rsidR="00D45217" w:rsidRDefault="00D45217" w:rsidP="00956B41">
      <w:pPr>
        <w:suppressAutoHyphens w:val="0"/>
        <w:autoSpaceDE w:val="0"/>
        <w:autoSpaceDN w:val="0"/>
        <w:adjustRightInd w:val="0"/>
        <w:jc w:val="left"/>
        <w:rPr>
          <w:lang w:val="en-IN"/>
        </w:rPr>
      </w:pPr>
    </w:p>
    <w:p w:rsidR="0027435B" w:rsidRDefault="00D45217" w:rsidP="00956B41">
      <w:pPr>
        <w:suppressAutoHyphens w:val="0"/>
        <w:autoSpaceDE w:val="0"/>
        <w:autoSpaceDN w:val="0"/>
        <w:adjustRightInd w:val="0"/>
        <w:jc w:val="left"/>
        <w:rPr>
          <w:lang w:val="en-IN"/>
        </w:rPr>
      </w:pPr>
      <w:r>
        <w:rPr>
          <w:lang w:val="en-IN"/>
        </w:rPr>
        <w:t>The equation to update the T values is given by the solution to the quadratic equation</w:t>
      </w:r>
      <w:r w:rsidR="0027435B">
        <w:rPr>
          <w:lang w:val="en-IN"/>
        </w:rPr>
        <w:t>.</w:t>
      </w:r>
    </w:p>
    <w:p w:rsidR="0027435B" w:rsidRDefault="0027435B" w:rsidP="00956B41">
      <w:pPr>
        <w:suppressAutoHyphens w:val="0"/>
        <w:autoSpaceDE w:val="0"/>
        <w:autoSpaceDN w:val="0"/>
        <w:adjustRightInd w:val="0"/>
        <w:jc w:val="left"/>
        <w:rPr>
          <w:lang w:val="en-IN"/>
        </w:rPr>
      </w:pPr>
    </w:p>
    <w:p w:rsidR="00BE67D5" w:rsidRDefault="0027435B" w:rsidP="00956B41">
      <w:pPr>
        <w:suppressAutoHyphens w:val="0"/>
        <w:autoSpaceDE w:val="0"/>
        <w:autoSpaceDN w:val="0"/>
        <w:adjustRightInd w:val="0"/>
        <w:jc w:val="left"/>
        <w:rPr>
          <w:b/>
          <w:sz w:val="16"/>
          <w:lang w:val="en-IN"/>
        </w:rPr>
      </w:pPr>
      <w:r w:rsidRPr="00A62176">
        <w:rPr>
          <w:b/>
          <w:sz w:val="16"/>
          <w:lang w:val="en-IN"/>
        </w:rPr>
        <w:t>(</w:t>
      </w:r>
      <m:oMath>
        <m:sSup>
          <m:sSupPr>
            <m:ctrlPr>
              <w:rPr>
                <w:rFonts w:ascii="Cambria Math" w:hAnsi="Cambria Math"/>
                <w:b/>
                <w:i/>
                <w:sz w:val="16"/>
                <w:lang w:val="en-IN"/>
              </w:rPr>
            </m:ctrlPr>
          </m:sSupPr>
          <m:e>
            <m:r>
              <m:rPr>
                <m:sty m:val="bi"/>
              </m:rPr>
              <w:rPr>
                <w:rFonts w:ascii="Cambria Math" w:hAnsi="Cambria Math"/>
                <w:sz w:val="16"/>
                <w:lang w:val="en-IN"/>
              </w:rPr>
              <m:t>a</m:t>
            </m:r>
          </m:e>
          <m:sup>
            <m:r>
              <m:rPr>
                <m:sty m:val="bi"/>
              </m:rPr>
              <w:rPr>
                <w:rFonts w:ascii="Cambria Math" w:hAnsi="Cambria Math"/>
                <w:sz w:val="16"/>
                <w:lang w:val="en-IN"/>
              </w:rPr>
              <m:t>2</m:t>
            </m:r>
          </m:sup>
        </m:sSup>
        <m:r>
          <m:rPr>
            <m:sty m:val="bi"/>
          </m:rPr>
          <w:rPr>
            <w:rFonts w:ascii="Cambria Math" w:hAnsi="Cambria Math"/>
            <w:sz w:val="16"/>
            <w:lang w:val="en-IN"/>
          </w:rPr>
          <m:t>+</m:t>
        </m:r>
        <m:sSup>
          <m:sSupPr>
            <m:ctrlPr>
              <w:rPr>
                <w:rFonts w:ascii="Cambria Math" w:hAnsi="Cambria Math"/>
                <w:b/>
                <w:i/>
                <w:sz w:val="16"/>
                <w:lang w:val="en-IN"/>
              </w:rPr>
            </m:ctrlPr>
          </m:sSupPr>
          <m:e>
            <m:r>
              <m:rPr>
                <m:sty m:val="bi"/>
              </m:rPr>
              <w:rPr>
                <w:rFonts w:ascii="Cambria Math" w:hAnsi="Cambria Math"/>
                <w:sz w:val="16"/>
                <w:lang w:val="en-IN"/>
              </w:rPr>
              <m:t>b</m:t>
            </m:r>
          </m:e>
          <m:sup>
            <m:r>
              <m:rPr>
                <m:sty m:val="bi"/>
              </m:rPr>
              <w:rPr>
                <w:rFonts w:ascii="Cambria Math" w:hAnsi="Cambria Math"/>
                <w:sz w:val="16"/>
                <w:lang w:val="en-IN"/>
              </w:rPr>
              <m:t>2</m:t>
            </m:r>
          </m:sup>
        </m:sSup>
      </m:oMath>
      <w:r w:rsidRPr="00A62176">
        <w:rPr>
          <w:b/>
          <w:sz w:val="16"/>
          <w:lang w:val="en-IN"/>
        </w:rPr>
        <w:t xml:space="preserve">- </w:t>
      </w:r>
      <w:r w:rsidR="00ED6A6A" w:rsidRPr="00A62176">
        <w:rPr>
          <w:b/>
          <w:sz w:val="16"/>
          <w:lang w:val="en-IN"/>
        </w:rPr>
        <w:t>2ab cos</w:t>
      </w:r>
      <m:oMath>
        <m:r>
          <m:rPr>
            <m:sty m:val="bi"/>
          </m:rPr>
          <w:rPr>
            <w:rFonts w:ascii="Cambria Math" w:hAnsi="Cambria Math"/>
            <w:sz w:val="16"/>
            <w:lang w:val="en-IN"/>
          </w:rPr>
          <m:t>θ)</m:t>
        </m:r>
        <m:sSup>
          <m:sSupPr>
            <m:ctrlPr>
              <w:rPr>
                <w:rFonts w:ascii="Cambria Math" w:hAnsi="Cambria Math"/>
                <w:b/>
                <w:i/>
                <w:sz w:val="16"/>
                <w:lang w:val="en-IN"/>
              </w:rPr>
            </m:ctrlPr>
          </m:sSupPr>
          <m:e>
            <m:r>
              <m:rPr>
                <m:sty m:val="bi"/>
              </m:rPr>
              <w:rPr>
                <w:rFonts w:ascii="Cambria Math" w:hAnsi="Cambria Math"/>
                <w:sz w:val="16"/>
                <w:lang w:val="en-IN"/>
              </w:rPr>
              <m:t>t</m:t>
            </m:r>
          </m:e>
          <m:sup>
            <m:r>
              <m:rPr>
                <m:sty m:val="bi"/>
              </m:rPr>
              <w:rPr>
                <w:rFonts w:ascii="Cambria Math" w:hAnsi="Cambria Math"/>
                <w:sz w:val="16"/>
                <w:lang w:val="en-IN"/>
              </w:rPr>
              <m:t>2</m:t>
            </m:r>
          </m:sup>
        </m:sSup>
        <m:r>
          <m:rPr>
            <m:sty m:val="bi"/>
          </m:rPr>
          <w:rPr>
            <w:rFonts w:ascii="Cambria Math" w:hAnsi="Cambria Math"/>
            <w:sz w:val="16"/>
            <w:lang w:val="en-IN"/>
          </w:rPr>
          <m:t>+2</m:t>
        </m:r>
        <m:r>
          <m:rPr>
            <m:sty m:val="bi"/>
          </m:rPr>
          <w:rPr>
            <w:rFonts w:ascii="Cambria Math" w:hAnsi="Cambria Math"/>
            <w:sz w:val="16"/>
            <w:lang w:val="en-IN"/>
          </w:rPr>
          <m:t>bu(a</m:t>
        </m:r>
        <m:r>
          <m:rPr>
            <m:sty m:val="b"/>
          </m:rPr>
          <w:rPr>
            <w:rFonts w:ascii="Cambria Math" w:hAnsi="Cambria Math"/>
            <w:sz w:val="16"/>
            <w:lang w:val="en-IN"/>
          </w:rPr>
          <m:t>cos</m:t>
        </m:r>
        <m:r>
          <m:rPr>
            <m:sty m:val="bi"/>
          </m:rPr>
          <w:rPr>
            <w:rFonts w:ascii="Cambria Math" w:hAnsi="Cambria Math"/>
            <w:sz w:val="16"/>
            <w:lang w:val="en-IN"/>
          </w:rPr>
          <m:t>θ-b)</m:t>
        </m:r>
      </m:oMath>
      <w:r w:rsidR="00ED6A6A" w:rsidRPr="00A62176">
        <w:rPr>
          <w:b/>
          <w:sz w:val="16"/>
          <w:lang w:val="en-IN"/>
        </w:rPr>
        <w:t>t+</w:t>
      </w:r>
      <m:oMath>
        <m:sSup>
          <m:sSupPr>
            <m:ctrlPr>
              <w:rPr>
                <w:rFonts w:ascii="Cambria Math" w:hAnsi="Cambria Math"/>
                <w:b/>
                <w:i/>
                <w:sz w:val="16"/>
                <w:lang w:val="en-IN"/>
              </w:rPr>
            </m:ctrlPr>
          </m:sSupPr>
          <m:e>
            <m:r>
              <m:rPr>
                <m:sty m:val="bi"/>
              </m:rPr>
              <w:rPr>
                <w:rFonts w:ascii="Cambria Math" w:hAnsi="Cambria Math"/>
                <w:sz w:val="16"/>
                <w:lang w:val="en-IN"/>
              </w:rPr>
              <m:t>b</m:t>
            </m:r>
          </m:e>
          <m:sup>
            <m:r>
              <m:rPr>
                <m:sty m:val="bi"/>
              </m:rPr>
              <w:rPr>
                <w:rFonts w:ascii="Cambria Math" w:hAnsi="Cambria Math"/>
                <w:sz w:val="16"/>
                <w:lang w:val="en-IN"/>
              </w:rPr>
              <m:t>2</m:t>
            </m:r>
          </m:sup>
        </m:sSup>
        <m:r>
          <m:rPr>
            <m:sty m:val="bi"/>
          </m:rPr>
          <w:rPr>
            <w:rFonts w:ascii="Cambria Math" w:hAnsi="Cambria Math"/>
            <w:sz w:val="16"/>
            <w:lang w:val="en-IN"/>
          </w:rPr>
          <m:t>(</m:t>
        </m:r>
        <m:sSup>
          <m:sSupPr>
            <m:ctrlPr>
              <w:rPr>
                <w:rFonts w:ascii="Cambria Math" w:hAnsi="Cambria Math"/>
                <w:b/>
                <w:i/>
                <w:sz w:val="16"/>
                <w:lang w:val="en-IN"/>
              </w:rPr>
            </m:ctrlPr>
          </m:sSupPr>
          <m:e>
            <m:r>
              <m:rPr>
                <m:sty m:val="bi"/>
              </m:rPr>
              <w:rPr>
                <w:rFonts w:ascii="Cambria Math" w:hAnsi="Cambria Math"/>
                <w:sz w:val="16"/>
                <w:lang w:val="en-IN"/>
              </w:rPr>
              <m:t>u</m:t>
            </m:r>
          </m:e>
          <m:sup>
            <m:r>
              <m:rPr>
                <m:sty m:val="bi"/>
              </m:rPr>
              <w:rPr>
                <w:rFonts w:ascii="Cambria Math" w:hAnsi="Cambria Math"/>
                <w:sz w:val="16"/>
                <w:lang w:val="en-IN"/>
              </w:rPr>
              <m:t>2</m:t>
            </m:r>
          </m:sup>
        </m:sSup>
        <m:r>
          <m:rPr>
            <m:sty m:val="bi"/>
          </m:rPr>
          <w:rPr>
            <w:rFonts w:ascii="Cambria Math" w:hAnsi="Cambria Math"/>
            <w:sz w:val="16"/>
            <w:lang w:val="en-IN"/>
          </w:rPr>
          <m:t>-</m:t>
        </m:r>
        <m:sSup>
          <m:sSupPr>
            <m:ctrlPr>
              <w:rPr>
                <w:rFonts w:ascii="Cambria Math" w:hAnsi="Cambria Math"/>
                <w:b/>
                <w:i/>
                <w:sz w:val="16"/>
                <w:lang w:val="en-IN"/>
              </w:rPr>
            </m:ctrlPr>
          </m:sSupPr>
          <m:e>
            <m:r>
              <m:rPr>
                <m:sty m:val="bi"/>
              </m:rPr>
              <w:rPr>
                <w:rFonts w:ascii="Cambria Math" w:hAnsi="Cambria Math"/>
                <w:sz w:val="16"/>
                <w:lang w:val="en-IN"/>
              </w:rPr>
              <m:t>a</m:t>
            </m:r>
          </m:e>
          <m:sup>
            <m:r>
              <m:rPr>
                <m:sty m:val="bi"/>
              </m:rPr>
              <w:rPr>
                <w:rFonts w:ascii="Cambria Math" w:hAnsi="Cambria Math"/>
                <w:sz w:val="16"/>
                <w:lang w:val="en-IN"/>
              </w:rPr>
              <m:t>2</m:t>
            </m:r>
          </m:sup>
        </m:sSup>
        <m:r>
          <m:rPr>
            <m:sty m:val="b"/>
          </m:rPr>
          <w:rPr>
            <w:rFonts w:ascii="Cambria Math" w:hAnsi="Cambria Math"/>
            <w:sz w:val="16"/>
            <w:lang w:val="en-IN"/>
          </w:rPr>
          <m:t>*sin</m:t>
        </m:r>
        <m:r>
          <m:rPr>
            <m:sty m:val="bi"/>
          </m:rPr>
          <w:rPr>
            <w:rFonts w:ascii="Cambria Math" w:hAnsi="Cambria Math"/>
            <w:sz w:val="16"/>
            <w:lang w:val="en-IN"/>
          </w:rPr>
          <m:t>θ*</m:t>
        </m:r>
        <m:r>
          <m:rPr>
            <m:sty m:val="b"/>
          </m:rPr>
          <w:rPr>
            <w:rFonts w:ascii="Cambria Math" w:hAnsi="Cambria Math"/>
            <w:sz w:val="16"/>
            <w:lang w:val="en-IN"/>
          </w:rPr>
          <m:t>sin</m:t>
        </m:r>
        <m:r>
          <m:rPr>
            <m:sty m:val="bi"/>
          </m:rPr>
          <w:rPr>
            <w:rFonts w:ascii="Cambria Math" w:hAnsi="Cambria Math"/>
            <w:sz w:val="16"/>
            <w:lang w:val="en-IN"/>
          </w:rPr>
          <m:t>θ</m:t>
        </m:r>
      </m:oMath>
      <w:r w:rsidR="00ED6A6A" w:rsidRPr="00A62176">
        <w:rPr>
          <w:b/>
          <w:sz w:val="16"/>
          <w:lang w:val="en-IN"/>
        </w:rPr>
        <w:t>) =</w:t>
      </w:r>
      <w:r w:rsidR="00BE67D5">
        <w:rPr>
          <w:b/>
          <w:sz w:val="16"/>
          <w:lang w:val="en-IN"/>
        </w:rPr>
        <w:t xml:space="preserve"> </w:t>
      </w:r>
      <w:r w:rsidR="00ED6A6A" w:rsidRPr="00A62176">
        <w:rPr>
          <w:b/>
          <w:sz w:val="16"/>
          <w:lang w:val="en-IN"/>
        </w:rPr>
        <w:t>0</w:t>
      </w:r>
    </w:p>
    <w:bookmarkEnd w:id="6"/>
    <w:p w:rsidR="00BE67D5" w:rsidRDefault="00BE67D5" w:rsidP="00956B41">
      <w:pPr>
        <w:suppressAutoHyphens w:val="0"/>
        <w:autoSpaceDE w:val="0"/>
        <w:autoSpaceDN w:val="0"/>
        <w:adjustRightInd w:val="0"/>
        <w:jc w:val="left"/>
        <w:rPr>
          <w:b/>
          <w:sz w:val="16"/>
          <w:lang w:val="en-IN"/>
        </w:rPr>
      </w:pPr>
    </w:p>
    <w:p w:rsidR="00736200" w:rsidRDefault="00BE67D5" w:rsidP="00956B41">
      <w:pPr>
        <w:suppressAutoHyphens w:val="0"/>
        <w:autoSpaceDE w:val="0"/>
        <w:autoSpaceDN w:val="0"/>
        <w:adjustRightInd w:val="0"/>
        <w:jc w:val="left"/>
        <w:rPr>
          <w:lang w:val="en-IN"/>
        </w:rPr>
      </w:pPr>
      <w:r>
        <w:rPr>
          <w:lang w:val="en-IN"/>
        </w:rPr>
        <w:t>The value of u is given the difference in the T values of vertices in the alive set from which the plane is propagating.</w:t>
      </w:r>
    </w:p>
    <w:p w:rsidR="00BE67D5" w:rsidRDefault="00ED6A6A" w:rsidP="00956B41">
      <w:pPr>
        <w:suppressAutoHyphens w:val="0"/>
        <w:autoSpaceDE w:val="0"/>
        <w:autoSpaceDN w:val="0"/>
        <w:adjustRightInd w:val="0"/>
        <w:jc w:val="left"/>
        <w:rPr>
          <w:b/>
          <w:sz w:val="16"/>
          <w:lang w:val="en-IN"/>
        </w:rPr>
      </w:pPr>
      <w:r w:rsidRPr="00A62176">
        <w:rPr>
          <w:b/>
          <w:sz w:val="16"/>
          <w:lang w:val="en-IN"/>
        </w:rPr>
        <w:t xml:space="preserve"> </w:t>
      </w:r>
    </w:p>
    <w:p w:rsidR="0027435B" w:rsidRPr="00BE67D5" w:rsidRDefault="00BE67D5" w:rsidP="00BE67D5">
      <w:pPr>
        <w:suppressAutoHyphens w:val="0"/>
        <w:autoSpaceDE w:val="0"/>
        <w:autoSpaceDN w:val="0"/>
        <w:adjustRightInd w:val="0"/>
        <w:rPr>
          <w:b/>
          <w:i/>
          <w:sz w:val="16"/>
          <w:lang w:val="en-IN"/>
        </w:rPr>
      </w:pPr>
      <w:r w:rsidRPr="00BE67D5">
        <w:rPr>
          <w:b/>
          <w:i/>
          <w:sz w:val="18"/>
          <w:lang w:val="en-IN"/>
        </w:rPr>
        <w:t>u =</w:t>
      </w:r>
      <w:r>
        <w:rPr>
          <w:b/>
          <w:i/>
          <w:sz w:val="18"/>
          <w:lang w:val="en-IN"/>
        </w:rPr>
        <w:t xml:space="preserve"> T(B) -T(A</w:t>
      </w:r>
      <w:r w:rsidRPr="00BE67D5">
        <w:rPr>
          <w:b/>
          <w:i/>
          <w:sz w:val="18"/>
          <w:lang w:val="en-IN"/>
        </w:rPr>
        <w:t>)</w:t>
      </w:r>
    </w:p>
    <w:p w:rsidR="00092650" w:rsidRDefault="00D45217" w:rsidP="00956B41">
      <w:pPr>
        <w:suppressAutoHyphens w:val="0"/>
        <w:autoSpaceDE w:val="0"/>
        <w:autoSpaceDN w:val="0"/>
        <w:adjustRightInd w:val="0"/>
        <w:jc w:val="left"/>
        <w:rPr>
          <w:lang w:val="en-IN"/>
        </w:rPr>
      </w:pPr>
      <w:r>
        <w:rPr>
          <w:lang w:val="en-IN"/>
        </w:rPr>
        <w:t xml:space="preserve"> </w:t>
      </w:r>
    </w:p>
    <w:p w:rsidR="00ED6A6A" w:rsidRDefault="00BE67D5" w:rsidP="00956B41">
      <w:pPr>
        <w:suppressAutoHyphens w:val="0"/>
        <w:autoSpaceDE w:val="0"/>
        <w:autoSpaceDN w:val="0"/>
        <w:adjustRightInd w:val="0"/>
        <w:jc w:val="left"/>
        <w:rPr>
          <w:lang w:val="en-IN"/>
        </w:rPr>
      </w:pPr>
      <w:r>
        <w:rPr>
          <w:lang w:val="en-IN"/>
        </w:rPr>
        <w:t>The algorithm also assumes the vertex B and vertex A is updated before the vertex C is updated. This assumption will not hold for obtuse triangle.</w:t>
      </w:r>
    </w:p>
    <w:p w:rsidR="00BE67D5" w:rsidRDefault="00BE67D5" w:rsidP="00956B41">
      <w:pPr>
        <w:suppressAutoHyphens w:val="0"/>
        <w:autoSpaceDE w:val="0"/>
        <w:autoSpaceDN w:val="0"/>
        <w:adjustRightInd w:val="0"/>
        <w:jc w:val="left"/>
        <w:rPr>
          <w:lang w:val="en-IN"/>
        </w:rPr>
      </w:pPr>
    </w:p>
    <w:p w:rsidR="00BE67D5" w:rsidRDefault="00BE67D5" w:rsidP="00956B41">
      <w:pPr>
        <w:suppressAutoHyphens w:val="0"/>
        <w:autoSpaceDE w:val="0"/>
        <w:autoSpaceDN w:val="0"/>
        <w:adjustRightInd w:val="0"/>
        <w:jc w:val="left"/>
        <w:rPr>
          <w:lang w:val="en-IN"/>
        </w:rPr>
      </w:pPr>
      <w:r>
        <w:rPr>
          <w:lang w:val="en-IN"/>
        </w:rPr>
        <w:t xml:space="preserve">Hence the solution should also satisfy the equation u &lt; t </w:t>
      </w:r>
    </w:p>
    <w:p w:rsidR="00BE67D5" w:rsidRDefault="00BE67D5" w:rsidP="00956B41">
      <w:pPr>
        <w:suppressAutoHyphens w:val="0"/>
        <w:autoSpaceDE w:val="0"/>
        <w:autoSpaceDN w:val="0"/>
        <w:adjustRightInd w:val="0"/>
        <w:jc w:val="left"/>
        <w:rPr>
          <w:lang w:val="en-IN"/>
        </w:rPr>
      </w:pPr>
    </w:p>
    <w:p w:rsidR="00DE4AD5" w:rsidRPr="00BE67D5" w:rsidRDefault="00BE67D5" w:rsidP="00DE4AD5">
      <w:pPr>
        <w:suppressAutoHyphens w:val="0"/>
        <w:jc w:val="left"/>
        <w:rPr>
          <w:rFonts w:eastAsia="MS Mincho"/>
          <w:b/>
          <w:sz w:val="16"/>
          <w:lang w:val="en-IN"/>
        </w:rPr>
      </w:pPr>
      <m:oMathPara>
        <m:oMath>
          <m:r>
            <m:rPr>
              <m:sty m:val="bi"/>
            </m:rPr>
            <w:rPr>
              <w:rFonts w:ascii="Cambria Math" w:hAnsi="Cambria Math"/>
              <w:sz w:val="16"/>
              <w:lang w:val="en-IN"/>
            </w:rPr>
            <m:t>a</m:t>
          </m:r>
          <m:r>
            <m:rPr>
              <m:sty m:val="b"/>
            </m:rPr>
            <w:rPr>
              <w:rFonts w:ascii="Cambria Math" w:hAnsi="Cambria Math"/>
              <w:sz w:val="16"/>
              <w:lang w:val="en-IN"/>
            </w:rPr>
            <m:t>cos</m:t>
          </m:r>
          <m:r>
            <m:rPr>
              <m:sty m:val="bi"/>
            </m:rPr>
            <w:rPr>
              <w:rFonts w:ascii="Cambria Math" w:hAnsi="Cambria Math"/>
              <w:sz w:val="16"/>
              <w:lang w:val="en-IN"/>
            </w:rPr>
            <m:t>θ&lt;</m:t>
          </m:r>
          <m:f>
            <m:fPr>
              <m:ctrlPr>
                <w:rPr>
                  <w:rFonts w:ascii="Cambria Math" w:hAnsi="Cambria Math"/>
                  <w:b/>
                  <w:i/>
                  <w:sz w:val="16"/>
                  <w:lang w:val="en-IN"/>
                </w:rPr>
              </m:ctrlPr>
            </m:fPr>
            <m:num>
              <m:r>
                <m:rPr>
                  <m:sty m:val="bi"/>
                </m:rPr>
                <w:rPr>
                  <w:rFonts w:ascii="Cambria Math" w:hAnsi="Cambria Math"/>
                  <w:sz w:val="16"/>
                  <w:lang w:val="en-IN"/>
                </w:rPr>
                <m:t>b</m:t>
              </m:r>
              <m:d>
                <m:dPr>
                  <m:ctrlPr>
                    <w:rPr>
                      <w:rFonts w:ascii="Cambria Math" w:hAnsi="Cambria Math"/>
                      <w:b/>
                      <w:i/>
                      <w:sz w:val="16"/>
                      <w:lang w:val="en-IN"/>
                    </w:rPr>
                  </m:ctrlPr>
                </m:dPr>
                <m:e>
                  <m:r>
                    <m:rPr>
                      <m:sty m:val="bi"/>
                    </m:rPr>
                    <w:rPr>
                      <w:rFonts w:ascii="Cambria Math" w:hAnsi="Cambria Math"/>
                      <w:sz w:val="16"/>
                      <w:lang w:val="en-IN"/>
                    </w:rPr>
                    <m:t>t-u</m:t>
                  </m:r>
                </m:e>
              </m:d>
            </m:num>
            <m:den>
              <m:r>
                <m:rPr>
                  <m:sty m:val="bi"/>
                </m:rPr>
                <w:rPr>
                  <w:rFonts w:ascii="Cambria Math" w:hAnsi="Cambria Math"/>
                  <w:sz w:val="16"/>
                  <w:lang w:val="en-IN"/>
                </w:rPr>
                <m:t>t</m:t>
              </m:r>
            </m:den>
          </m:f>
          <m:r>
            <m:rPr>
              <m:sty m:val="bi"/>
            </m:rPr>
            <w:rPr>
              <w:rFonts w:ascii="Cambria Math" w:hAnsi="Cambria Math"/>
              <w:sz w:val="16"/>
              <w:lang w:val="en-IN"/>
            </w:rPr>
            <m:t>&lt;a/</m:t>
          </m:r>
          <m:r>
            <m:rPr>
              <m:sty m:val="b"/>
            </m:rPr>
            <w:rPr>
              <w:rFonts w:ascii="Cambria Math" w:hAnsi="Cambria Math"/>
              <w:sz w:val="16"/>
              <w:lang w:val="en-IN"/>
            </w:rPr>
            <m:t>cos</m:t>
          </m:r>
          <m:r>
            <m:rPr>
              <m:sty m:val="bi"/>
            </m:rPr>
            <w:rPr>
              <w:rFonts w:ascii="Cambria Math" w:hAnsi="Cambria Math"/>
              <w:sz w:val="16"/>
              <w:lang w:val="en-IN"/>
            </w:rPr>
            <m:t>θ</m:t>
          </m:r>
        </m:oMath>
      </m:oMathPara>
    </w:p>
    <w:p w:rsidR="00BE67D5" w:rsidRDefault="00BE67D5" w:rsidP="00DE4AD5">
      <w:pPr>
        <w:suppressAutoHyphens w:val="0"/>
        <w:jc w:val="left"/>
        <w:rPr>
          <w:rFonts w:eastAsia="MS Mincho"/>
          <w:sz w:val="18"/>
          <w:szCs w:val="16"/>
          <w:lang w:eastAsia="en-IN"/>
        </w:rPr>
      </w:pPr>
    </w:p>
    <w:p w:rsidR="00BE67D5" w:rsidRDefault="00BE67D5" w:rsidP="00DE4AD5">
      <w:pPr>
        <w:suppressAutoHyphens w:val="0"/>
        <w:jc w:val="left"/>
        <w:rPr>
          <w:lang w:val="en-IN"/>
        </w:rPr>
      </w:pPr>
      <w:r>
        <w:rPr>
          <w:lang w:val="en-IN"/>
        </w:rPr>
        <w:t>The T value of the vertex is updated according to the equation,</w:t>
      </w:r>
    </w:p>
    <w:p w:rsidR="00BE67D5" w:rsidRDefault="00BE67D5" w:rsidP="00DE4AD5">
      <w:pPr>
        <w:suppressAutoHyphens w:val="0"/>
        <w:jc w:val="left"/>
        <w:rPr>
          <w:lang w:val="en-IN"/>
        </w:rPr>
      </w:pPr>
    </w:p>
    <w:p w:rsidR="00BE67D5" w:rsidRDefault="00BE67D5" w:rsidP="00BE67D5">
      <w:pPr>
        <w:suppressAutoHyphens w:val="0"/>
        <w:jc w:val="left"/>
        <w:rPr>
          <w:b/>
          <w:sz w:val="16"/>
          <w:lang w:val="en-IN"/>
        </w:rPr>
      </w:pPr>
      <w:r>
        <w:rPr>
          <w:lang w:val="en-IN"/>
        </w:rPr>
        <w:t xml:space="preserve">If u &lt; t and </w:t>
      </w:r>
      <m:oMath>
        <m:r>
          <w:rPr>
            <w:rFonts w:ascii="Cambria Math" w:hAnsi="Cambria Math"/>
            <w:lang w:val="en-IN"/>
          </w:rPr>
          <m:t>a</m:t>
        </m:r>
        <m:r>
          <m:rPr>
            <m:sty m:val="p"/>
          </m:rPr>
          <w:rPr>
            <w:rFonts w:ascii="Cambria Math" w:hAnsi="Cambria Math"/>
            <w:lang w:val="en-IN"/>
          </w:rPr>
          <m:t>cos</m:t>
        </m:r>
        <m:r>
          <w:rPr>
            <w:rFonts w:ascii="Cambria Math" w:hAnsi="Cambria Math"/>
            <w:lang w:val="en-IN"/>
          </w:rPr>
          <m:t>θ&lt;</m:t>
        </m:r>
        <m:f>
          <m:fPr>
            <m:ctrlPr>
              <w:rPr>
                <w:rFonts w:ascii="Cambria Math" w:hAnsi="Cambria Math"/>
                <w:i/>
                <w:lang w:val="en-IN"/>
              </w:rPr>
            </m:ctrlPr>
          </m:fPr>
          <m:num>
            <m:r>
              <w:rPr>
                <w:rFonts w:ascii="Cambria Math" w:hAnsi="Cambria Math"/>
                <w:lang w:val="en-IN"/>
              </w:rPr>
              <m:t>b</m:t>
            </m:r>
            <m:d>
              <m:dPr>
                <m:ctrlPr>
                  <w:rPr>
                    <w:rFonts w:ascii="Cambria Math" w:hAnsi="Cambria Math"/>
                    <w:i/>
                    <w:lang w:val="en-IN"/>
                  </w:rPr>
                </m:ctrlPr>
              </m:dPr>
              <m:e>
                <m:r>
                  <w:rPr>
                    <w:rFonts w:ascii="Cambria Math" w:hAnsi="Cambria Math"/>
                    <w:lang w:val="en-IN"/>
                  </w:rPr>
                  <m:t>t-u</m:t>
                </m:r>
              </m:e>
            </m:d>
          </m:num>
          <m:den>
            <m:r>
              <w:rPr>
                <w:rFonts w:ascii="Cambria Math" w:hAnsi="Cambria Math"/>
                <w:lang w:val="en-IN"/>
              </w:rPr>
              <m:t>t</m:t>
            </m:r>
          </m:den>
        </m:f>
        <m:r>
          <w:rPr>
            <w:rFonts w:ascii="Cambria Math" w:hAnsi="Cambria Math"/>
            <w:lang w:val="en-IN"/>
          </w:rPr>
          <m:t>&lt;a/</m:t>
        </m:r>
        <m:r>
          <m:rPr>
            <m:sty m:val="p"/>
          </m:rPr>
          <w:rPr>
            <w:rFonts w:ascii="Cambria Math" w:hAnsi="Cambria Math"/>
            <w:lang w:val="en-IN"/>
          </w:rPr>
          <m:t>cos</m:t>
        </m:r>
        <m:r>
          <w:rPr>
            <w:rFonts w:ascii="Cambria Math" w:hAnsi="Cambria Math"/>
            <w:lang w:val="en-IN"/>
          </w:rPr>
          <m:t>θ</m:t>
        </m:r>
      </m:oMath>
      <w:r>
        <w:rPr>
          <w:b/>
          <w:sz w:val="16"/>
          <w:lang w:val="en-IN"/>
        </w:rPr>
        <w:t xml:space="preserve"> </w:t>
      </w:r>
    </w:p>
    <w:p w:rsidR="00BE67D5" w:rsidRPr="00BE67D5" w:rsidRDefault="00BE67D5" w:rsidP="00BE67D5">
      <w:pPr>
        <w:suppressAutoHyphens w:val="0"/>
        <w:jc w:val="left"/>
        <w:rPr>
          <w:rFonts w:eastAsia="MS Mincho"/>
          <w:b/>
          <w:sz w:val="16"/>
          <w:lang w:val="en-IN"/>
        </w:rPr>
      </w:pPr>
      <w:r>
        <w:rPr>
          <w:b/>
          <w:sz w:val="16"/>
          <w:lang w:val="en-IN"/>
        </w:rPr>
        <w:t xml:space="preserve"> </w:t>
      </w:r>
    </w:p>
    <w:p w:rsidR="00BE67D5" w:rsidRPr="00736200" w:rsidRDefault="00BE67D5" w:rsidP="00736200">
      <w:pPr>
        <w:suppressAutoHyphens w:val="0"/>
        <w:rPr>
          <w:b/>
          <w:sz w:val="18"/>
          <w:lang w:val="en-IN"/>
        </w:rPr>
      </w:pPr>
      <w:r w:rsidRPr="00736200">
        <w:rPr>
          <w:b/>
          <w:sz w:val="18"/>
          <w:lang w:val="en-IN"/>
        </w:rPr>
        <w:t>T(C) = min {T(C), t+T(A)}</w:t>
      </w:r>
    </w:p>
    <w:p w:rsidR="00BE67D5" w:rsidRDefault="00736200" w:rsidP="00DE4AD5">
      <w:pPr>
        <w:suppressAutoHyphens w:val="0"/>
        <w:jc w:val="left"/>
        <w:rPr>
          <w:lang w:val="en-IN"/>
        </w:rPr>
      </w:pPr>
      <w:r>
        <w:rPr>
          <w:lang w:val="en-IN"/>
        </w:rPr>
        <w:t>e</w:t>
      </w:r>
      <w:r w:rsidR="00BE67D5">
        <w:rPr>
          <w:lang w:val="en-IN"/>
        </w:rPr>
        <w:t>lse</w:t>
      </w:r>
    </w:p>
    <w:p w:rsidR="00BE67D5" w:rsidRDefault="00BE67D5" w:rsidP="00DE4AD5">
      <w:pPr>
        <w:suppressAutoHyphens w:val="0"/>
        <w:jc w:val="left"/>
        <w:rPr>
          <w:lang w:val="en-IN"/>
        </w:rPr>
      </w:pPr>
      <w:r>
        <w:rPr>
          <w:lang w:val="en-IN"/>
        </w:rPr>
        <w:t xml:space="preserve"> </w:t>
      </w:r>
    </w:p>
    <w:p w:rsidR="00BE67D5" w:rsidRDefault="00BE67D5" w:rsidP="00736200">
      <w:pPr>
        <w:suppressAutoHyphens w:val="0"/>
        <w:rPr>
          <w:b/>
          <w:i/>
          <w:sz w:val="18"/>
          <w:lang w:val="en-IN"/>
        </w:rPr>
      </w:pPr>
      <w:r w:rsidRPr="00736200">
        <w:rPr>
          <w:b/>
          <w:i/>
          <w:sz w:val="18"/>
          <w:lang w:val="en-IN"/>
        </w:rPr>
        <w:t>T(C) = min {T(C), b+T(A), a+T(B)}</w:t>
      </w:r>
    </w:p>
    <w:p w:rsidR="00736200" w:rsidRPr="00736200" w:rsidRDefault="00736200" w:rsidP="00736200">
      <w:pPr>
        <w:suppressAutoHyphens w:val="0"/>
        <w:rPr>
          <w:b/>
          <w:i/>
          <w:lang w:val="en-IN"/>
        </w:rPr>
      </w:pPr>
    </w:p>
    <w:p w:rsidR="00736200" w:rsidRDefault="00736200" w:rsidP="00736200">
      <w:pPr>
        <w:suppressAutoHyphens w:val="0"/>
        <w:autoSpaceDE w:val="0"/>
        <w:autoSpaceDN w:val="0"/>
        <w:adjustRightInd w:val="0"/>
        <w:jc w:val="left"/>
        <w:rPr>
          <w:b/>
        </w:rPr>
      </w:pPr>
      <w:r>
        <w:rPr>
          <w:b/>
        </w:rPr>
        <w:t>X) Principle Curvature.</w:t>
      </w:r>
    </w:p>
    <w:p w:rsidR="005C0AFF" w:rsidRDefault="005C0AFF" w:rsidP="00736200">
      <w:pPr>
        <w:suppressAutoHyphens w:val="0"/>
        <w:autoSpaceDE w:val="0"/>
        <w:autoSpaceDN w:val="0"/>
        <w:adjustRightInd w:val="0"/>
        <w:jc w:val="left"/>
        <w:rPr>
          <w:b/>
        </w:rPr>
      </w:pPr>
    </w:p>
    <w:p w:rsidR="003A32C5" w:rsidRDefault="005C0AFF" w:rsidP="00736200">
      <w:pPr>
        <w:suppressAutoHyphens w:val="0"/>
        <w:autoSpaceDE w:val="0"/>
        <w:autoSpaceDN w:val="0"/>
        <w:adjustRightInd w:val="0"/>
        <w:jc w:val="left"/>
        <w:rPr>
          <w:lang w:val="en-IN"/>
        </w:rPr>
      </w:pPr>
      <w:bookmarkStart w:id="7" w:name="_Hlk500179823"/>
      <w:r>
        <w:rPr>
          <w:lang w:val="en-IN"/>
        </w:rPr>
        <w:t>As tri</w:t>
      </w:r>
      <w:r w:rsidR="003A32C5">
        <w:rPr>
          <w:lang w:val="en-IN"/>
        </w:rPr>
        <w:t xml:space="preserve">angular meshes are approximately represent the continuous surfaces, defining continuous normal vectors and curvature on the piecewise linear meshes is challenging. </w:t>
      </w:r>
    </w:p>
    <w:p w:rsidR="003A32C5" w:rsidRDefault="003A32C5" w:rsidP="00736200">
      <w:pPr>
        <w:suppressAutoHyphens w:val="0"/>
        <w:autoSpaceDE w:val="0"/>
        <w:autoSpaceDN w:val="0"/>
        <w:adjustRightInd w:val="0"/>
        <w:jc w:val="left"/>
        <w:rPr>
          <w:lang w:val="en-IN"/>
        </w:rPr>
      </w:pPr>
    </w:p>
    <w:bookmarkEnd w:id="7"/>
    <w:p w:rsidR="005C0AFF" w:rsidRDefault="003A32C5" w:rsidP="00736200">
      <w:pPr>
        <w:suppressAutoHyphens w:val="0"/>
        <w:autoSpaceDE w:val="0"/>
        <w:autoSpaceDN w:val="0"/>
        <w:adjustRightInd w:val="0"/>
        <w:jc w:val="left"/>
        <w:rPr>
          <w:b/>
        </w:rPr>
      </w:pPr>
      <w:r>
        <w:t>In this paper [Meyer et al], defines and derives first and second order differential attributes such as surface normal, gaussian and mean curvature on piece wise linear triangular mesh.</w:t>
      </w:r>
    </w:p>
    <w:p w:rsidR="00BE67D5" w:rsidRDefault="00BE67D5" w:rsidP="00DE4AD5">
      <w:pPr>
        <w:suppressAutoHyphens w:val="0"/>
        <w:jc w:val="left"/>
        <w:rPr>
          <w:lang w:val="en-IN"/>
        </w:rPr>
      </w:pPr>
    </w:p>
    <w:p w:rsidR="003A32C5" w:rsidRPr="005B3B4C" w:rsidRDefault="005B3B4C" w:rsidP="00DE4AD5">
      <w:pPr>
        <w:suppressAutoHyphens w:val="0"/>
        <w:jc w:val="left"/>
        <w:rPr>
          <w:b/>
          <w:lang w:val="en-IN"/>
        </w:rPr>
      </w:pPr>
      <w:r>
        <w:rPr>
          <w:b/>
          <w:sz w:val="18"/>
          <w:lang w:val="en-IN"/>
        </w:rPr>
        <w:t>X.a) Principle</w:t>
      </w:r>
      <w:r w:rsidR="003A32C5" w:rsidRPr="005B3B4C">
        <w:rPr>
          <w:b/>
          <w:sz w:val="18"/>
          <w:lang w:val="en-IN"/>
        </w:rPr>
        <w:t xml:space="preserve"> curvature normal.</w:t>
      </w:r>
    </w:p>
    <w:p w:rsidR="003A32C5" w:rsidRDefault="003A32C5" w:rsidP="00DE4AD5">
      <w:pPr>
        <w:suppressAutoHyphens w:val="0"/>
        <w:jc w:val="left"/>
        <w:rPr>
          <w:lang w:val="en-IN"/>
        </w:rPr>
      </w:pPr>
    </w:p>
    <w:p w:rsidR="00BE67D5" w:rsidRPr="003A32C5" w:rsidRDefault="003A32C5" w:rsidP="00DE4AD5">
      <w:pPr>
        <w:suppressAutoHyphens w:val="0"/>
        <w:jc w:val="left"/>
        <w:rPr>
          <w:lang w:val="en-IN"/>
        </w:rPr>
      </w:pPr>
      <w:r>
        <w:rPr>
          <w:lang w:val="en-IN"/>
        </w:rPr>
        <w:t xml:space="preserve">Consider a triangle face in a mesh, </w:t>
      </w:r>
      <w:r w:rsidR="00C74019">
        <w:rPr>
          <w:lang w:val="en-IN"/>
        </w:rPr>
        <w:t>t</w:t>
      </w:r>
      <w:r>
        <w:rPr>
          <w:lang w:val="en-IN"/>
        </w:rPr>
        <w:t xml:space="preserve">he point in the triangle is given by </w:t>
      </w:r>
    </w:p>
    <w:p w:rsidR="003A32C5" w:rsidRDefault="003A32C5" w:rsidP="00DE4AD5">
      <w:pPr>
        <w:suppressAutoHyphens w:val="0"/>
        <w:jc w:val="left"/>
        <w:rPr>
          <w:rFonts w:eastAsia="MS Mincho"/>
          <w:sz w:val="18"/>
          <w:szCs w:val="16"/>
          <w:lang w:eastAsia="en-IN"/>
        </w:rPr>
      </w:pPr>
    </w:p>
    <w:p w:rsidR="003A32C5" w:rsidRPr="00710A9B" w:rsidRDefault="00710A9B" w:rsidP="00C74019">
      <w:pPr>
        <w:suppressAutoHyphens w:val="0"/>
        <w:rPr>
          <w:rFonts w:eastAsia="MS Mincho"/>
          <w:b/>
          <w:i/>
          <w:sz w:val="18"/>
          <w:szCs w:val="16"/>
          <w:lang w:eastAsia="en-IN"/>
        </w:rPr>
      </w:pPr>
      <m:oMath>
        <m:r>
          <m:rPr>
            <m:sty m:val="bi"/>
          </m:rPr>
          <w:rPr>
            <w:rFonts w:ascii="Cambria Math" w:eastAsia="MS Mincho" w:hAnsi="Cambria Math"/>
            <w:sz w:val="18"/>
            <w:szCs w:val="16"/>
            <w:lang w:eastAsia="en-IN"/>
          </w:rPr>
          <m:t xml:space="preserve">x= </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i</m:t>
            </m:r>
          </m:sub>
        </m:sSub>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B</m:t>
            </m:r>
          </m:e>
          <m:sub>
            <m:r>
              <m:rPr>
                <m:sty m:val="bi"/>
              </m:rPr>
              <w:rPr>
                <w:rFonts w:ascii="Cambria Math" w:eastAsia="MS Mincho" w:hAnsi="Cambria Math"/>
                <w:sz w:val="18"/>
                <w:szCs w:val="16"/>
                <w:lang w:eastAsia="en-IN"/>
              </w:rPr>
              <m:t>i</m:t>
            </m:r>
          </m:sub>
        </m:sSub>
        <m:d>
          <m:dPr>
            <m:ctrlPr>
              <w:rPr>
                <w:rFonts w:ascii="Cambria Math" w:eastAsia="MS Mincho" w:hAnsi="Cambria Math"/>
                <w:b/>
                <w:i/>
                <w:sz w:val="18"/>
                <w:szCs w:val="16"/>
                <w:lang w:eastAsia="en-IN"/>
              </w:rPr>
            </m:ctrlPr>
          </m:dPr>
          <m:e>
            <m:r>
              <m:rPr>
                <m:sty m:val="bi"/>
              </m:rPr>
              <w:rPr>
                <w:rFonts w:ascii="Cambria Math" w:eastAsia="MS Mincho" w:hAnsi="Cambria Math"/>
                <w:sz w:val="18"/>
                <w:szCs w:val="16"/>
                <w:lang w:eastAsia="en-IN"/>
              </w:rPr>
              <m:t>u,v</m:t>
            </m:r>
          </m:e>
        </m:d>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j</m:t>
            </m:r>
          </m:sub>
        </m:sSub>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B</m:t>
            </m:r>
          </m:e>
          <m:sub>
            <m:r>
              <m:rPr>
                <m:sty m:val="bi"/>
              </m:rPr>
              <w:rPr>
                <w:rFonts w:ascii="Cambria Math" w:eastAsia="MS Mincho" w:hAnsi="Cambria Math"/>
                <w:sz w:val="18"/>
                <w:szCs w:val="16"/>
                <w:lang w:eastAsia="en-IN"/>
              </w:rPr>
              <m:t>j</m:t>
            </m:r>
          </m:sub>
        </m:sSub>
        <m:d>
          <m:dPr>
            <m:ctrlPr>
              <w:rPr>
                <w:rFonts w:ascii="Cambria Math" w:eastAsia="MS Mincho" w:hAnsi="Cambria Math"/>
                <w:b/>
                <w:i/>
                <w:sz w:val="18"/>
                <w:szCs w:val="16"/>
                <w:lang w:eastAsia="en-IN"/>
              </w:rPr>
            </m:ctrlPr>
          </m:dPr>
          <m:e>
            <m:r>
              <m:rPr>
                <m:sty m:val="bi"/>
              </m:rPr>
              <w:rPr>
                <w:rFonts w:ascii="Cambria Math" w:eastAsia="MS Mincho" w:hAnsi="Cambria Math"/>
                <w:sz w:val="18"/>
                <w:szCs w:val="16"/>
                <w:lang w:eastAsia="en-IN"/>
              </w:rPr>
              <m:t>u,v</m:t>
            </m:r>
          </m:e>
        </m:d>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k</m:t>
            </m:r>
          </m:sub>
        </m:sSub>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B</m:t>
            </m:r>
          </m:e>
          <m:sub>
            <m:r>
              <m:rPr>
                <m:sty m:val="bi"/>
              </m:rPr>
              <w:rPr>
                <w:rFonts w:ascii="Cambria Math" w:eastAsia="MS Mincho" w:hAnsi="Cambria Math"/>
                <w:sz w:val="18"/>
                <w:szCs w:val="16"/>
                <w:lang w:eastAsia="en-IN"/>
              </w:rPr>
              <m:t>k</m:t>
            </m:r>
          </m:sub>
        </m:sSub>
        <m:r>
          <m:rPr>
            <m:sty m:val="bi"/>
          </m:rPr>
          <w:rPr>
            <w:rFonts w:ascii="Cambria Math" w:eastAsia="MS Mincho" w:hAnsi="Cambria Math"/>
            <w:sz w:val="18"/>
            <w:szCs w:val="16"/>
            <w:lang w:eastAsia="en-IN"/>
          </w:rPr>
          <m:t>(u,v)</m:t>
        </m:r>
      </m:oMath>
      <w:r w:rsidR="003A32C5" w:rsidRPr="00710A9B">
        <w:rPr>
          <w:rFonts w:eastAsia="MS Mincho"/>
          <w:b/>
          <w:i/>
          <w:sz w:val="18"/>
          <w:szCs w:val="16"/>
          <w:lang w:eastAsia="en-IN"/>
        </w:rPr>
        <w:t>.</w:t>
      </w:r>
    </w:p>
    <w:p w:rsidR="003A32C5" w:rsidRPr="00710A9B" w:rsidRDefault="003A32C5" w:rsidP="00DE4AD5">
      <w:pPr>
        <w:suppressAutoHyphens w:val="0"/>
        <w:jc w:val="left"/>
        <w:rPr>
          <w:rFonts w:eastAsia="MS Mincho"/>
          <w:b/>
          <w:i/>
          <w:sz w:val="18"/>
          <w:szCs w:val="16"/>
          <w:lang w:eastAsia="en-IN"/>
        </w:rPr>
      </w:pPr>
    </w:p>
    <w:p w:rsidR="00C74019" w:rsidRPr="00040ECA" w:rsidRDefault="00C74019" w:rsidP="00DE4AD5">
      <w:pPr>
        <w:suppressAutoHyphens w:val="0"/>
        <w:jc w:val="left"/>
        <w:rPr>
          <w:rFonts w:eastAsia="MS Mincho"/>
          <w:szCs w:val="16"/>
          <w:lang w:eastAsia="en-IN"/>
        </w:rPr>
      </w:pPr>
      <w:r w:rsidRPr="00040ECA">
        <w:rPr>
          <w:rFonts w:eastAsia="MS Mincho"/>
          <w:szCs w:val="16"/>
          <w:lang w:eastAsia="en-IN"/>
        </w:rPr>
        <w:t>The gradient on the face is given by</w:t>
      </w:r>
    </w:p>
    <w:p w:rsidR="00C74019" w:rsidRDefault="00C74019" w:rsidP="00DE4AD5">
      <w:pPr>
        <w:suppressAutoHyphens w:val="0"/>
        <w:jc w:val="left"/>
        <w:rPr>
          <w:rFonts w:eastAsia="MS Mincho"/>
          <w:sz w:val="18"/>
          <w:szCs w:val="16"/>
          <w:lang w:eastAsia="en-IN"/>
        </w:rPr>
      </w:pPr>
    </w:p>
    <w:p w:rsidR="00C74019" w:rsidRPr="00710A9B" w:rsidRDefault="00EC0128" w:rsidP="00C74019">
      <w:pPr>
        <w:suppressAutoHyphens w:val="0"/>
        <w:rPr>
          <w:rFonts w:eastAsia="MS Mincho"/>
          <w:b/>
          <w:sz w:val="18"/>
          <w:szCs w:val="16"/>
          <w:lang w:eastAsia="en-IN"/>
        </w:rPr>
      </w:pPr>
      <m:oMath>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m:t>
            </m:r>
          </m:e>
          <m:sub>
            <m:r>
              <m:rPr>
                <m:sty m:val="b"/>
              </m:rPr>
              <w:rPr>
                <w:rFonts w:ascii="Cambria Math" w:eastAsia="MS Mincho" w:hAnsi="Cambria Math"/>
                <w:sz w:val="18"/>
                <w:szCs w:val="16"/>
                <w:lang w:eastAsia="en-IN"/>
              </w:rPr>
              <m:t>u,v</m:t>
            </m:r>
          </m:sub>
        </m:sSub>
        <m:r>
          <m:rPr>
            <m:sty m:val="b"/>
          </m:rPr>
          <w:rPr>
            <w:rFonts w:ascii="Cambria Math" w:eastAsia="MS Mincho" w:hAnsi="Cambria Math"/>
            <w:sz w:val="18"/>
            <w:szCs w:val="16"/>
            <w:lang w:eastAsia="en-IN"/>
          </w:rPr>
          <m:t xml:space="preserve">x= </m:t>
        </m:r>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x</m:t>
            </m:r>
          </m:e>
          <m:sub>
            <m:r>
              <m:rPr>
                <m:sty m:val="b"/>
              </m:rPr>
              <w:rPr>
                <w:rFonts w:ascii="Cambria Math" w:eastAsia="MS Mincho" w:hAnsi="Cambria Math"/>
                <w:sz w:val="18"/>
                <w:szCs w:val="16"/>
                <w:lang w:eastAsia="en-IN"/>
              </w:rPr>
              <m:t>i</m:t>
            </m:r>
          </m:sub>
        </m:sSub>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m:t>
            </m:r>
          </m:e>
          <m:sub>
            <m:r>
              <m:rPr>
                <m:sty m:val="b"/>
              </m:rPr>
              <w:rPr>
                <w:rFonts w:ascii="Cambria Math" w:eastAsia="MS Mincho" w:hAnsi="Cambria Math"/>
                <w:sz w:val="18"/>
                <w:szCs w:val="16"/>
                <w:lang w:eastAsia="en-IN"/>
              </w:rPr>
              <m:t>u,v</m:t>
            </m:r>
          </m:sub>
        </m:sSub>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B</m:t>
            </m:r>
          </m:e>
          <m:sub>
            <m:r>
              <m:rPr>
                <m:sty m:val="b"/>
              </m:rPr>
              <w:rPr>
                <w:rFonts w:ascii="Cambria Math" w:eastAsia="MS Mincho" w:hAnsi="Cambria Math"/>
                <w:sz w:val="18"/>
                <w:szCs w:val="16"/>
                <w:lang w:eastAsia="en-IN"/>
              </w:rPr>
              <m:t>i</m:t>
            </m:r>
          </m:sub>
        </m:sSub>
        <m:d>
          <m:dPr>
            <m:ctrlPr>
              <w:rPr>
                <w:rFonts w:ascii="Cambria Math" w:eastAsia="MS Mincho" w:hAnsi="Cambria Math"/>
                <w:b/>
                <w:sz w:val="18"/>
                <w:szCs w:val="16"/>
                <w:lang w:eastAsia="en-IN"/>
              </w:rPr>
            </m:ctrlPr>
          </m:dPr>
          <m:e>
            <m:r>
              <m:rPr>
                <m:sty m:val="b"/>
              </m:rPr>
              <w:rPr>
                <w:rFonts w:ascii="Cambria Math" w:eastAsia="MS Mincho" w:hAnsi="Cambria Math"/>
                <w:sz w:val="18"/>
                <w:szCs w:val="16"/>
                <w:lang w:eastAsia="en-IN"/>
              </w:rPr>
              <m:t>u,v</m:t>
            </m:r>
          </m:e>
        </m:d>
        <m:r>
          <m:rPr>
            <m:sty m:val="b"/>
          </m:rPr>
          <w:rPr>
            <w:rFonts w:ascii="Cambria Math" w:eastAsia="MS Mincho" w:hAnsi="Cambria Math"/>
            <w:sz w:val="18"/>
            <w:szCs w:val="16"/>
            <w:lang w:eastAsia="en-IN"/>
          </w:rPr>
          <m:t>+</m:t>
        </m:r>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x</m:t>
            </m:r>
          </m:e>
          <m:sub>
            <m:r>
              <m:rPr>
                <m:sty m:val="b"/>
              </m:rPr>
              <w:rPr>
                <w:rFonts w:ascii="Cambria Math" w:eastAsia="MS Mincho" w:hAnsi="Cambria Math"/>
                <w:sz w:val="18"/>
                <w:szCs w:val="16"/>
                <w:lang w:eastAsia="en-IN"/>
              </w:rPr>
              <m:t>j</m:t>
            </m:r>
          </m:sub>
        </m:sSub>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m:t>
            </m:r>
          </m:e>
          <m:sub>
            <m:r>
              <m:rPr>
                <m:sty m:val="b"/>
              </m:rPr>
              <w:rPr>
                <w:rFonts w:ascii="Cambria Math" w:eastAsia="MS Mincho" w:hAnsi="Cambria Math"/>
                <w:sz w:val="18"/>
                <w:szCs w:val="16"/>
                <w:lang w:eastAsia="en-IN"/>
              </w:rPr>
              <m:t>u,v</m:t>
            </m:r>
          </m:sub>
        </m:sSub>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B</m:t>
            </m:r>
          </m:e>
          <m:sub>
            <m:r>
              <m:rPr>
                <m:sty m:val="b"/>
              </m:rPr>
              <w:rPr>
                <w:rFonts w:ascii="Cambria Math" w:eastAsia="MS Mincho" w:hAnsi="Cambria Math"/>
                <w:sz w:val="18"/>
                <w:szCs w:val="16"/>
                <w:lang w:eastAsia="en-IN"/>
              </w:rPr>
              <m:t>j</m:t>
            </m:r>
          </m:sub>
        </m:sSub>
        <m:d>
          <m:dPr>
            <m:ctrlPr>
              <w:rPr>
                <w:rFonts w:ascii="Cambria Math" w:eastAsia="MS Mincho" w:hAnsi="Cambria Math"/>
                <w:b/>
                <w:sz w:val="18"/>
                <w:szCs w:val="16"/>
                <w:lang w:eastAsia="en-IN"/>
              </w:rPr>
            </m:ctrlPr>
          </m:dPr>
          <m:e>
            <m:r>
              <m:rPr>
                <m:sty m:val="b"/>
              </m:rPr>
              <w:rPr>
                <w:rFonts w:ascii="Cambria Math" w:eastAsia="MS Mincho" w:hAnsi="Cambria Math"/>
                <w:sz w:val="18"/>
                <w:szCs w:val="16"/>
                <w:lang w:eastAsia="en-IN"/>
              </w:rPr>
              <m:t>u,v</m:t>
            </m:r>
          </m:e>
        </m:d>
        <m:r>
          <m:rPr>
            <m:sty m:val="b"/>
          </m:rPr>
          <w:rPr>
            <w:rFonts w:ascii="Cambria Math" w:eastAsia="MS Mincho" w:hAnsi="Cambria Math"/>
            <w:sz w:val="18"/>
            <w:szCs w:val="16"/>
            <w:lang w:eastAsia="en-IN"/>
          </w:rPr>
          <m:t>+</m:t>
        </m:r>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x</m:t>
            </m:r>
          </m:e>
          <m:sub>
            <m:r>
              <m:rPr>
                <m:sty m:val="b"/>
              </m:rPr>
              <w:rPr>
                <w:rFonts w:ascii="Cambria Math" w:eastAsia="MS Mincho" w:hAnsi="Cambria Math"/>
                <w:sz w:val="18"/>
                <w:szCs w:val="16"/>
                <w:lang w:eastAsia="en-IN"/>
              </w:rPr>
              <m:t>k</m:t>
            </m:r>
          </m:sub>
        </m:sSub>
        <m:sSub>
          <m:sSubPr>
            <m:ctrlPr>
              <w:rPr>
                <w:rFonts w:ascii="Cambria Math" w:eastAsia="MS Mincho" w:hAnsi="Cambria Math"/>
                <w:b/>
                <w:sz w:val="18"/>
                <w:szCs w:val="16"/>
                <w:lang w:eastAsia="en-IN"/>
              </w:rPr>
            </m:ctrlPr>
          </m:sSubPr>
          <m:e>
            <m:sSub>
              <m:sSubPr>
                <m:ctrlPr>
                  <w:rPr>
                    <w:rFonts w:ascii="Cambria Math" w:eastAsia="MS Mincho" w:hAnsi="Cambria Math"/>
                    <w:b/>
                    <w:sz w:val="18"/>
                    <w:szCs w:val="16"/>
                    <w:lang w:eastAsia="en-IN"/>
                  </w:rPr>
                </m:ctrlPr>
              </m:sSubPr>
              <m:e>
                <m:r>
                  <m:rPr>
                    <m:sty m:val="b"/>
                  </m:rPr>
                  <w:rPr>
                    <w:rFonts w:ascii="Cambria Math" w:eastAsia="MS Mincho" w:hAnsi="Cambria Math"/>
                    <w:sz w:val="18"/>
                    <w:szCs w:val="16"/>
                    <w:lang w:eastAsia="en-IN"/>
                  </w:rPr>
                  <m:t>∇</m:t>
                </m:r>
              </m:e>
              <m:sub>
                <m:r>
                  <m:rPr>
                    <m:sty m:val="b"/>
                  </m:rPr>
                  <w:rPr>
                    <w:rFonts w:ascii="Cambria Math" w:eastAsia="MS Mincho" w:hAnsi="Cambria Math"/>
                    <w:sz w:val="18"/>
                    <w:szCs w:val="16"/>
                    <w:lang w:eastAsia="en-IN"/>
                  </w:rPr>
                  <m:t>u,v</m:t>
                </m:r>
              </m:sub>
            </m:sSub>
            <m:r>
              <m:rPr>
                <m:sty m:val="b"/>
              </m:rPr>
              <w:rPr>
                <w:rFonts w:ascii="Cambria Math" w:eastAsia="MS Mincho" w:hAnsi="Cambria Math"/>
                <w:sz w:val="18"/>
                <w:szCs w:val="16"/>
                <w:lang w:eastAsia="en-IN"/>
              </w:rPr>
              <m:t>B</m:t>
            </m:r>
          </m:e>
          <m:sub>
            <m:r>
              <m:rPr>
                <m:sty m:val="b"/>
              </m:rPr>
              <w:rPr>
                <w:rFonts w:ascii="Cambria Math" w:eastAsia="MS Mincho" w:hAnsi="Cambria Math"/>
                <w:sz w:val="18"/>
                <w:szCs w:val="16"/>
                <w:lang w:eastAsia="en-IN"/>
              </w:rPr>
              <m:t>k</m:t>
            </m:r>
          </m:sub>
        </m:sSub>
        <m:r>
          <m:rPr>
            <m:sty m:val="b"/>
          </m:rPr>
          <w:rPr>
            <w:rFonts w:ascii="Cambria Math" w:eastAsia="MS Mincho" w:hAnsi="Cambria Math"/>
            <w:sz w:val="18"/>
            <w:szCs w:val="16"/>
            <w:lang w:eastAsia="en-IN"/>
          </w:rPr>
          <m:t>(u,v)</m:t>
        </m:r>
      </m:oMath>
      <w:r w:rsidR="00C74019" w:rsidRPr="00710A9B">
        <w:rPr>
          <w:rFonts w:eastAsia="MS Mincho"/>
          <w:b/>
          <w:sz w:val="18"/>
          <w:szCs w:val="16"/>
          <w:lang w:eastAsia="en-IN"/>
        </w:rPr>
        <w:t>.</w:t>
      </w:r>
    </w:p>
    <w:p w:rsidR="00C74019" w:rsidRDefault="00C74019" w:rsidP="00C74019">
      <w:pPr>
        <w:suppressAutoHyphens w:val="0"/>
        <w:jc w:val="left"/>
        <w:rPr>
          <w:rFonts w:eastAsia="MS Mincho"/>
          <w:sz w:val="18"/>
          <w:szCs w:val="16"/>
          <w:lang w:eastAsia="en-IN"/>
        </w:rPr>
      </w:pPr>
    </w:p>
    <w:p w:rsidR="00C74019" w:rsidRPr="00040ECA" w:rsidRDefault="00C74019" w:rsidP="00C74019">
      <w:pPr>
        <w:suppressAutoHyphens w:val="0"/>
        <w:jc w:val="left"/>
        <w:rPr>
          <w:rFonts w:eastAsia="MS Mincho"/>
          <w:szCs w:val="16"/>
          <w:lang w:eastAsia="en-IN"/>
        </w:rPr>
      </w:pPr>
      <w:r w:rsidRPr="00040ECA">
        <w:rPr>
          <w:rFonts w:eastAsia="MS Mincho"/>
          <w:szCs w:val="16"/>
          <w:lang w:eastAsia="en-IN"/>
        </w:rPr>
        <w:t>Applying Gauss theorem, we get the solution which represents the mean curvature using angles of the triangle and vertex edge.</w:t>
      </w:r>
    </w:p>
    <w:p w:rsidR="00C74019" w:rsidRDefault="00C74019" w:rsidP="00C74019">
      <w:pPr>
        <w:suppressAutoHyphens w:val="0"/>
        <w:jc w:val="left"/>
        <w:rPr>
          <w:rFonts w:eastAsia="MS Mincho"/>
          <w:sz w:val="18"/>
          <w:szCs w:val="16"/>
          <w:lang w:eastAsia="en-IN"/>
        </w:rPr>
      </w:pPr>
    </w:p>
    <w:p w:rsidR="00C74019" w:rsidRDefault="00C74019" w:rsidP="00C74019">
      <w:pPr>
        <w:suppressAutoHyphens w:val="0"/>
        <w:jc w:val="left"/>
        <w:rPr>
          <w:rFonts w:eastAsia="MS Mincho"/>
          <w:sz w:val="18"/>
          <w:szCs w:val="16"/>
          <w:lang w:eastAsia="en-IN"/>
        </w:rPr>
      </w:pPr>
    </w:p>
    <w:p w:rsidR="00C74019" w:rsidRPr="00710A9B" w:rsidRDefault="00EC0128" w:rsidP="00C74019">
      <w:pPr>
        <w:suppressAutoHyphens w:val="0"/>
        <w:jc w:val="left"/>
        <w:rPr>
          <w:rFonts w:eastAsia="MS Mincho"/>
          <w:b/>
          <w:sz w:val="18"/>
          <w:szCs w:val="16"/>
          <w:lang w:eastAsia="en-IN"/>
        </w:rPr>
      </w:pPr>
      <m:oMathPara>
        <m:oMath>
          <m:nary>
            <m:naryPr>
              <m:chr m:val="∬"/>
              <m:limLoc m:val="subSup"/>
              <m:ctrlPr>
                <w:rPr>
                  <w:rFonts w:ascii="Cambria Math" w:eastAsia="MS Mincho" w:hAnsi="Cambria Math"/>
                  <w:b/>
                  <w:i/>
                  <w:sz w:val="18"/>
                  <w:szCs w:val="16"/>
                  <w:lang w:eastAsia="en-IN"/>
                </w:rPr>
              </m:ctrlPr>
            </m:naryPr>
            <m:sub>
              <m:r>
                <m:rPr>
                  <m:sty m:val="bi"/>
                </m:rPr>
                <w:rPr>
                  <w:rFonts w:ascii="Cambria Math" w:eastAsia="MS Mincho" w:hAnsi="Cambria Math"/>
                  <w:sz w:val="18"/>
                  <w:szCs w:val="16"/>
                  <w:lang w:eastAsia="en-IN"/>
                </w:rPr>
                <m:t>Am</m:t>
              </m:r>
            </m:sub>
            <m:sup/>
            <m:e>
              <m:r>
                <m:rPr>
                  <m:sty m:val="bi"/>
                </m:rPr>
                <w:rPr>
                  <w:rFonts w:ascii="Cambria Math" w:eastAsia="MS Mincho" w:hAnsi="Cambria Math"/>
                  <w:sz w:val="18"/>
                  <w:szCs w:val="16"/>
                  <w:lang w:eastAsia="en-IN"/>
                </w:rPr>
                <m:t>K</m:t>
              </m:r>
              <m:d>
                <m:dPr>
                  <m:ctrlPr>
                    <w:rPr>
                      <w:rFonts w:ascii="Cambria Math" w:eastAsia="MS Mincho" w:hAnsi="Cambria Math"/>
                      <w:b/>
                      <w:i/>
                      <w:sz w:val="18"/>
                      <w:szCs w:val="16"/>
                      <w:lang w:eastAsia="en-IN"/>
                    </w:rPr>
                  </m:ctrlPr>
                </m:dPr>
                <m:e>
                  <m:r>
                    <m:rPr>
                      <m:sty m:val="bi"/>
                    </m:rPr>
                    <w:rPr>
                      <w:rFonts w:ascii="Cambria Math" w:eastAsia="MS Mincho" w:hAnsi="Cambria Math"/>
                      <w:sz w:val="18"/>
                      <w:szCs w:val="16"/>
                      <w:lang w:eastAsia="en-IN"/>
                    </w:rPr>
                    <m:t>x</m:t>
                  </m:r>
                </m:e>
              </m:d>
              <m:r>
                <m:rPr>
                  <m:sty m:val="bi"/>
                </m:rPr>
                <w:rPr>
                  <w:rFonts w:ascii="Cambria Math" w:eastAsia="MS Mincho" w:hAnsi="Cambria Math"/>
                  <w:sz w:val="18"/>
                  <w:szCs w:val="16"/>
                  <w:lang w:eastAsia="en-IN"/>
                </w:rPr>
                <m:t>dA=1/2</m:t>
              </m:r>
              <m:sPre>
                <m:sPrePr>
                  <m:ctrlPr>
                    <w:rPr>
                      <w:rFonts w:ascii="Cambria Math" w:eastAsia="MS Mincho" w:hAnsi="Cambria Math"/>
                      <w:b/>
                      <w:i/>
                      <w:sz w:val="18"/>
                      <w:szCs w:val="16"/>
                      <w:lang w:eastAsia="en-IN"/>
                    </w:rPr>
                  </m:ctrlPr>
                </m:sPrePr>
                <m:sub>
                  <m:r>
                    <m:rPr>
                      <m:sty m:val="bi"/>
                    </m:rPr>
                    <w:rPr>
                      <w:rFonts w:ascii="Cambria Math" w:eastAsia="MS Mincho" w:hAnsi="Cambria Math"/>
                      <w:sz w:val="18"/>
                      <w:szCs w:val="16"/>
                      <w:lang w:eastAsia="en-IN"/>
                    </w:rPr>
                    <m:t>j∈Ni(i)</m:t>
                  </m:r>
                </m:sub>
                <m:sup/>
                <m:e>
                  <m:nary>
                    <m:naryPr>
                      <m:chr m:val="∑"/>
                      <m:subHide m:val="1"/>
                      <m:supHide m:val="1"/>
                      <m:ctrlPr>
                        <w:rPr>
                          <w:rFonts w:ascii="Cambria Math" w:eastAsia="MS Mincho" w:hAnsi="Cambria Math"/>
                          <w:b/>
                          <w:i/>
                          <w:sz w:val="18"/>
                          <w:szCs w:val="16"/>
                          <w:lang w:eastAsia="en-IN"/>
                        </w:rPr>
                      </m:ctrlPr>
                    </m:naryPr>
                    <m:sub/>
                    <m:sup/>
                    <m:e>
                      <m:r>
                        <m:rPr>
                          <m:sty m:val="bi"/>
                        </m:rPr>
                        <w:rPr>
                          <w:rFonts w:ascii="Cambria Math" w:eastAsia="MS Mincho" w:hAnsi="Cambria Math"/>
                          <w:sz w:val="18"/>
                          <w:szCs w:val="16"/>
                          <w:lang w:eastAsia="en-IN"/>
                        </w:rPr>
                        <m:t xml:space="preserve">(Cot </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α</m:t>
                          </m:r>
                        </m:e>
                        <m:sub>
                          <m:r>
                            <m:rPr>
                              <m:sty m:val="bi"/>
                            </m:rPr>
                            <w:rPr>
                              <w:rFonts w:ascii="Cambria Math" w:eastAsia="MS Mincho" w:hAnsi="Cambria Math"/>
                              <w:sz w:val="18"/>
                              <w:szCs w:val="16"/>
                              <w:lang w:eastAsia="en-IN"/>
                            </w:rPr>
                            <m:t>ij</m:t>
                          </m:r>
                        </m:sub>
                      </m:sSub>
                      <m:r>
                        <m:rPr>
                          <m:sty m:val="bi"/>
                        </m:rPr>
                        <w:rPr>
                          <w:rFonts w:ascii="Cambria Math" w:eastAsia="MS Mincho" w:hAnsi="Cambria Math"/>
                          <w:sz w:val="18"/>
                          <w:szCs w:val="16"/>
                          <w:lang w:eastAsia="en-IN"/>
                        </w:rPr>
                        <m:t>+Cot</m:t>
                      </m:r>
                    </m:e>
                  </m:nary>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β</m:t>
                      </m:r>
                    </m:e>
                    <m:sub>
                      <m:r>
                        <m:rPr>
                          <m:sty m:val="bi"/>
                        </m:rPr>
                        <w:rPr>
                          <w:rFonts w:ascii="Cambria Math" w:eastAsia="MS Mincho" w:hAnsi="Cambria Math"/>
                          <w:sz w:val="18"/>
                          <w:szCs w:val="16"/>
                          <w:lang w:eastAsia="en-IN"/>
                        </w:rPr>
                        <m:t>ij</m:t>
                      </m:r>
                    </m:sub>
                  </m:sSub>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i</m:t>
                      </m:r>
                    </m:sub>
                  </m:sSub>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j</m:t>
                      </m:r>
                    </m:sub>
                  </m:sSub>
                  <m:r>
                    <m:rPr>
                      <m:sty m:val="bi"/>
                    </m:rPr>
                    <w:rPr>
                      <w:rFonts w:ascii="Cambria Math" w:eastAsia="MS Mincho" w:hAnsi="Cambria Math"/>
                      <w:sz w:val="18"/>
                      <w:szCs w:val="16"/>
                      <w:lang w:eastAsia="en-IN"/>
                    </w:rPr>
                    <m:t>)</m:t>
                  </m:r>
                </m:e>
              </m:sPre>
            </m:e>
          </m:nary>
        </m:oMath>
      </m:oMathPara>
    </w:p>
    <w:p w:rsidR="000E2A18" w:rsidRDefault="000E2A18" w:rsidP="00C74019">
      <w:pPr>
        <w:suppressAutoHyphens w:val="0"/>
        <w:jc w:val="left"/>
        <w:rPr>
          <w:rFonts w:eastAsia="MS Mincho"/>
          <w:sz w:val="18"/>
          <w:szCs w:val="16"/>
          <w:lang w:eastAsia="en-IN"/>
        </w:rPr>
      </w:pPr>
    </w:p>
    <w:p w:rsidR="000E2A18" w:rsidRDefault="000E2A18" w:rsidP="00C74019">
      <w:pPr>
        <w:suppressAutoHyphens w:val="0"/>
        <w:jc w:val="left"/>
        <w:rPr>
          <w:rFonts w:eastAsia="MS Mincho"/>
          <w:sz w:val="18"/>
          <w:szCs w:val="16"/>
          <w:lang w:eastAsia="en-IN"/>
        </w:rPr>
      </w:pPr>
    </w:p>
    <w:p w:rsidR="000E2A18" w:rsidRDefault="000E2A18" w:rsidP="000E2A18">
      <w:pPr>
        <w:suppressAutoHyphens w:val="0"/>
        <w:rPr>
          <w:rFonts w:eastAsia="MS Mincho"/>
          <w:sz w:val="18"/>
          <w:szCs w:val="16"/>
          <w:lang w:eastAsia="en-IN"/>
        </w:rPr>
      </w:pPr>
      <w:bookmarkStart w:id="8" w:name="_Hlk500180214"/>
      <w:r>
        <w:rPr>
          <w:rFonts w:eastAsia="MS Mincho"/>
          <w:noProof/>
          <w:sz w:val="18"/>
          <w:szCs w:val="16"/>
          <w:lang w:eastAsia="en-IN"/>
        </w:rPr>
        <w:lastRenderedPageBreak/>
        <w:drawing>
          <wp:inline distT="0" distB="0" distL="0" distR="0">
            <wp:extent cx="949136" cy="9000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9136" cy="900000"/>
                    </a:xfrm>
                    <a:prstGeom prst="rect">
                      <a:avLst/>
                    </a:prstGeom>
                    <a:noFill/>
                    <a:ln>
                      <a:noFill/>
                    </a:ln>
                  </pic:spPr>
                </pic:pic>
              </a:graphicData>
            </a:graphic>
          </wp:inline>
        </w:drawing>
      </w:r>
    </w:p>
    <w:p w:rsidR="000E2A18" w:rsidRDefault="000E2A18" w:rsidP="000E2A18">
      <w:pPr>
        <w:suppressAutoHyphens w:val="0"/>
        <w:jc w:val="both"/>
        <w:rPr>
          <w:rFonts w:eastAsia="MS Mincho"/>
          <w:sz w:val="18"/>
          <w:szCs w:val="16"/>
          <w:lang w:eastAsia="en-IN"/>
        </w:rPr>
      </w:pPr>
    </w:p>
    <w:p w:rsidR="000E2A18" w:rsidRDefault="000E2A18" w:rsidP="000E2A18">
      <w:pPr>
        <w:suppressAutoHyphens w:val="0"/>
        <w:rPr>
          <w:rFonts w:eastAsia="MS Mincho"/>
          <w:i/>
          <w:sz w:val="14"/>
          <w:szCs w:val="16"/>
          <w:lang w:eastAsia="en-IN"/>
        </w:rPr>
      </w:pPr>
      <w:r w:rsidRPr="000E2A18">
        <w:rPr>
          <w:rFonts w:eastAsia="MS Mincho"/>
          <w:i/>
          <w:sz w:val="14"/>
          <w:szCs w:val="16"/>
          <w:lang w:eastAsia="en-IN"/>
        </w:rPr>
        <w:t xml:space="preserve">1-ring neighbor vertices of vertex </w:t>
      </w:r>
      <w:r>
        <w:rPr>
          <w:rFonts w:eastAsia="MS Mincho"/>
          <w:i/>
          <w:sz w:val="14"/>
          <w:szCs w:val="16"/>
          <w:lang w:eastAsia="en-IN"/>
        </w:rPr>
        <w:t xml:space="preserve">i, with angles as </w:t>
      </w:r>
      <m:oMath>
        <m:r>
          <w:rPr>
            <w:rFonts w:ascii="Cambria Math" w:eastAsia="MS Mincho" w:hAnsi="Cambria Math"/>
            <w:sz w:val="18"/>
            <w:szCs w:val="16"/>
            <w:lang w:eastAsia="en-IN"/>
          </w:rPr>
          <m:t>α,β</m:t>
        </m:r>
      </m:oMath>
      <w:r>
        <w:rPr>
          <w:rFonts w:eastAsia="MS Mincho"/>
          <w:i/>
          <w:sz w:val="14"/>
          <w:szCs w:val="16"/>
          <w:lang w:eastAsia="en-IN"/>
        </w:rPr>
        <w:t xml:space="preserve"> </w:t>
      </w:r>
    </w:p>
    <w:p w:rsidR="000E2A18" w:rsidRDefault="000E2A18" w:rsidP="000E2A18">
      <w:pPr>
        <w:suppressAutoHyphens w:val="0"/>
        <w:rPr>
          <w:rFonts w:eastAsia="MS Mincho"/>
          <w:i/>
          <w:sz w:val="14"/>
          <w:szCs w:val="16"/>
          <w:lang w:eastAsia="en-IN"/>
        </w:rPr>
      </w:pPr>
    </w:p>
    <w:p w:rsidR="00040ECA" w:rsidRDefault="00040ECA" w:rsidP="00CD5F62">
      <w:pPr>
        <w:suppressAutoHyphens w:val="0"/>
        <w:jc w:val="both"/>
        <w:rPr>
          <w:rFonts w:eastAsia="MS Mincho"/>
          <w:i/>
          <w:sz w:val="14"/>
          <w:szCs w:val="16"/>
          <w:lang w:eastAsia="en-IN"/>
        </w:rPr>
      </w:pPr>
    </w:p>
    <w:p w:rsidR="00040ECA" w:rsidRDefault="00040ECA" w:rsidP="000E2A18">
      <w:pPr>
        <w:suppressAutoHyphens w:val="0"/>
        <w:rPr>
          <w:rFonts w:eastAsia="MS Mincho"/>
          <w:i/>
          <w:sz w:val="14"/>
          <w:szCs w:val="16"/>
          <w:lang w:eastAsia="en-IN"/>
        </w:rPr>
      </w:pPr>
    </w:p>
    <w:p w:rsidR="000E2A18" w:rsidRPr="00040ECA" w:rsidRDefault="000E2A18" w:rsidP="000E2A18">
      <w:pPr>
        <w:suppressAutoHyphens w:val="0"/>
        <w:jc w:val="left"/>
        <w:rPr>
          <w:rFonts w:eastAsia="MS Mincho"/>
          <w:szCs w:val="16"/>
          <w:lang w:eastAsia="en-IN"/>
        </w:rPr>
      </w:pPr>
      <w:r w:rsidRPr="00040ECA">
        <w:rPr>
          <w:rFonts w:eastAsia="MS Mincho"/>
          <w:szCs w:val="16"/>
          <w:lang w:eastAsia="en-IN"/>
        </w:rPr>
        <w:t>Area of the voronoi around the</w:t>
      </w:r>
      <w:r w:rsidR="00040ECA" w:rsidRPr="00040ECA">
        <w:rPr>
          <w:rFonts w:eastAsia="MS Mincho"/>
          <w:szCs w:val="16"/>
          <w:lang w:eastAsia="en-IN"/>
        </w:rPr>
        <w:t xml:space="preserve"> point</w:t>
      </w:r>
      <w:r w:rsidR="00040ECA">
        <w:rPr>
          <w:rFonts w:eastAsia="MS Mincho"/>
          <w:szCs w:val="16"/>
          <w:lang w:eastAsia="en-IN"/>
        </w:rPr>
        <w:t>, assuming the triangle is a non-obtuse triangle</w:t>
      </w:r>
      <w:r w:rsidR="00040ECA" w:rsidRPr="00040ECA">
        <w:rPr>
          <w:rFonts w:eastAsia="MS Mincho"/>
          <w:szCs w:val="16"/>
          <w:lang w:eastAsia="en-IN"/>
        </w:rPr>
        <w:t xml:space="preserve"> is given by </w:t>
      </w:r>
    </w:p>
    <w:p w:rsidR="00040ECA" w:rsidRDefault="00040ECA" w:rsidP="000E2A18">
      <w:pPr>
        <w:suppressAutoHyphens w:val="0"/>
        <w:jc w:val="left"/>
        <w:rPr>
          <w:rFonts w:eastAsia="MS Mincho"/>
          <w:sz w:val="18"/>
          <w:szCs w:val="16"/>
          <w:lang w:eastAsia="en-IN"/>
        </w:rPr>
      </w:pPr>
    </w:p>
    <w:p w:rsidR="00040ECA" w:rsidRPr="00710A9B" w:rsidRDefault="00EC0128" w:rsidP="000E2A18">
      <w:pPr>
        <w:suppressAutoHyphens w:val="0"/>
        <w:jc w:val="left"/>
        <w:rPr>
          <w:rFonts w:eastAsia="MS Mincho"/>
          <w:b/>
          <w:i/>
          <w:sz w:val="18"/>
          <w:szCs w:val="16"/>
          <w:lang w:eastAsia="en-IN"/>
        </w:rPr>
      </w:pPr>
      <m:oMathPara>
        <m:oMathParaPr>
          <m:jc m:val="center"/>
        </m:oMathParaPr>
        <m:oMath>
          <m:sSub>
            <m:sSubPr>
              <m:ctrlPr>
                <w:rPr>
                  <w:rFonts w:ascii="Cambria Math" w:eastAsia="MS Mincho" w:hAnsi="Cambria Math"/>
                  <w:b/>
                  <w:i/>
                  <w:sz w:val="12"/>
                  <w:szCs w:val="16"/>
                  <w:lang w:eastAsia="en-IN"/>
                </w:rPr>
              </m:ctrlPr>
            </m:sSubPr>
            <m:e>
              <m:r>
                <m:rPr>
                  <m:sty m:val="bi"/>
                </m:rPr>
                <w:rPr>
                  <w:rFonts w:ascii="Cambria Math" w:eastAsia="MS Mincho" w:hAnsi="Cambria Math"/>
                  <w:sz w:val="12"/>
                  <w:szCs w:val="16"/>
                  <w:lang w:eastAsia="en-IN"/>
                </w:rPr>
                <m:t>A</m:t>
              </m:r>
            </m:e>
            <m:sub>
              <m:r>
                <m:rPr>
                  <m:sty m:val="bi"/>
                </m:rPr>
                <w:rPr>
                  <w:rFonts w:ascii="Cambria Math" w:eastAsia="MS Mincho" w:hAnsi="Cambria Math"/>
                  <w:sz w:val="12"/>
                  <w:szCs w:val="16"/>
                  <w:lang w:eastAsia="en-IN"/>
                </w:rPr>
                <m:t>Vorono</m:t>
              </m:r>
            </m:sub>
          </m:sSub>
          <m:r>
            <m:rPr>
              <m:sty m:val="bi"/>
            </m:rPr>
            <w:rPr>
              <w:rFonts w:ascii="Cambria Math" w:eastAsia="MS Mincho" w:hAnsi="Cambria Math"/>
              <w:sz w:val="12"/>
              <w:szCs w:val="16"/>
              <w:lang w:eastAsia="en-IN"/>
            </w:rPr>
            <m:t>=</m:t>
          </m:r>
          <m:f>
            <m:fPr>
              <m:ctrlPr>
                <w:rPr>
                  <w:rFonts w:ascii="Cambria Math" w:eastAsia="MS Mincho" w:hAnsi="Cambria Math"/>
                  <w:b/>
                  <w:i/>
                  <w:sz w:val="12"/>
                  <w:szCs w:val="16"/>
                  <w:lang w:eastAsia="en-IN"/>
                </w:rPr>
              </m:ctrlPr>
            </m:fPr>
            <m:num>
              <m:r>
                <m:rPr>
                  <m:sty m:val="bi"/>
                </m:rPr>
                <w:rPr>
                  <w:rFonts w:ascii="Cambria Math" w:eastAsia="MS Mincho" w:hAnsi="Cambria Math"/>
                  <w:sz w:val="12"/>
                  <w:szCs w:val="16"/>
                  <w:lang w:eastAsia="en-IN"/>
                </w:rPr>
                <m:t>1</m:t>
              </m:r>
            </m:num>
            <m:den>
              <m:r>
                <m:rPr>
                  <m:sty m:val="bi"/>
                </m:rPr>
                <w:rPr>
                  <w:rFonts w:ascii="Cambria Math" w:eastAsia="MS Mincho" w:hAnsi="Cambria Math"/>
                  <w:sz w:val="12"/>
                  <w:szCs w:val="16"/>
                  <w:lang w:eastAsia="en-IN"/>
                </w:rPr>
                <m:t>8</m:t>
              </m:r>
            </m:den>
          </m:f>
          <m:sPre>
            <m:sPrePr>
              <m:ctrlPr>
                <w:rPr>
                  <w:rFonts w:ascii="Cambria Math" w:eastAsia="MS Mincho" w:hAnsi="Cambria Math"/>
                  <w:b/>
                  <w:i/>
                  <w:sz w:val="16"/>
                  <w:szCs w:val="16"/>
                  <w:lang w:eastAsia="en-IN"/>
                </w:rPr>
              </m:ctrlPr>
            </m:sPrePr>
            <m:sub>
              <m:r>
                <m:rPr>
                  <m:sty m:val="bi"/>
                </m:rPr>
                <w:rPr>
                  <w:rFonts w:ascii="Cambria Math" w:eastAsia="MS Mincho" w:hAnsi="Cambria Math"/>
                  <w:sz w:val="16"/>
                  <w:szCs w:val="16"/>
                  <w:lang w:eastAsia="en-IN"/>
                </w:rPr>
                <m:t>j∈Ni(i)</m:t>
              </m:r>
            </m:sub>
            <m:sup/>
            <m:e>
              <m:nary>
                <m:naryPr>
                  <m:chr m:val="∑"/>
                  <m:subHide m:val="1"/>
                  <m:supHide m:val="1"/>
                  <m:ctrlPr>
                    <w:rPr>
                      <w:rFonts w:ascii="Cambria Math" w:eastAsia="MS Mincho" w:hAnsi="Cambria Math"/>
                      <w:b/>
                      <w:i/>
                      <w:sz w:val="16"/>
                      <w:szCs w:val="16"/>
                      <w:lang w:eastAsia="en-IN"/>
                    </w:rPr>
                  </m:ctrlPr>
                </m:naryPr>
                <m:sub/>
                <m:sup/>
                <m:e>
                  <m:r>
                    <m:rPr>
                      <m:sty m:val="bi"/>
                    </m:rPr>
                    <w:rPr>
                      <w:rFonts w:ascii="Cambria Math" w:eastAsia="MS Mincho" w:hAnsi="Cambria Math"/>
                      <w:sz w:val="16"/>
                      <w:szCs w:val="16"/>
                      <w:lang w:eastAsia="en-IN"/>
                    </w:rPr>
                    <m:t xml:space="preserve">(Cot </m:t>
                  </m:r>
                  <m:sSub>
                    <m:sSubPr>
                      <m:ctrlPr>
                        <w:rPr>
                          <w:rFonts w:ascii="Cambria Math" w:eastAsia="MS Mincho" w:hAnsi="Cambria Math"/>
                          <w:b/>
                          <w:i/>
                          <w:sz w:val="16"/>
                          <w:szCs w:val="16"/>
                          <w:lang w:eastAsia="en-IN"/>
                        </w:rPr>
                      </m:ctrlPr>
                    </m:sSubPr>
                    <m:e>
                      <m:r>
                        <m:rPr>
                          <m:sty m:val="bi"/>
                        </m:rPr>
                        <w:rPr>
                          <w:rFonts w:ascii="Cambria Math" w:eastAsia="MS Mincho" w:hAnsi="Cambria Math"/>
                          <w:sz w:val="16"/>
                          <w:szCs w:val="16"/>
                          <w:lang w:eastAsia="en-IN"/>
                        </w:rPr>
                        <m:t>α</m:t>
                      </m:r>
                    </m:e>
                    <m:sub>
                      <m:r>
                        <m:rPr>
                          <m:sty m:val="bi"/>
                        </m:rPr>
                        <w:rPr>
                          <w:rFonts w:ascii="Cambria Math" w:eastAsia="MS Mincho" w:hAnsi="Cambria Math"/>
                          <w:sz w:val="16"/>
                          <w:szCs w:val="16"/>
                          <w:lang w:eastAsia="en-IN"/>
                        </w:rPr>
                        <m:t>ij</m:t>
                      </m:r>
                    </m:sub>
                  </m:sSub>
                  <m:r>
                    <m:rPr>
                      <m:sty m:val="bi"/>
                    </m:rPr>
                    <w:rPr>
                      <w:rFonts w:ascii="Cambria Math" w:eastAsia="MS Mincho" w:hAnsi="Cambria Math"/>
                      <w:sz w:val="16"/>
                      <w:szCs w:val="16"/>
                      <w:lang w:eastAsia="en-IN"/>
                    </w:rPr>
                    <m:t>+Cot</m:t>
                  </m:r>
                </m:e>
              </m:nary>
              <m:sSub>
                <m:sSubPr>
                  <m:ctrlPr>
                    <w:rPr>
                      <w:rFonts w:ascii="Cambria Math" w:eastAsia="MS Mincho" w:hAnsi="Cambria Math"/>
                      <w:b/>
                      <w:i/>
                      <w:sz w:val="16"/>
                      <w:szCs w:val="16"/>
                      <w:lang w:eastAsia="en-IN"/>
                    </w:rPr>
                  </m:ctrlPr>
                </m:sSubPr>
                <m:e>
                  <m:r>
                    <m:rPr>
                      <m:sty m:val="bi"/>
                    </m:rPr>
                    <w:rPr>
                      <w:rFonts w:ascii="Cambria Math" w:eastAsia="MS Mincho" w:hAnsi="Cambria Math"/>
                      <w:sz w:val="16"/>
                      <w:szCs w:val="16"/>
                      <w:lang w:eastAsia="en-IN"/>
                    </w:rPr>
                    <m:t>β</m:t>
                  </m:r>
                </m:e>
                <m:sub>
                  <m:r>
                    <m:rPr>
                      <m:sty m:val="bi"/>
                    </m:rPr>
                    <w:rPr>
                      <w:rFonts w:ascii="Cambria Math" w:eastAsia="MS Mincho" w:hAnsi="Cambria Math"/>
                      <w:sz w:val="16"/>
                      <w:szCs w:val="16"/>
                      <w:lang w:eastAsia="en-IN"/>
                    </w:rPr>
                    <m:t>ij</m:t>
                  </m:r>
                </m:sub>
              </m:sSub>
              <m:r>
                <m:rPr>
                  <m:sty m:val="bi"/>
                </m:rPr>
                <w:rPr>
                  <w:rFonts w:ascii="Cambria Math" w:eastAsia="MS Mincho" w:hAnsi="Cambria Math"/>
                  <w:sz w:val="16"/>
                  <w:szCs w:val="16"/>
                  <w:lang w:eastAsia="en-IN"/>
                </w:rPr>
                <m:t>)(</m:t>
              </m:r>
              <m:sSub>
                <m:sSubPr>
                  <m:ctrlPr>
                    <w:rPr>
                      <w:rFonts w:ascii="Cambria Math" w:eastAsia="MS Mincho" w:hAnsi="Cambria Math"/>
                      <w:b/>
                      <w:i/>
                      <w:sz w:val="16"/>
                      <w:szCs w:val="16"/>
                      <w:lang w:eastAsia="en-IN"/>
                    </w:rPr>
                  </m:ctrlPr>
                </m:sSubPr>
                <m:e>
                  <m:r>
                    <m:rPr>
                      <m:sty m:val="bi"/>
                    </m:rPr>
                    <w:rPr>
                      <w:rFonts w:ascii="Cambria Math" w:eastAsia="MS Mincho" w:hAnsi="Cambria Math"/>
                      <w:sz w:val="16"/>
                      <w:szCs w:val="16"/>
                      <w:lang w:eastAsia="en-IN"/>
                    </w:rPr>
                    <m:t>x</m:t>
                  </m:r>
                </m:e>
                <m:sub>
                  <m:r>
                    <m:rPr>
                      <m:sty m:val="bi"/>
                    </m:rPr>
                    <w:rPr>
                      <w:rFonts w:ascii="Cambria Math" w:eastAsia="MS Mincho" w:hAnsi="Cambria Math"/>
                      <w:sz w:val="16"/>
                      <w:szCs w:val="16"/>
                      <w:lang w:eastAsia="en-IN"/>
                    </w:rPr>
                    <m:t>i</m:t>
                  </m:r>
                </m:sub>
              </m:sSub>
              <m:r>
                <m:rPr>
                  <m:sty m:val="bi"/>
                </m:rPr>
                <w:rPr>
                  <w:rFonts w:ascii="Cambria Math" w:eastAsia="MS Mincho" w:hAnsi="Cambria Math"/>
                  <w:sz w:val="16"/>
                  <w:szCs w:val="16"/>
                  <w:lang w:eastAsia="en-IN"/>
                </w:rPr>
                <m:t>-</m:t>
              </m:r>
              <m:sSub>
                <m:sSubPr>
                  <m:ctrlPr>
                    <w:rPr>
                      <w:rFonts w:ascii="Cambria Math" w:eastAsia="MS Mincho" w:hAnsi="Cambria Math"/>
                      <w:b/>
                      <w:i/>
                      <w:sz w:val="16"/>
                      <w:szCs w:val="16"/>
                      <w:lang w:eastAsia="en-IN"/>
                    </w:rPr>
                  </m:ctrlPr>
                </m:sSubPr>
                <m:e>
                  <m:r>
                    <m:rPr>
                      <m:sty m:val="bi"/>
                    </m:rPr>
                    <w:rPr>
                      <w:rFonts w:ascii="Cambria Math" w:eastAsia="MS Mincho" w:hAnsi="Cambria Math"/>
                      <w:sz w:val="16"/>
                      <w:szCs w:val="16"/>
                      <w:lang w:eastAsia="en-IN"/>
                    </w:rPr>
                    <m:t>x</m:t>
                  </m:r>
                </m:e>
                <m:sub>
                  <m:r>
                    <m:rPr>
                      <m:sty m:val="bi"/>
                    </m:rPr>
                    <w:rPr>
                      <w:rFonts w:ascii="Cambria Math" w:eastAsia="MS Mincho" w:hAnsi="Cambria Math"/>
                      <w:sz w:val="16"/>
                      <w:szCs w:val="16"/>
                      <w:lang w:eastAsia="en-IN"/>
                    </w:rPr>
                    <m:t>j</m:t>
                  </m:r>
                </m:sub>
              </m:sSub>
              <m:r>
                <m:rPr>
                  <m:sty m:val="bi"/>
                </m:rPr>
                <w:rPr>
                  <w:rFonts w:ascii="Cambria Math" w:eastAsia="MS Mincho" w:hAnsi="Cambria Math"/>
                  <w:sz w:val="16"/>
                  <w:szCs w:val="16"/>
                  <w:lang w:eastAsia="en-IN"/>
                </w:rPr>
                <m:t>)</m:t>
              </m:r>
            </m:e>
          </m:sPre>
        </m:oMath>
      </m:oMathPara>
    </w:p>
    <w:p w:rsidR="00040ECA" w:rsidRPr="00040ECA" w:rsidRDefault="00040ECA" w:rsidP="000E2A18">
      <w:pPr>
        <w:suppressAutoHyphens w:val="0"/>
        <w:jc w:val="left"/>
        <w:rPr>
          <w:rFonts w:eastAsia="MS Mincho"/>
          <w:i/>
          <w:sz w:val="18"/>
          <w:szCs w:val="16"/>
          <w:lang w:eastAsia="en-IN"/>
        </w:rPr>
      </w:pPr>
    </w:p>
    <w:p w:rsidR="00040ECA" w:rsidRDefault="00040ECA" w:rsidP="00040ECA">
      <w:pPr>
        <w:suppressAutoHyphens w:val="0"/>
        <w:rPr>
          <w:rFonts w:eastAsia="MS Mincho"/>
          <w:i/>
          <w:sz w:val="14"/>
          <w:szCs w:val="16"/>
          <w:lang w:eastAsia="en-IN"/>
        </w:rPr>
      </w:pPr>
      <w:r>
        <w:rPr>
          <w:rFonts w:eastAsia="MS Mincho"/>
          <w:i/>
          <w:noProof/>
          <w:sz w:val="14"/>
          <w:szCs w:val="16"/>
          <w:lang w:eastAsia="en-IN"/>
        </w:rPr>
        <w:drawing>
          <wp:inline distT="0" distB="0" distL="0" distR="0">
            <wp:extent cx="881073" cy="81000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81073" cy="810000"/>
                    </a:xfrm>
                    <a:prstGeom prst="rect">
                      <a:avLst/>
                    </a:prstGeom>
                    <a:noFill/>
                    <a:ln>
                      <a:noFill/>
                    </a:ln>
                  </pic:spPr>
                </pic:pic>
              </a:graphicData>
            </a:graphic>
          </wp:inline>
        </w:drawing>
      </w:r>
    </w:p>
    <w:p w:rsidR="00040ECA" w:rsidRDefault="00040ECA" w:rsidP="00040ECA">
      <w:pPr>
        <w:suppressAutoHyphens w:val="0"/>
        <w:rPr>
          <w:rFonts w:eastAsia="MS Mincho"/>
          <w:i/>
          <w:sz w:val="14"/>
          <w:szCs w:val="16"/>
          <w:lang w:eastAsia="en-IN"/>
        </w:rPr>
      </w:pPr>
      <w:r w:rsidRPr="00040ECA">
        <w:rPr>
          <w:rFonts w:eastAsia="MS Mincho"/>
          <w:i/>
          <w:sz w:val="14"/>
          <w:szCs w:val="16"/>
          <w:lang w:eastAsia="en-IN"/>
        </w:rPr>
        <w:t>Voronoi</w:t>
      </w:r>
      <w:r>
        <w:rPr>
          <w:rFonts w:eastAsia="MS Mincho"/>
          <w:i/>
          <w:sz w:val="14"/>
          <w:szCs w:val="16"/>
          <w:lang w:eastAsia="en-IN"/>
        </w:rPr>
        <w:t xml:space="preserve"> region of a triangle.</w:t>
      </w:r>
    </w:p>
    <w:p w:rsidR="000E2A18" w:rsidRDefault="000E2A18" w:rsidP="000E2A18">
      <w:pPr>
        <w:suppressAutoHyphens w:val="0"/>
        <w:jc w:val="left"/>
        <w:rPr>
          <w:rFonts w:eastAsia="MS Mincho"/>
          <w:i/>
          <w:sz w:val="14"/>
          <w:szCs w:val="16"/>
          <w:lang w:eastAsia="en-IN"/>
        </w:rPr>
      </w:pPr>
    </w:p>
    <w:p w:rsidR="00040ECA" w:rsidRDefault="00040ECA" w:rsidP="000E2A18">
      <w:pPr>
        <w:suppressAutoHyphens w:val="0"/>
        <w:jc w:val="left"/>
        <w:rPr>
          <w:rFonts w:eastAsia="MS Mincho"/>
          <w:szCs w:val="16"/>
          <w:lang w:eastAsia="en-IN"/>
        </w:rPr>
      </w:pPr>
      <w:r>
        <w:rPr>
          <w:rFonts w:eastAsia="MS Mincho"/>
          <w:szCs w:val="16"/>
          <w:lang w:eastAsia="en-IN"/>
        </w:rPr>
        <w:t>The algorithm to compute the   area in the 1-ring neighborhood x, which may contain obtuse triangle is given as follows.</w:t>
      </w:r>
    </w:p>
    <w:p w:rsidR="00040ECA" w:rsidRDefault="00040ECA" w:rsidP="000E2A18">
      <w:pPr>
        <w:suppressAutoHyphens w:val="0"/>
        <w:jc w:val="left"/>
        <w:rPr>
          <w:rFonts w:eastAsia="MS Mincho"/>
          <w:szCs w:val="16"/>
          <w:lang w:eastAsia="en-IN"/>
        </w:rPr>
      </w:pPr>
    </w:p>
    <w:p w:rsidR="00455BFC" w:rsidRDefault="00040ECA" w:rsidP="000E2A18">
      <w:pPr>
        <w:suppressAutoHyphens w:val="0"/>
        <w:jc w:val="left"/>
        <w:rPr>
          <w:rFonts w:eastAsia="MS Mincho"/>
          <w:szCs w:val="16"/>
          <w:lang w:eastAsia="en-IN"/>
        </w:rPr>
      </w:pPr>
      <w:r w:rsidRPr="00040ECA">
        <w:rPr>
          <w:rFonts w:eastAsia="MS Mincho"/>
          <w:lang w:eastAsia="en-IN"/>
        </w:rPr>
        <w:t>1)</w:t>
      </w:r>
      <w:r>
        <w:rPr>
          <w:rFonts w:eastAsia="MS Mincho"/>
          <w:sz w:val="24"/>
          <w:szCs w:val="16"/>
          <w:lang w:eastAsia="en-IN"/>
        </w:rPr>
        <w:t xml:space="preserve"> </w:t>
      </w:r>
      <w:r w:rsidR="00455BFC" w:rsidRPr="00040ECA">
        <w:rPr>
          <w:rFonts w:eastAsia="MS Mincho"/>
          <w:szCs w:val="16"/>
          <w:lang w:eastAsia="en-IN"/>
        </w:rPr>
        <w:t>Initialize</w:t>
      </w:r>
      <w:r>
        <w:rPr>
          <w:rFonts w:eastAsia="MS Mincho"/>
          <w:szCs w:val="16"/>
          <w:lang w:eastAsia="en-IN"/>
        </w:rPr>
        <w:t xml:space="preserve"> </w:t>
      </w:r>
      <m:oMath>
        <m:sSub>
          <m:sSubPr>
            <m:ctrlPr>
              <w:rPr>
                <w:rFonts w:ascii="Cambria Math" w:eastAsia="MS Mincho" w:hAnsi="Cambria Math"/>
                <w:i/>
                <w:szCs w:val="16"/>
                <w:lang w:eastAsia="en-IN"/>
              </w:rPr>
            </m:ctrlPr>
          </m:sSubPr>
          <m:e>
            <m:r>
              <w:rPr>
                <w:rFonts w:ascii="Cambria Math" w:eastAsia="MS Mincho" w:hAnsi="Cambria Math"/>
                <w:szCs w:val="16"/>
                <w:lang w:eastAsia="en-IN"/>
              </w:rPr>
              <m:t>A</m:t>
            </m:r>
          </m:e>
          <m:sub>
            <m:r>
              <w:rPr>
                <w:rFonts w:ascii="Cambria Math" w:eastAsia="MS Mincho" w:hAnsi="Cambria Math"/>
                <w:szCs w:val="16"/>
                <w:lang w:eastAsia="en-IN"/>
              </w:rPr>
              <m:t>mixed</m:t>
            </m:r>
          </m:sub>
        </m:sSub>
      </m:oMath>
      <w:r w:rsidR="00455BFC">
        <w:rPr>
          <w:rFonts w:eastAsia="MS Mincho"/>
          <w:szCs w:val="16"/>
          <w:lang w:eastAsia="en-IN"/>
        </w:rPr>
        <w:t>= 0</w:t>
      </w:r>
    </w:p>
    <w:p w:rsidR="00040ECA" w:rsidRDefault="00040ECA" w:rsidP="000E2A18">
      <w:pPr>
        <w:suppressAutoHyphens w:val="0"/>
        <w:jc w:val="left"/>
        <w:rPr>
          <w:rFonts w:eastAsia="MS Mincho"/>
          <w:szCs w:val="16"/>
          <w:lang w:eastAsia="en-IN"/>
        </w:rPr>
      </w:pPr>
      <w:r>
        <w:rPr>
          <w:rFonts w:eastAsia="MS Mincho"/>
          <w:szCs w:val="16"/>
          <w:lang w:eastAsia="en-IN"/>
        </w:rPr>
        <w:t xml:space="preserve">2) Loop for each triangle in the 1 ring neighborhood of point P </w:t>
      </w:r>
      <w:r w:rsidR="00455BFC">
        <w:rPr>
          <w:rFonts w:eastAsia="MS Mincho"/>
          <w:szCs w:val="16"/>
          <w:lang w:eastAsia="en-IN"/>
        </w:rPr>
        <w:t>3)</w:t>
      </w:r>
      <w:r>
        <w:rPr>
          <w:rFonts w:eastAsia="MS Mincho"/>
          <w:szCs w:val="16"/>
          <w:lang w:eastAsia="en-IN"/>
        </w:rPr>
        <w:t xml:space="preserve"> if T is non -obtuse </w:t>
      </w:r>
    </w:p>
    <w:p w:rsidR="00455BFC" w:rsidRDefault="00EC0128" w:rsidP="00455BFC">
      <w:pPr>
        <w:suppressAutoHyphens w:val="0"/>
        <w:rPr>
          <w:rFonts w:eastAsia="MS Mincho"/>
          <w:szCs w:val="16"/>
          <w:lang w:eastAsia="en-IN"/>
        </w:rPr>
      </w:pPr>
      <m:oMath>
        <m:sSub>
          <m:sSubPr>
            <m:ctrlPr>
              <w:rPr>
                <w:rFonts w:ascii="Cambria Math" w:eastAsia="MS Mincho" w:hAnsi="Cambria Math"/>
                <w:i/>
                <w:szCs w:val="16"/>
                <w:lang w:eastAsia="en-IN"/>
              </w:rPr>
            </m:ctrlPr>
          </m:sSubPr>
          <m:e>
            <m:r>
              <w:rPr>
                <w:rFonts w:ascii="Cambria Math" w:eastAsia="MS Mincho" w:hAnsi="Cambria Math"/>
                <w:szCs w:val="16"/>
                <w:lang w:eastAsia="en-IN"/>
              </w:rPr>
              <m:t>A</m:t>
            </m:r>
          </m:e>
          <m:sub>
            <m:r>
              <w:rPr>
                <w:rFonts w:ascii="Cambria Math" w:eastAsia="MS Mincho" w:hAnsi="Cambria Math"/>
                <w:szCs w:val="16"/>
                <w:lang w:eastAsia="en-IN"/>
              </w:rPr>
              <m:t>mixed</m:t>
            </m:r>
          </m:sub>
        </m:sSub>
      </m:oMath>
      <w:r w:rsidR="00455BFC">
        <w:rPr>
          <w:rFonts w:eastAsia="MS Mincho"/>
          <w:szCs w:val="16"/>
          <w:lang w:eastAsia="en-IN"/>
        </w:rPr>
        <w:t xml:space="preserve"> += Voronoi region of x</w:t>
      </w:r>
    </w:p>
    <w:p w:rsidR="00455BFC" w:rsidRDefault="00455BFC" w:rsidP="000E2A18">
      <w:pPr>
        <w:suppressAutoHyphens w:val="0"/>
        <w:jc w:val="left"/>
        <w:rPr>
          <w:rFonts w:eastAsia="MS Mincho"/>
          <w:szCs w:val="16"/>
          <w:lang w:eastAsia="en-IN"/>
        </w:rPr>
      </w:pPr>
      <w:r>
        <w:rPr>
          <w:rFonts w:eastAsia="MS Mincho"/>
          <w:szCs w:val="16"/>
          <w:lang w:eastAsia="en-IN"/>
        </w:rPr>
        <w:t xml:space="preserve">    Else </w:t>
      </w:r>
      <w:r>
        <w:rPr>
          <w:rFonts w:eastAsia="MS Mincho"/>
          <w:szCs w:val="16"/>
          <w:lang w:eastAsia="en-IN"/>
        </w:rPr>
        <w:tab/>
      </w:r>
    </w:p>
    <w:p w:rsidR="00455BFC" w:rsidRDefault="00455BFC" w:rsidP="000E2A18">
      <w:pPr>
        <w:suppressAutoHyphens w:val="0"/>
        <w:jc w:val="left"/>
        <w:rPr>
          <w:rFonts w:eastAsia="MS Mincho"/>
          <w:szCs w:val="16"/>
          <w:lang w:eastAsia="en-IN"/>
        </w:rPr>
      </w:pPr>
      <w:r>
        <w:rPr>
          <w:rFonts w:eastAsia="MS Mincho"/>
          <w:szCs w:val="16"/>
          <w:lang w:eastAsia="en-IN"/>
        </w:rPr>
        <w:tab/>
        <w:t>If the angle at x is obtuse</w:t>
      </w:r>
    </w:p>
    <w:p w:rsidR="00455BFC" w:rsidRDefault="00EC0128" w:rsidP="00455BFC">
      <w:pPr>
        <w:suppressAutoHyphens w:val="0"/>
        <w:rPr>
          <w:rFonts w:eastAsia="MS Mincho"/>
          <w:szCs w:val="16"/>
          <w:lang w:eastAsia="en-IN"/>
        </w:rPr>
      </w:pPr>
      <m:oMath>
        <m:sSub>
          <m:sSubPr>
            <m:ctrlPr>
              <w:rPr>
                <w:rFonts w:ascii="Cambria Math" w:eastAsia="MS Mincho" w:hAnsi="Cambria Math"/>
                <w:i/>
                <w:szCs w:val="16"/>
                <w:lang w:eastAsia="en-IN"/>
              </w:rPr>
            </m:ctrlPr>
          </m:sSubPr>
          <m:e>
            <m:r>
              <w:rPr>
                <w:rFonts w:ascii="Cambria Math" w:eastAsia="MS Mincho" w:hAnsi="Cambria Math"/>
                <w:szCs w:val="16"/>
                <w:lang w:eastAsia="en-IN"/>
              </w:rPr>
              <m:t>A</m:t>
            </m:r>
          </m:e>
          <m:sub>
            <m:r>
              <w:rPr>
                <w:rFonts w:ascii="Cambria Math" w:eastAsia="MS Mincho" w:hAnsi="Cambria Math"/>
                <w:szCs w:val="16"/>
                <w:lang w:eastAsia="en-IN"/>
              </w:rPr>
              <m:t>mixed</m:t>
            </m:r>
          </m:sub>
        </m:sSub>
      </m:oMath>
      <w:r w:rsidR="00455BFC">
        <w:rPr>
          <w:rFonts w:eastAsia="MS Mincho"/>
          <w:szCs w:val="16"/>
          <w:lang w:eastAsia="en-IN"/>
        </w:rPr>
        <w:t xml:space="preserve"> += (Voronoi region of x)/2</w:t>
      </w:r>
    </w:p>
    <w:p w:rsidR="00455BFC" w:rsidRDefault="00455BFC" w:rsidP="00455BFC">
      <w:pPr>
        <w:suppressAutoHyphens w:val="0"/>
        <w:jc w:val="both"/>
        <w:rPr>
          <w:rFonts w:eastAsia="MS Mincho"/>
          <w:szCs w:val="16"/>
          <w:lang w:eastAsia="en-IN"/>
        </w:rPr>
      </w:pPr>
      <w:r>
        <w:rPr>
          <w:rFonts w:eastAsia="MS Mincho"/>
          <w:szCs w:val="16"/>
          <w:lang w:eastAsia="en-IN"/>
        </w:rPr>
        <w:t xml:space="preserve">               Else</w:t>
      </w:r>
    </w:p>
    <w:p w:rsidR="00455BFC" w:rsidRDefault="00EC0128" w:rsidP="00455BFC">
      <w:pPr>
        <w:suppressAutoHyphens w:val="0"/>
        <w:rPr>
          <w:rFonts w:eastAsia="MS Mincho"/>
          <w:szCs w:val="16"/>
          <w:lang w:eastAsia="en-IN"/>
        </w:rPr>
      </w:pPr>
      <m:oMath>
        <m:sSub>
          <m:sSubPr>
            <m:ctrlPr>
              <w:rPr>
                <w:rFonts w:ascii="Cambria Math" w:eastAsia="MS Mincho" w:hAnsi="Cambria Math"/>
                <w:i/>
                <w:szCs w:val="16"/>
                <w:lang w:eastAsia="en-IN"/>
              </w:rPr>
            </m:ctrlPr>
          </m:sSubPr>
          <m:e>
            <m:r>
              <w:rPr>
                <w:rFonts w:ascii="Cambria Math" w:eastAsia="MS Mincho" w:hAnsi="Cambria Math"/>
                <w:szCs w:val="16"/>
                <w:lang w:eastAsia="en-IN"/>
              </w:rPr>
              <m:t>A</m:t>
            </m:r>
          </m:e>
          <m:sub>
            <m:r>
              <w:rPr>
                <w:rFonts w:ascii="Cambria Math" w:eastAsia="MS Mincho" w:hAnsi="Cambria Math"/>
                <w:szCs w:val="16"/>
                <w:lang w:eastAsia="en-IN"/>
              </w:rPr>
              <m:t>mixed</m:t>
            </m:r>
          </m:sub>
        </m:sSub>
      </m:oMath>
      <w:r w:rsidR="005B3B4C">
        <w:rPr>
          <w:rFonts w:eastAsia="MS Mincho"/>
          <w:szCs w:val="16"/>
          <w:lang w:eastAsia="en-IN"/>
        </w:rPr>
        <w:t xml:space="preserve"> += (Voronoi region of x)/4</w:t>
      </w:r>
    </w:p>
    <w:p w:rsidR="00455BFC" w:rsidRDefault="00455BFC" w:rsidP="00455BFC">
      <w:pPr>
        <w:suppressAutoHyphens w:val="0"/>
        <w:autoSpaceDE w:val="0"/>
        <w:autoSpaceDN w:val="0"/>
        <w:adjustRightInd w:val="0"/>
        <w:jc w:val="left"/>
        <w:rPr>
          <w:rFonts w:eastAsia="MS Mincho"/>
          <w:szCs w:val="16"/>
          <w:lang w:eastAsia="en-IN"/>
        </w:rPr>
      </w:pPr>
    </w:p>
    <w:p w:rsidR="005B3B4C" w:rsidRDefault="005B3B4C" w:rsidP="00455BFC">
      <w:pPr>
        <w:suppressAutoHyphens w:val="0"/>
        <w:autoSpaceDE w:val="0"/>
        <w:autoSpaceDN w:val="0"/>
        <w:adjustRightInd w:val="0"/>
        <w:jc w:val="left"/>
        <w:rPr>
          <w:b/>
          <w:sz w:val="18"/>
          <w:lang w:val="en-IN"/>
        </w:rPr>
      </w:pPr>
      <w:r>
        <w:rPr>
          <w:b/>
          <w:sz w:val="18"/>
          <w:lang w:val="en-IN"/>
        </w:rPr>
        <w:t>X.b</w:t>
      </w:r>
      <w:r w:rsidRPr="005B3B4C">
        <w:rPr>
          <w:b/>
          <w:sz w:val="18"/>
          <w:lang w:val="en-IN"/>
        </w:rPr>
        <w:t xml:space="preserve">) </w:t>
      </w:r>
      <w:r>
        <w:rPr>
          <w:b/>
          <w:sz w:val="18"/>
          <w:lang w:val="en-IN"/>
        </w:rPr>
        <w:t>Mean Curvature:</w:t>
      </w:r>
    </w:p>
    <w:p w:rsidR="005B3B4C" w:rsidRDefault="005B3B4C" w:rsidP="005B3B4C">
      <w:pPr>
        <w:suppressAutoHyphens w:val="0"/>
        <w:autoSpaceDE w:val="0"/>
        <w:autoSpaceDN w:val="0"/>
        <w:adjustRightInd w:val="0"/>
        <w:jc w:val="left"/>
        <w:rPr>
          <w:rFonts w:eastAsia="MS Mincho"/>
          <w:szCs w:val="16"/>
          <w:lang w:eastAsia="en-IN"/>
        </w:rPr>
      </w:pPr>
      <w:r>
        <w:rPr>
          <w:lang w:val="en-IN"/>
        </w:rPr>
        <w:t xml:space="preserve">       From the area of 1-ring neighbourhood the mean curvature K can be computed using the equation</w:t>
      </w:r>
    </w:p>
    <w:p w:rsidR="00455BFC" w:rsidRDefault="00455BFC" w:rsidP="00455BFC">
      <w:pPr>
        <w:suppressAutoHyphens w:val="0"/>
        <w:autoSpaceDE w:val="0"/>
        <w:autoSpaceDN w:val="0"/>
        <w:adjustRightInd w:val="0"/>
        <w:jc w:val="left"/>
        <w:rPr>
          <w:rFonts w:eastAsia="MS Mincho"/>
          <w:szCs w:val="16"/>
          <w:lang w:eastAsia="en-IN"/>
        </w:rPr>
      </w:pPr>
    </w:p>
    <w:p w:rsidR="005B3B4C" w:rsidRPr="005B3B4C" w:rsidRDefault="005B3B4C" w:rsidP="00455BFC">
      <w:pPr>
        <w:suppressAutoHyphens w:val="0"/>
        <w:autoSpaceDE w:val="0"/>
        <w:autoSpaceDN w:val="0"/>
        <w:adjustRightInd w:val="0"/>
        <w:jc w:val="left"/>
        <w:rPr>
          <w:rFonts w:eastAsia="MS Mincho"/>
          <w:b/>
          <w:szCs w:val="16"/>
          <w:lang w:eastAsia="en-IN"/>
        </w:rPr>
      </w:pPr>
      <m:oMathPara>
        <m:oMathParaPr>
          <m:jc m:val="center"/>
        </m:oMathParaPr>
        <m:oMath>
          <m:r>
            <m:rPr>
              <m:sty m:val="bi"/>
            </m:rPr>
            <w:rPr>
              <w:rFonts w:ascii="Cambria Math" w:eastAsia="MS Mincho" w:hAnsi="Cambria Math"/>
              <w:sz w:val="18"/>
              <w:szCs w:val="16"/>
              <w:lang w:eastAsia="en-IN"/>
            </w:rPr>
            <m:t>k(</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i</m:t>
              </m:r>
            </m:sub>
          </m:sSub>
          <m:r>
            <m:rPr>
              <m:sty m:val="bi"/>
            </m:rPr>
            <w:rPr>
              <w:rFonts w:ascii="Cambria Math" w:eastAsia="MS Mincho" w:hAnsi="Cambria Math"/>
              <w:sz w:val="18"/>
              <w:szCs w:val="16"/>
              <w:lang w:eastAsia="en-IN"/>
            </w:rPr>
            <m:t>)=1/(2*</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A</m:t>
              </m:r>
            </m:e>
            <m:sub>
              <m:r>
                <m:rPr>
                  <m:sty m:val="bi"/>
                </m:rPr>
                <w:rPr>
                  <w:rFonts w:ascii="Cambria Math" w:eastAsia="MS Mincho" w:hAnsi="Cambria Math"/>
                  <w:sz w:val="18"/>
                  <w:szCs w:val="16"/>
                  <w:lang w:eastAsia="en-IN"/>
                </w:rPr>
                <m:t>mixed)</m:t>
              </m:r>
            </m:sub>
          </m:sSub>
          <m:sPre>
            <m:sPrePr>
              <m:ctrlPr>
                <w:rPr>
                  <w:rFonts w:ascii="Cambria Math" w:eastAsia="MS Mincho" w:hAnsi="Cambria Math"/>
                  <w:b/>
                  <w:i/>
                  <w:sz w:val="18"/>
                  <w:szCs w:val="16"/>
                  <w:lang w:eastAsia="en-IN"/>
                </w:rPr>
              </m:ctrlPr>
            </m:sPrePr>
            <m:sub>
              <m:r>
                <m:rPr>
                  <m:sty m:val="bi"/>
                </m:rPr>
                <w:rPr>
                  <w:rFonts w:ascii="Cambria Math" w:eastAsia="MS Mincho" w:hAnsi="Cambria Math"/>
                  <w:sz w:val="18"/>
                  <w:szCs w:val="16"/>
                  <w:lang w:eastAsia="en-IN"/>
                </w:rPr>
                <m:t>j∈Ni(i)</m:t>
              </m:r>
            </m:sub>
            <m:sup/>
            <m:e>
              <m:nary>
                <m:naryPr>
                  <m:chr m:val="∑"/>
                  <m:subHide m:val="1"/>
                  <m:supHide m:val="1"/>
                  <m:ctrlPr>
                    <w:rPr>
                      <w:rFonts w:ascii="Cambria Math" w:eastAsia="MS Mincho" w:hAnsi="Cambria Math"/>
                      <w:b/>
                      <w:i/>
                      <w:sz w:val="18"/>
                      <w:szCs w:val="16"/>
                      <w:lang w:eastAsia="en-IN"/>
                    </w:rPr>
                  </m:ctrlPr>
                </m:naryPr>
                <m:sub/>
                <m:sup/>
                <m:e>
                  <m:r>
                    <m:rPr>
                      <m:sty m:val="bi"/>
                    </m:rPr>
                    <w:rPr>
                      <w:rFonts w:ascii="Cambria Math" w:eastAsia="MS Mincho" w:hAnsi="Cambria Math"/>
                      <w:sz w:val="18"/>
                      <w:szCs w:val="16"/>
                      <w:lang w:eastAsia="en-IN"/>
                    </w:rPr>
                    <m:t xml:space="preserve">(Cot </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α</m:t>
                      </m:r>
                    </m:e>
                    <m:sub>
                      <m:r>
                        <m:rPr>
                          <m:sty m:val="bi"/>
                        </m:rPr>
                        <w:rPr>
                          <w:rFonts w:ascii="Cambria Math" w:eastAsia="MS Mincho" w:hAnsi="Cambria Math"/>
                          <w:sz w:val="18"/>
                          <w:szCs w:val="16"/>
                          <w:lang w:eastAsia="en-IN"/>
                        </w:rPr>
                        <m:t>ij</m:t>
                      </m:r>
                    </m:sub>
                  </m:sSub>
                  <m:r>
                    <m:rPr>
                      <m:sty m:val="bi"/>
                    </m:rPr>
                    <w:rPr>
                      <w:rFonts w:ascii="Cambria Math" w:eastAsia="MS Mincho" w:hAnsi="Cambria Math"/>
                      <w:sz w:val="18"/>
                      <w:szCs w:val="16"/>
                      <w:lang w:eastAsia="en-IN"/>
                    </w:rPr>
                    <m:t>+Cot</m:t>
                  </m:r>
                </m:e>
              </m:nary>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β</m:t>
                  </m:r>
                </m:e>
                <m:sub>
                  <m:r>
                    <m:rPr>
                      <m:sty m:val="bi"/>
                    </m:rPr>
                    <w:rPr>
                      <w:rFonts w:ascii="Cambria Math" w:eastAsia="MS Mincho" w:hAnsi="Cambria Math"/>
                      <w:sz w:val="18"/>
                      <w:szCs w:val="16"/>
                      <w:lang w:eastAsia="en-IN"/>
                    </w:rPr>
                    <m:t>ij</m:t>
                  </m:r>
                </m:sub>
              </m:sSub>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i</m:t>
                  </m:r>
                </m:sub>
              </m:sSub>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j</m:t>
                  </m:r>
                </m:sub>
              </m:sSub>
              <m:r>
                <m:rPr>
                  <m:sty m:val="bi"/>
                </m:rPr>
                <w:rPr>
                  <w:rFonts w:ascii="Cambria Math" w:eastAsia="MS Mincho" w:hAnsi="Cambria Math"/>
                  <w:sz w:val="18"/>
                  <w:szCs w:val="16"/>
                  <w:lang w:eastAsia="en-IN"/>
                </w:rPr>
                <m:t>)</m:t>
              </m:r>
            </m:e>
          </m:sPre>
        </m:oMath>
      </m:oMathPara>
    </w:p>
    <w:p w:rsidR="00455BFC" w:rsidRDefault="00455BFC" w:rsidP="00455BFC">
      <w:pPr>
        <w:suppressAutoHyphens w:val="0"/>
        <w:autoSpaceDE w:val="0"/>
        <w:autoSpaceDN w:val="0"/>
        <w:adjustRightInd w:val="0"/>
        <w:jc w:val="left"/>
        <w:rPr>
          <w:rFonts w:eastAsia="MS Mincho"/>
          <w:szCs w:val="16"/>
          <w:lang w:eastAsia="en-IN"/>
        </w:rPr>
      </w:pPr>
    </w:p>
    <w:p w:rsidR="00455BFC" w:rsidRDefault="005B3B4C" w:rsidP="00455BFC">
      <w:pPr>
        <w:suppressAutoHyphens w:val="0"/>
        <w:autoSpaceDE w:val="0"/>
        <w:autoSpaceDN w:val="0"/>
        <w:adjustRightInd w:val="0"/>
        <w:jc w:val="left"/>
        <w:rPr>
          <w:rFonts w:eastAsia="MS Mincho"/>
          <w:b/>
          <w:sz w:val="18"/>
          <w:szCs w:val="16"/>
          <w:lang w:eastAsia="en-IN"/>
        </w:rPr>
      </w:pPr>
      <w:r w:rsidRPr="005B3B4C">
        <w:rPr>
          <w:rFonts w:eastAsia="MS Mincho"/>
          <w:b/>
          <w:sz w:val="18"/>
          <w:szCs w:val="16"/>
          <w:lang w:eastAsia="en-IN"/>
        </w:rPr>
        <w:t xml:space="preserve">X.c) Gaussian Curvature </w:t>
      </w:r>
    </w:p>
    <w:p w:rsidR="005B3B4C" w:rsidRDefault="005B3B4C" w:rsidP="00455BFC">
      <w:pPr>
        <w:suppressAutoHyphens w:val="0"/>
        <w:autoSpaceDE w:val="0"/>
        <w:autoSpaceDN w:val="0"/>
        <w:adjustRightInd w:val="0"/>
        <w:jc w:val="left"/>
        <w:rPr>
          <w:rFonts w:eastAsia="MS Mincho"/>
          <w:b/>
          <w:sz w:val="18"/>
          <w:szCs w:val="16"/>
          <w:lang w:eastAsia="en-IN"/>
        </w:rPr>
      </w:pPr>
    </w:p>
    <w:p w:rsidR="005B3B4C" w:rsidRDefault="005B3B4C" w:rsidP="00455BFC">
      <w:pPr>
        <w:suppressAutoHyphens w:val="0"/>
        <w:autoSpaceDE w:val="0"/>
        <w:autoSpaceDN w:val="0"/>
        <w:adjustRightInd w:val="0"/>
        <w:jc w:val="left"/>
        <w:rPr>
          <w:lang w:val="en-IN"/>
        </w:rPr>
      </w:pPr>
      <w:r>
        <w:rPr>
          <w:lang w:val="en-IN"/>
        </w:rPr>
        <w:t>Similarly, the gaussian curvature can be computed</w:t>
      </w:r>
    </w:p>
    <w:p w:rsidR="005B3B4C" w:rsidRDefault="005B3B4C" w:rsidP="00455BFC">
      <w:pPr>
        <w:suppressAutoHyphens w:val="0"/>
        <w:autoSpaceDE w:val="0"/>
        <w:autoSpaceDN w:val="0"/>
        <w:adjustRightInd w:val="0"/>
        <w:jc w:val="left"/>
        <w:rPr>
          <w:lang w:val="en-IN"/>
        </w:rPr>
      </w:pPr>
      <w:r>
        <w:rPr>
          <w:lang w:val="en-IN"/>
        </w:rPr>
        <w:t xml:space="preserve"> </w:t>
      </w:r>
    </w:p>
    <w:p w:rsidR="005B3B4C" w:rsidRPr="005B3B4C" w:rsidRDefault="00EC0128" w:rsidP="00455BFC">
      <w:pPr>
        <w:suppressAutoHyphens w:val="0"/>
        <w:autoSpaceDE w:val="0"/>
        <w:autoSpaceDN w:val="0"/>
        <w:adjustRightInd w:val="0"/>
        <w:jc w:val="left"/>
        <w:rPr>
          <w:rFonts w:eastAsia="MS Mincho"/>
          <w:b/>
          <w:sz w:val="18"/>
          <w:szCs w:val="16"/>
          <w:lang w:eastAsia="en-IN"/>
        </w:rPr>
      </w:pPr>
      <m:oMathPara>
        <m:oMath>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k</m:t>
              </m:r>
            </m:e>
            <m:sub>
              <m:r>
                <m:rPr>
                  <m:sty m:val="bi"/>
                </m:rPr>
                <w:rPr>
                  <w:rFonts w:ascii="Cambria Math" w:eastAsia="MS Mincho" w:hAnsi="Cambria Math"/>
                  <w:sz w:val="18"/>
                  <w:szCs w:val="16"/>
                  <w:lang w:eastAsia="en-IN"/>
                </w:rPr>
                <m:t>G</m:t>
              </m:r>
            </m:sub>
          </m:sSub>
          <m:d>
            <m:dPr>
              <m:ctrlPr>
                <w:rPr>
                  <w:rFonts w:ascii="Cambria Math" w:eastAsia="MS Mincho" w:hAnsi="Cambria Math"/>
                  <w:b/>
                  <w:i/>
                  <w:sz w:val="18"/>
                  <w:szCs w:val="16"/>
                  <w:lang w:eastAsia="en-IN"/>
                </w:rPr>
              </m:ctrlPr>
            </m:dPr>
            <m:e>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x</m:t>
                  </m:r>
                </m:e>
                <m:sub>
                  <m:r>
                    <m:rPr>
                      <m:sty m:val="bi"/>
                    </m:rPr>
                    <w:rPr>
                      <w:rFonts w:ascii="Cambria Math" w:eastAsia="MS Mincho" w:hAnsi="Cambria Math"/>
                      <w:sz w:val="18"/>
                      <w:szCs w:val="16"/>
                      <w:lang w:eastAsia="en-IN"/>
                    </w:rPr>
                    <m:t>i</m:t>
                  </m:r>
                </m:sub>
              </m:sSub>
            </m:e>
          </m:d>
          <m:r>
            <m:rPr>
              <m:sty m:val="bi"/>
            </m:rPr>
            <w:rPr>
              <w:rFonts w:ascii="Cambria Math" w:eastAsia="MS Mincho" w:hAnsi="Cambria Math"/>
              <w:sz w:val="18"/>
              <w:szCs w:val="16"/>
              <w:lang w:eastAsia="en-IN"/>
            </w:rPr>
            <m:t>=(2*π-</m:t>
          </m:r>
          <m:sPre>
            <m:sPrePr>
              <m:ctrlPr>
                <w:rPr>
                  <w:rFonts w:ascii="Cambria Math" w:eastAsia="MS Mincho" w:hAnsi="Cambria Math"/>
                  <w:b/>
                  <w:i/>
                  <w:sz w:val="18"/>
                  <w:szCs w:val="16"/>
                  <w:lang w:eastAsia="en-IN"/>
                </w:rPr>
              </m:ctrlPr>
            </m:sPrePr>
            <m:sub>
              <m:r>
                <m:rPr>
                  <m:sty m:val="bi"/>
                </m:rPr>
                <w:rPr>
                  <w:rFonts w:ascii="Cambria Math" w:eastAsia="MS Mincho" w:hAnsi="Cambria Math"/>
                  <w:sz w:val="18"/>
                  <w:szCs w:val="16"/>
                  <w:lang w:eastAsia="en-IN"/>
                </w:rPr>
                <m:t>j=1</m:t>
              </m:r>
            </m:sub>
            <m:sup>
              <m:r>
                <m:rPr>
                  <m:sty m:val="bi"/>
                </m:rPr>
                <w:rPr>
                  <w:rFonts w:ascii="Cambria Math" w:eastAsia="MS Mincho" w:hAnsi="Cambria Math"/>
                  <w:sz w:val="18"/>
                  <w:szCs w:val="16"/>
                  <w:lang w:eastAsia="en-IN"/>
                </w:rPr>
                <m:t>#f</m:t>
              </m:r>
            </m:sup>
            <m:e>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θ</m:t>
                  </m:r>
                </m:e>
                <m:sub>
                  <m:r>
                    <m:rPr>
                      <m:sty m:val="bi"/>
                    </m:rPr>
                    <w:rPr>
                      <w:rFonts w:ascii="Cambria Math" w:eastAsia="MS Mincho" w:hAnsi="Cambria Math"/>
                      <w:sz w:val="18"/>
                      <w:szCs w:val="16"/>
                      <w:lang w:eastAsia="en-IN"/>
                    </w:rPr>
                    <m:t>j</m:t>
                  </m:r>
                </m:sub>
              </m:sSub>
              <m:r>
                <m:rPr>
                  <m:sty m:val="bi"/>
                </m:rPr>
                <w:rPr>
                  <w:rFonts w:ascii="Cambria Math" w:eastAsia="MS Mincho" w:hAnsi="Cambria Math"/>
                  <w:sz w:val="18"/>
                  <w:szCs w:val="16"/>
                  <w:lang w:eastAsia="en-IN"/>
                </w:rPr>
                <m:t>)/</m:t>
              </m:r>
              <m:sSub>
                <m:sSubPr>
                  <m:ctrlPr>
                    <w:rPr>
                      <w:rFonts w:ascii="Cambria Math" w:eastAsia="MS Mincho" w:hAnsi="Cambria Math"/>
                      <w:b/>
                      <w:i/>
                      <w:sz w:val="18"/>
                      <w:szCs w:val="16"/>
                      <w:lang w:eastAsia="en-IN"/>
                    </w:rPr>
                  </m:ctrlPr>
                </m:sSubPr>
                <m:e>
                  <m:r>
                    <m:rPr>
                      <m:sty m:val="bi"/>
                    </m:rPr>
                    <w:rPr>
                      <w:rFonts w:ascii="Cambria Math" w:eastAsia="MS Mincho" w:hAnsi="Cambria Math"/>
                      <w:sz w:val="18"/>
                      <w:szCs w:val="16"/>
                      <w:lang w:eastAsia="en-IN"/>
                    </w:rPr>
                    <m:t>A</m:t>
                  </m:r>
                </m:e>
                <m:sub>
                  <m:r>
                    <m:rPr>
                      <m:sty m:val="bi"/>
                    </m:rPr>
                    <w:rPr>
                      <w:rFonts w:ascii="Cambria Math" w:eastAsia="MS Mincho" w:hAnsi="Cambria Math"/>
                      <w:sz w:val="18"/>
                      <w:szCs w:val="16"/>
                      <w:lang w:eastAsia="en-IN"/>
                    </w:rPr>
                    <m:t>mixed</m:t>
                  </m:r>
                </m:sub>
              </m:sSub>
            </m:e>
          </m:sPre>
        </m:oMath>
      </m:oMathPara>
      <w:bookmarkEnd w:id="8"/>
    </w:p>
    <w:p w:rsidR="000E2A18" w:rsidRDefault="000E2A18" w:rsidP="00455BFC">
      <w:pPr>
        <w:suppressAutoHyphens w:val="0"/>
        <w:jc w:val="left"/>
        <w:rPr>
          <w:lang w:val="en-IN"/>
        </w:rPr>
      </w:pPr>
    </w:p>
    <w:p w:rsidR="005B3B4C" w:rsidRDefault="005B3B4C" w:rsidP="00455BFC">
      <w:pPr>
        <w:suppressAutoHyphens w:val="0"/>
        <w:jc w:val="left"/>
        <w:rPr>
          <w:rFonts w:eastAsia="MS Mincho"/>
          <w:i/>
          <w:sz w:val="14"/>
          <w:szCs w:val="16"/>
          <w:lang w:eastAsia="en-IN"/>
        </w:rPr>
      </w:pPr>
    </w:p>
    <w:p w:rsidR="005B3B4C" w:rsidRDefault="005B3B4C" w:rsidP="005B3B4C">
      <w:pPr>
        <w:suppressAutoHyphens w:val="0"/>
        <w:autoSpaceDE w:val="0"/>
        <w:autoSpaceDN w:val="0"/>
        <w:adjustRightInd w:val="0"/>
        <w:jc w:val="left"/>
        <w:rPr>
          <w:b/>
        </w:rPr>
      </w:pPr>
      <w:r>
        <w:rPr>
          <w:b/>
        </w:rPr>
        <w:t>XI) Conclusion</w:t>
      </w:r>
    </w:p>
    <w:p w:rsidR="00CD5F62" w:rsidRDefault="00CD5F62" w:rsidP="005B3B4C">
      <w:pPr>
        <w:suppressAutoHyphens w:val="0"/>
        <w:autoSpaceDE w:val="0"/>
        <w:autoSpaceDN w:val="0"/>
        <w:adjustRightInd w:val="0"/>
        <w:jc w:val="left"/>
        <w:rPr>
          <w:b/>
        </w:rPr>
      </w:pPr>
    </w:p>
    <w:p w:rsidR="00940E93" w:rsidRDefault="005B3B4C" w:rsidP="005B3B4C">
      <w:pPr>
        <w:suppressAutoHyphens w:val="0"/>
        <w:autoSpaceDE w:val="0"/>
        <w:autoSpaceDN w:val="0"/>
        <w:adjustRightInd w:val="0"/>
        <w:jc w:val="left"/>
        <w:rPr>
          <w:lang w:val="en-IN"/>
        </w:rPr>
      </w:pPr>
      <w:r>
        <w:rPr>
          <w:lang w:val="en-IN"/>
        </w:rPr>
        <w:t>Given</w:t>
      </w:r>
      <w:r w:rsidR="00CD5F62">
        <w:rPr>
          <w:lang w:val="en-IN"/>
        </w:rPr>
        <w:t xml:space="preserve"> t</w:t>
      </w:r>
      <w:r>
        <w:rPr>
          <w:lang w:val="en-IN"/>
        </w:rPr>
        <w:t>he abundance of data and high accuracy in mesh labeling, Data driven mesh labeling algorithms provides a promising solution to the problem.</w:t>
      </w:r>
      <w:r w:rsidR="00CD5F62">
        <w:rPr>
          <w:lang w:val="en-IN"/>
        </w:rPr>
        <w:t xml:space="preserve"> This paper highlighted the pros and cons of different mesh labeling algorithms. Additionally, provided an insight into multiple subproblems to </w:t>
      </w:r>
      <w:r w:rsidR="00CD5F62">
        <w:rPr>
          <w:lang w:val="en-IN"/>
        </w:rPr>
        <w:t>consider such as training time, accuracy, availability of data. Finally, the paper outlines multiple mesh feature extraction algorithms which is used to generate the feature ve</w:t>
      </w:r>
      <w:r w:rsidR="001E1B06">
        <w:rPr>
          <w:lang w:val="en-IN"/>
        </w:rPr>
        <w:t>ctors to train the classifiers.</w:t>
      </w:r>
    </w:p>
    <w:p w:rsidR="005B3B4C" w:rsidRDefault="005B3B4C" w:rsidP="005B3B4C">
      <w:pPr>
        <w:suppressAutoHyphens w:val="0"/>
        <w:autoSpaceDE w:val="0"/>
        <w:autoSpaceDN w:val="0"/>
        <w:adjustRightInd w:val="0"/>
        <w:jc w:val="left"/>
        <w:rPr>
          <w:b/>
        </w:rPr>
      </w:pPr>
      <w:r>
        <w:rPr>
          <w:lang w:val="en-IN"/>
        </w:rPr>
        <w:t xml:space="preserve"> </w:t>
      </w:r>
    </w:p>
    <w:p w:rsidR="00CD5F62" w:rsidRDefault="00CD5F62" w:rsidP="00CD5F62">
      <w:pPr>
        <w:suppressAutoHyphens w:val="0"/>
        <w:autoSpaceDE w:val="0"/>
        <w:autoSpaceDN w:val="0"/>
        <w:adjustRightInd w:val="0"/>
        <w:jc w:val="left"/>
        <w:rPr>
          <w:b/>
        </w:rPr>
      </w:pPr>
      <w:r>
        <w:rPr>
          <w:b/>
        </w:rPr>
        <w:t>XII) References</w:t>
      </w:r>
    </w:p>
    <w:p w:rsidR="00CD5F62" w:rsidRDefault="00CD5F62" w:rsidP="00CD5F62">
      <w:pPr>
        <w:suppressAutoHyphens w:val="0"/>
        <w:autoSpaceDE w:val="0"/>
        <w:autoSpaceDN w:val="0"/>
        <w:adjustRightInd w:val="0"/>
        <w:jc w:val="left"/>
        <w:rPr>
          <w:b/>
        </w:rPr>
      </w:pPr>
    </w:p>
    <w:p w:rsidR="00940E93" w:rsidRDefault="00CD5F62" w:rsidP="00CD5F62">
      <w:pPr>
        <w:suppressAutoHyphens w:val="0"/>
        <w:autoSpaceDE w:val="0"/>
        <w:autoSpaceDN w:val="0"/>
        <w:adjustRightInd w:val="0"/>
        <w:jc w:val="left"/>
        <w:rPr>
          <w:sz w:val="18"/>
          <w:szCs w:val="18"/>
          <w:lang w:val="en-IN"/>
        </w:rPr>
      </w:pPr>
      <w:r w:rsidRPr="00CD5F62">
        <w:rPr>
          <w:sz w:val="18"/>
          <w:szCs w:val="18"/>
          <w:lang w:val="en-IN"/>
        </w:rPr>
        <w:t xml:space="preserve">[1] KALOGERAKIS E., HERTZMANN A., SINGH K.:Learning 3d mesh segmentation and labeling. ACM Trans. On </w:t>
      </w:r>
      <w:r w:rsidR="00940E93">
        <w:rPr>
          <w:sz w:val="18"/>
          <w:szCs w:val="18"/>
          <w:lang w:val="en-IN"/>
        </w:rPr>
        <w:t xml:space="preserve">Graph </w:t>
      </w:r>
    </w:p>
    <w:p w:rsidR="00CD5F62" w:rsidRDefault="00CD5F62" w:rsidP="00CD5F62">
      <w:pPr>
        <w:suppressAutoHyphens w:val="0"/>
        <w:autoSpaceDE w:val="0"/>
        <w:autoSpaceDN w:val="0"/>
        <w:adjustRightInd w:val="0"/>
        <w:jc w:val="left"/>
        <w:rPr>
          <w:sz w:val="18"/>
          <w:szCs w:val="18"/>
          <w:lang w:val="en-IN"/>
        </w:rPr>
      </w:pPr>
      <w:r w:rsidRPr="00CD5F62">
        <w:rPr>
          <w:sz w:val="18"/>
          <w:szCs w:val="18"/>
          <w:lang w:val="en-IN"/>
        </w:rPr>
        <w:t>(SIGGRAPH) 29, 4 (2010), 102:1–102:12. 1, 2, 3, 5, 7, 8</w:t>
      </w:r>
    </w:p>
    <w:p w:rsidR="00940E93" w:rsidRDefault="00940E93" w:rsidP="00CD5F62">
      <w:pPr>
        <w:suppressAutoHyphens w:val="0"/>
        <w:autoSpaceDE w:val="0"/>
        <w:autoSpaceDN w:val="0"/>
        <w:adjustRightInd w:val="0"/>
        <w:jc w:val="left"/>
        <w:rPr>
          <w:sz w:val="18"/>
          <w:szCs w:val="18"/>
          <w:lang w:val="en-IN"/>
        </w:rPr>
      </w:pPr>
    </w:p>
    <w:p w:rsidR="00CD5F62" w:rsidRPr="00940E93" w:rsidRDefault="00CD5F62" w:rsidP="00CD5F62">
      <w:pPr>
        <w:suppressAutoHyphens w:val="0"/>
        <w:autoSpaceDE w:val="0"/>
        <w:autoSpaceDN w:val="0"/>
        <w:adjustRightInd w:val="0"/>
        <w:jc w:val="left"/>
        <w:rPr>
          <w:sz w:val="18"/>
          <w:szCs w:val="18"/>
          <w:lang w:val="en-IN"/>
        </w:rPr>
      </w:pPr>
      <w:r w:rsidRPr="00940E93">
        <w:rPr>
          <w:sz w:val="18"/>
          <w:szCs w:val="18"/>
          <w:lang w:val="en-IN"/>
        </w:rPr>
        <w:t>[2]</w:t>
      </w:r>
      <w:r w:rsidRPr="00940E93">
        <w:rPr>
          <w:sz w:val="18"/>
          <w:szCs w:val="18"/>
        </w:rPr>
        <w:t xml:space="preserve"> Lv J, Chen X, Huang J, Bao H. Semi-supervised mesh segmentation and labeling. Comput</w:t>
      </w:r>
      <w:r w:rsidR="00940E93" w:rsidRPr="00940E93">
        <w:rPr>
          <w:sz w:val="18"/>
          <w:szCs w:val="18"/>
        </w:rPr>
        <w:t>er</w:t>
      </w:r>
      <w:r w:rsidRPr="00940E93">
        <w:rPr>
          <w:sz w:val="18"/>
          <w:szCs w:val="18"/>
        </w:rPr>
        <w:t xml:space="preserve"> Graph Forum 2012;31(7):2241–7.</w:t>
      </w:r>
    </w:p>
    <w:p w:rsidR="00CD5F62" w:rsidRPr="00940E93" w:rsidRDefault="00CD5F62" w:rsidP="00455BFC">
      <w:pPr>
        <w:suppressAutoHyphens w:val="0"/>
        <w:jc w:val="left"/>
        <w:rPr>
          <w:rFonts w:eastAsia="MS Mincho"/>
          <w:sz w:val="12"/>
          <w:szCs w:val="16"/>
          <w:lang w:eastAsia="en-IN"/>
        </w:rPr>
      </w:pPr>
    </w:p>
    <w:p w:rsidR="00CD5F62" w:rsidRPr="00940E93" w:rsidRDefault="00CD5F62" w:rsidP="00CD5F62">
      <w:pPr>
        <w:suppressAutoHyphens w:val="0"/>
        <w:autoSpaceDE w:val="0"/>
        <w:autoSpaceDN w:val="0"/>
        <w:adjustRightInd w:val="0"/>
        <w:jc w:val="left"/>
        <w:rPr>
          <w:sz w:val="18"/>
          <w:szCs w:val="18"/>
          <w:lang w:val="en-IN"/>
        </w:rPr>
      </w:pPr>
      <w:r w:rsidRPr="00940E93">
        <w:rPr>
          <w:sz w:val="18"/>
          <w:szCs w:val="18"/>
          <w:lang w:val="en-IN"/>
        </w:rPr>
        <w:t>[3]</w:t>
      </w:r>
      <w:r w:rsidRPr="00940E93">
        <w:rPr>
          <w:sz w:val="18"/>
          <w:szCs w:val="18"/>
        </w:rPr>
        <w:t xml:space="preserve"> </w:t>
      </w:r>
      <w:r w:rsidRPr="00940E93">
        <w:rPr>
          <w:sz w:val="18"/>
          <w:szCs w:val="18"/>
          <w:lang w:val="en-IN"/>
        </w:rPr>
        <w:t>BENHABILES H., LAVOUÉ G., VANDEBORRE J.-P.,</w:t>
      </w:r>
    </w:p>
    <w:p w:rsidR="00CD5F62" w:rsidRPr="00940E93" w:rsidRDefault="00CD5F62" w:rsidP="00CD5F62">
      <w:pPr>
        <w:suppressAutoHyphens w:val="0"/>
        <w:autoSpaceDE w:val="0"/>
        <w:autoSpaceDN w:val="0"/>
        <w:adjustRightInd w:val="0"/>
        <w:jc w:val="left"/>
        <w:rPr>
          <w:sz w:val="18"/>
          <w:szCs w:val="18"/>
          <w:lang w:val="en-IN"/>
        </w:rPr>
      </w:pPr>
      <w:r w:rsidRPr="00940E93">
        <w:rPr>
          <w:sz w:val="18"/>
          <w:szCs w:val="18"/>
          <w:lang w:val="en-IN"/>
        </w:rPr>
        <w:t>DAOUDI M.: Learning boundary edges for 3d-mesh segmentation.</w:t>
      </w:r>
    </w:p>
    <w:p w:rsidR="00CD5F62" w:rsidRPr="00940E93" w:rsidRDefault="00CD5F62" w:rsidP="00CD5F62">
      <w:pPr>
        <w:suppressAutoHyphens w:val="0"/>
        <w:autoSpaceDE w:val="0"/>
        <w:autoSpaceDN w:val="0"/>
        <w:adjustRightInd w:val="0"/>
        <w:jc w:val="left"/>
        <w:rPr>
          <w:sz w:val="18"/>
          <w:szCs w:val="18"/>
          <w:lang w:val="en-IN"/>
        </w:rPr>
      </w:pPr>
      <w:r w:rsidRPr="00940E93">
        <w:rPr>
          <w:sz w:val="18"/>
          <w:szCs w:val="18"/>
          <w:lang w:val="en-IN"/>
        </w:rPr>
        <w:t>Computer Graphics Forum 30, 8 (2011), 2170–2182. 1, 2,</w:t>
      </w:r>
    </w:p>
    <w:p w:rsidR="00CD5F62" w:rsidRDefault="00CD5F62" w:rsidP="00CD5F62">
      <w:pPr>
        <w:suppressAutoHyphens w:val="0"/>
        <w:autoSpaceDE w:val="0"/>
        <w:autoSpaceDN w:val="0"/>
        <w:adjustRightInd w:val="0"/>
        <w:jc w:val="left"/>
        <w:rPr>
          <w:sz w:val="18"/>
          <w:szCs w:val="18"/>
          <w:lang w:val="en-IN"/>
        </w:rPr>
      </w:pPr>
      <w:r w:rsidRPr="00940E93">
        <w:rPr>
          <w:sz w:val="18"/>
          <w:szCs w:val="18"/>
          <w:lang w:val="en-IN"/>
        </w:rPr>
        <w:t>4, 8, 10</w:t>
      </w:r>
    </w:p>
    <w:p w:rsidR="00940E93" w:rsidRDefault="00940E93" w:rsidP="00CD5F62">
      <w:pPr>
        <w:suppressAutoHyphens w:val="0"/>
        <w:autoSpaceDE w:val="0"/>
        <w:autoSpaceDN w:val="0"/>
        <w:adjustRightInd w:val="0"/>
        <w:jc w:val="left"/>
        <w:rPr>
          <w:sz w:val="18"/>
          <w:szCs w:val="18"/>
          <w:lang w:val="en-IN"/>
        </w:rPr>
      </w:pPr>
    </w:p>
    <w:p w:rsidR="00940E93" w:rsidRPr="00940E93" w:rsidRDefault="00940E93" w:rsidP="00940E93">
      <w:pPr>
        <w:suppressAutoHyphens w:val="0"/>
        <w:autoSpaceDE w:val="0"/>
        <w:autoSpaceDN w:val="0"/>
        <w:adjustRightInd w:val="0"/>
        <w:jc w:val="left"/>
        <w:rPr>
          <w:sz w:val="18"/>
          <w:szCs w:val="18"/>
          <w:lang w:val="en-IN"/>
        </w:rPr>
      </w:pPr>
      <w:r>
        <w:rPr>
          <w:sz w:val="18"/>
          <w:szCs w:val="18"/>
          <w:lang w:val="en-IN"/>
        </w:rPr>
        <w:t>[4</w:t>
      </w:r>
      <w:r w:rsidRPr="00940E93">
        <w:rPr>
          <w:sz w:val="18"/>
          <w:szCs w:val="18"/>
          <w:lang w:val="en-IN"/>
        </w:rPr>
        <w:t>]</w:t>
      </w:r>
      <w:r w:rsidRPr="00940E93">
        <w:rPr>
          <w:sz w:val="18"/>
          <w:szCs w:val="18"/>
        </w:rPr>
        <w:t xml:space="preserve"> </w:t>
      </w:r>
      <w:r w:rsidRPr="00940E93">
        <w:rPr>
          <w:sz w:val="18"/>
          <w:szCs w:val="18"/>
          <w:lang w:val="en-IN"/>
        </w:rPr>
        <w:t xml:space="preserve">Xie, K. Xu, L. Liu, and Y. Xiong. </w:t>
      </w:r>
      <w:r>
        <w:rPr>
          <w:sz w:val="18"/>
          <w:szCs w:val="18"/>
          <w:lang w:val="en-IN"/>
        </w:rPr>
        <w:t xml:space="preserve">2014. 3D shape segmentation and </w:t>
      </w:r>
      <w:r w:rsidRPr="00940E93">
        <w:rPr>
          <w:sz w:val="18"/>
          <w:szCs w:val="18"/>
          <w:lang w:val="en-IN"/>
        </w:rPr>
        <w:t xml:space="preserve">labeling via extreme learning machine. </w:t>
      </w:r>
      <w:r w:rsidRPr="00940E93">
        <w:rPr>
          <w:i/>
          <w:iCs/>
          <w:sz w:val="18"/>
          <w:szCs w:val="18"/>
          <w:lang w:val="en-IN"/>
        </w:rPr>
        <w:t xml:space="preserve">CGF </w:t>
      </w:r>
      <w:r w:rsidRPr="00940E93">
        <w:rPr>
          <w:sz w:val="18"/>
          <w:szCs w:val="18"/>
          <w:lang w:val="en-IN"/>
        </w:rPr>
        <w:t>33, 5, 85–95.</w:t>
      </w:r>
    </w:p>
    <w:p w:rsidR="00940E93" w:rsidRPr="00940E93" w:rsidRDefault="00940E93" w:rsidP="00CD5F62">
      <w:pPr>
        <w:suppressAutoHyphens w:val="0"/>
        <w:autoSpaceDE w:val="0"/>
        <w:autoSpaceDN w:val="0"/>
        <w:adjustRightInd w:val="0"/>
        <w:jc w:val="left"/>
        <w:rPr>
          <w:sz w:val="18"/>
          <w:szCs w:val="18"/>
          <w:lang w:val="en-IN"/>
        </w:rPr>
      </w:pPr>
    </w:p>
    <w:p w:rsidR="00940E93" w:rsidRDefault="00940E93" w:rsidP="00CD5F62">
      <w:pPr>
        <w:suppressAutoHyphens w:val="0"/>
        <w:autoSpaceDE w:val="0"/>
        <w:autoSpaceDN w:val="0"/>
        <w:adjustRightInd w:val="0"/>
        <w:jc w:val="left"/>
        <w:rPr>
          <w:sz w:val="18"/>
          <w:szCs w:val="18"/>
        </w:rPr>
      </w:pPr>
      <w:r>
        <w:rPr>
          <w:sz w:val="18"/>
          <w:szCs w:val="18"/>
          <w:lang w:val="en-IN"/>
        </w:rPr>
        <w:t>[5</w:t>
      </w:r>
      <w:r w:rsidRPr="00940E93">
        <w:rPr>
          <w:sz w:val="18"/>
          <w:szCs w:val="18"/>
          <w:lang w:val="en-IN"/>
        </w:rPr>
        <w:t>]</w:t>
      </w:r>
      <w:r w:rsidRPr="00940E93">
        <w:rPr>
          <w:sz w:val="18"/>
          <w:szCs w:val="18"/>
        </w:rPr>
        <w:t xml:space="preserve"> K. Guo, D. Zou, X. Chen, 3D mesh labeling via deep convolutional neural networks, ACM Trans. Graph. (TOG) 35 (1) (2015) 3.</w:t>
      </w:r>
    </w:p>
    <w:p w:rsidR="00940E93" w:rsidRDefault="00940E93" w:rsidP="00CD5F62">
      <w:pPr>
        <w:suppressAutoHyphens w:val="0"/>
        <w:autoSpaceDE w:val="0"/>
        <w:autoSpaceDN w:val="0"/>
        <w:adjustRightInd w:val="0"/>
        <w:jc w:val="left"/>
        <w:rPr>
          <w:sz w:val="18"/>
          <w:szCs w:val="18"/>
        </w:rPr>
      </w:pPr>
    </w:p>
    <w:p w:rsidR="00940E93" w:rsidRDefault="00940E93" w:rsidP="00CD5F62">
      <w:pPr>
        <w:suppressAutoHyphens w:val="0"/>
        <w:autoSpaceDE w:val="0"/>
        <w:autoSpaceDN w:val="0"/>
        <w:adjustRightInd w:val="0"/>
        <w:jc w:val="left"/>
        <w:rPr>
          <w:sz w:val="18"/>
          <w:szCs w:val="18"/>
        </w:rPr>
      </w:pPr>
      <w:r>
        <w:rPr>
          <w:sz w:val="18"/>
          <w:szCs w:val="18"/>
        </w:rPr>
        <w:t>[6]</w:t>
      </w:r>
      <w:r w:rsidRPr="00940E93">
        <w:t xml:space="preserve"> </w:t>
      </w:r>
      <w:r w:rsidRPr="00940E93">
        <w:rPr>
          <w:sz w:val="18"/>
          <w:szCs w:val="18"/>
        </w:rPr>
        <w:t>SHAPIRA, L., SHAMIR, A., AND COHEN-OR, D. 2008. Consistent mesh partitioning and skeletonisation using the shape diameter function. Vis. Comput. 24, 4, 249–259.</w:t>
      </w:r>
    </w:p>
    <w:p w:rsidR="00940E93" w:rsidRDefault="00940E93" w:rsidP="00CD5F62">
      <w:pPr>
        <w:suppressAutoHyphens w:val="0"/>
        <w:autoSpaceDE w:val="0"/>
        <w:autoSpaceDN w:val="0"/>
        <w:adjustRightInd w:val="0"/>
        <w:jc w:val="left"/>
        <w:rPr>
          <w:sz w:val="18"/>
          <w:szCs w:val="18"/>
        </w:rPr>
      </w:pPr>
    </w:p>
    <w:p w:rsidR="00940E93" w:rsidRDefault="00940E93" w:rsidP="00CD5F62">
      <w:pPr>
        <w:suppressAutoHyphens w:val="0"/>
        <w:autoSpaceDE w:val="0"/>
        <w:autoSpaceDN w:val="0"/>
        <w:adjustRightInd w:val="0"/>
        <w:jc w:val="left"/>
        <w:rPr>
          <w:sz w:val="18"/>
          <w:szCs w:val="18"/>
        </w:rPr>
      </w:pPr>
      <w:r>
        <w:rPr>
          <w:sz w:val="18"/>
          <w:szCs w:val="18"/>
        </w:rPr>
        <w:t>[7]</w:t>
      </w:r>
      <w:r w:rsidRPr="00940E93">
        <w:t xml:space="preserve"> </w:t>
      </w:r>
      <w:r w:rsidRPr="00940E93">
        <w:rPr>
          <w:sz w:val="18"/>
          <w:szCs w:val="18"/>
        </w:rPr>
        <w:t>LIU, R. F., ZHANG, H., SHAMIR, A., AND COHEN-OR, D. 2009. A Part-Aware Surface Metric for Shape Analysis. Computer Graphics Forum, (Eurographics 2009) 28, 2.</w:t>
      </w:r>
    </w:p>
    <w:p w:rsidR="00940E93" w:rsidRDefault="00940E93" w:rsidP="00CD5F62">
      <w:pPr>
        <w:suppressAutoHyphens w:val="0"/>
        <w:autoSpaceDE w:val="0"/>
        <w:autoSpaceDN w:val="0"/>
        <w:adjustRightInd w:val="0"/>
        <w:jc w:val="left"/>
        <w:rPr>
          <w:sz w:val="18"/>
          <w:szCs w:val="18"/>
        </w:rPr>
      </w:pPr>
    </w:p>
    <w:p w:rsidR="00940E93" w:rsidRDefault="00940E93" w:rsidP="00CD5F62">
      <w:pPr>
        <w:suppressAutoHyphens w:val="0"/>
        <w:autoSpaceDE w:val="0"/>
        <w:autoSpaceDN w:val="0"/>
        <w:adjustRightInd w:val="0"/>
        <w:jc w:val="left"/>
        <w:rPr>
          <w:sz w:val="18"/>
          <w:szCs w:val="18"/>
        </w:rPr>
      </w:pPr>
    </w:p>
    <w:p w:rsidR="00940E93" w:rsidRDefault="00940E93" w:rsidP="00CD5F62">
      <w:pPr>
        <w:suppressAutoHyphens w:val="0"/>
        <w:autoSpaceDE w:val="0"/>
        <w:autoSpaceDN w:val="0"/>
        <w:adjustRightInd w:val="0"/>
        <w:jc w:val="left"/>
        <w:rPr>
          <w:sz w:val="18"/>
          <w:szCs w:val="18"/>
        </w:rPr>
      </w:pPr>
      <w:r>
        <w:rPr>
          <w:sz w:val="18"/>
          <w:szCs w:val="18"/>
        </w:rPr>
        <w:t>[8]</w:t>
      </w:r>
      <w:r w:rsidRPr="00940E93">
        <w:t xml:space="preserve"> </w:t>
      </w:r>
      <w:r w:rsidRPr="00940E93">
        <w:rPr>
          <w:sz w:val="18"/>
          <w:szCs w:val="18"/>
        </w:rPr>
        <w:t>KIMMEL, R., AND SETHIAN, J. A. 1998. Computing geodesic paths on manifolds. Proc. of National Academy of Sci. 95(15) (July), 8431–8435</w:t>
      </w:r>
    </w:p>
    <w:p w:rsidR="00940E93" w:rsidRDefault="00940E93" w:rsidP="00CD5F62">
      <w:pPr>
        <w:suppressAutoHyphens w:val="0"/>
        <w:autoSpaceDE w:val="0"/>
        <w:autoSpaceDN w:val="0"/>
        <w:adjustRightInd w:val="0"/>
        <w:jc w:val="left"/>
        <w:rPr>
          <w:sz w:val="18"/>
          <w:szCs w:val="18"/>
        </w:rPr>
      </w:pPr>
    </w:p>
    <w:p w:rsidR="00940E93" w:rsidRPr="00CD5F62" w:rsidRDefault="00940E93" w:rsidP="00CD5F62">
      <w:pPr>
        <w:suppressAutoHyphens w:val="0"/>
        <w:autoSpaceDE w:val="0"/>
        <w:autoSpaceDN w:val="0"/>
        <w:adjustRightInd w:val="0"/>
        <w:jc w:val="left"/>
        <w:rPr>
          <w:rFonts w:eastAsia="MS Mincho"/>
          <w:i/>
          <w:sz w:val="12"/>
          <w:szCs w:val="16"/>
          <w:lang w:eastAsia="en-IN"/>
        </w:rPr>
        <w:sectPr w:rsidR="00940E93" w:rsidRPr="00CD5F62">
          <w:type w:val="continuous"/>
          <w:pgSz w:w="11906" w:h="16838"/>
          <w:pgMar w:top="1080" w:right="737" w:bottom="2432" w:left="737" w:header="720" w:footer="720" w:gutter="0"/>
          <w:cols w:num="2" w:space="360"/>
        </w:sectPr>
      </w:pPr>
      <w:r>
        <w:rPr>
          <w:sz w:val="18"/>
          <w:szCs w:val="18"/>
        </w:rPr>
        <w:t>[9]</w:t>
      </w:r>
      <w:r w:rsidRPr="00940E93">
        <w:t xml:space="preserve"> </w:t>
      </w:r>
      <w:r w:rsidRPr="00940E93">
        <w:rPr>
          <w:sz w:val="18"/>
          <w:szCs w:val="18"/>
        </w:rPr>
        <w:t>MEYER, M., DESBRUN, M., SCHRO¨ DER, P., AND BARR, A. H. 2003. Discrete differential-geometry operators for triangulated 2-manifolds. In Visualization and Mathematics III (Proceedings of VisMath 2002), Springer Verlag, Berlin (Germany), 35–54.</w:t>
      </w:r>
    </w:p>
    <w:p w:rsidR="00DE4AD5" w:rsidRPr="00CD5F62" w:rsidRDefault="00DE4AD5" w:rsidP="00DE4AD5">
      <w:pPr>
        <w:rPr>
          <w:sz w:val="18"/>
        </w:rPr>
      </w:pPr>
    </w:p>
    <w:p w:rsidR="000E7F41" w:rsidRPr="00CD5F62" w:rsidRDefault="000E7F41">
      <w:pPr>
        <w:rPr>
          <w:sz w:val="18"/>
        </w:rPr>
      </w:pPr>
    </w:p>
    <w:sectPr w:rsidR="000E7F41" w:rsidRPr="00CD5F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22" w:rsidRDefault="009A3922" w:rsidP="00414C41">
      <w:r>
        <w:separator/>
      </w:r>
    </w:p>
  </w:endnote>
  <w:endnote w:type="continuationSeparator" w:id="0">
    <w:p w:rsidR="009A3922" w:rsidRDefault="009A3922" w:rsidP="0041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9">
    <w:altName w:val="Calibri"/>
    <w:panose1 w:val="00000000000000000000"/>
    <w:charset w:val="A1"/>
    <w:family w:val="auto"/>
    <w:notTrueType/>
    <w:pitch w:val="default"/>
    <w:sig w:usb0="00000081" w:usb1="00000000" w:usb2="00000000" w:usb3="00000000" w:csb0="00000008"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MI">
    <w:altName w:val="Yu Gothic"/>
    <w:panose1 w:val="00000000000000000000"/>
    <w:charset w:val="80"/>
    <w:family w:val="auto"/>
    <w:notTrueType/>
    <w:pitch w:val="default"/>
    <w:sig w:usb0="00000001" w:usb1="08070000" w:usb2="00000010" w:usb3="00000000" w:csb0="00020000" w:csb1="00000000"/>
  </w:font>
  <w:font w:name="MTSY">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22" w:rsidRDefault="009A3922" w:rsidP="00414C41">
      <w:r>
        <w:separator/>
      </w:r>
    </w:p>
  </w:footnote>
  <w:footnote w:type="continuationSeparator" w:id="0">
    <w:p w:rsidR="009A3922" w:rsidRDefault="009A3922" w:rsidP="00414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emboss w:val="0"/>
        <w:imprint w:val="0"/>
        <w:vanish w:val="0"/>
        <w:webHidden w:val="0"/>
        <w:sz w:val="16"/>
        <w:szCs w:val="16"/>
        <w:u w:val="none"/>
        <w:effect w:val="none"/>
        <w:vertAlign w:val="superscript"/>
        <w:specVanish w:val="0"/>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3A62600"/>
    <w:multiLevelType w:val="hybridMultilevel"/>
    <w:tmpl w:val="878C702E"/>
    <w:lvl w:ilvl="0" w:tplc="148A6F12">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7" w15:restartNumberingAfterBreak="0">
    <w:nsid w:val="0AE763F1"/>
    <w:multiLevelType w:val="hybridMultilevel"/>
    <w:tmpl w:val="E856E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8818D5"/>
    <w:multiLevelType w:val="hybridMultilevel"/>
    <w:tmpl w:val="A46417E0"/>
    <w:lvl w:ilvl="0" w:tplc="C56C6C3C">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1569202F"/>
    <w:multiLevelType w:val="hybridMultilevel"/>
    <w:tmpl w:val="EF88CEB6"/>
    <w:lvl w:ilvl="0" w:tplc="8808FC62">
      <w:start w:val="1"/>
      <w:numFmt w:val="upperLetter"/>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19A45728"/>
    <w:multiLevelType w:val="hybridMultilevel"/>
    <w:tmpl w:val="3CD40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C12D1C"/>
    <w:multiLevelType w:val="hybridMultilevel"/>
    <w:tmpl w:val="AE8CD3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0A527D"/>
    <w:multiLevelType w:val="hybridMultilevel"/>
    <w:tmpl w:val="084C863A"/>
    <w:lvl w:ilvl="0" w:tplc="E4D6A1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DB1BA8"/>
    <w:multiLevelType w:val="hybridMultilevel"/>
    <w:tmpl w:val="E484305A"/>
    <w:lvl w:ilvl="0" w:tplc="23560C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520C1E"/>
    <w:multiLevelType w:val="hybridMultilevel"/>
    <w:tmpl w:val="3CD40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5"/>
  </w:num>
  <w:num w:numId="6">
    <w:abstractNumId w:val="5"/>
    <w:lvlOverride w:ilvl="0">
      <w:startOverride w:val="1"/>
    </w:lvlOverride>
  </w:num>
  <w:num w:numId="7">
    <w:abstractNumId w:val="1"/>
  </w:num>
  <w:num w:numId="8">
    <w:abstractNumId w:val="1"/>
    <w:lvlOverride w:ilvl="0">
      <w:startOverride w:val="1"/>
    </w:lvlOverride>
  </w:num>
  <w:num w:numId="9">
    <w:abstractNumId w:val="3"/>
  </w:num>
  <w:num w:numId="10">
    <w:abstractNumId w:val="3"/>
    <w:lvlOverride w:ilvl="0">
      <w:startOverride w:val="1"/>
    </w:lvlOverride>
  </w:num>
  <w:num w:numId="11">
    <w:abstractNumId w:val="4"/>
  </w:num>
  <w:num w:numId="12">
    <w:abstractNumId w:val="4"/>
    <w:lvlOverride w:ilvl="0">
      <w:startOverride w:val="1"/>
    </w:lvlOverride>
  </w:num>
  <w:num w:numId="13">
    <w:abstractNumId w:val="9"/>
  </w:num>
  <w:num w:numId="14">
    <w:abstractNumId w:val="6"/>
  </w:num>
  <w:num w:numId="15">
    <w:abstractNumId w:val="11"/>
  </w:num>
  <w:num w:numId="16">
    <w:abstractNumId w:val="13"/>
  </w:num>
  <w:num w:numId="17">
    <w:abstractNumId w:val="12"/>
  </w:num>
  <w:num w:numId="18">
    <w:abstractNumId w:val="10"/>
  </w:num>
  <w:num w:numId="19">
    <w:abstractNumId w:val="1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D5"/>
    <w:rsid w:val="00000CEF"/>
    <w:rsid w:val="0001601C"/>
    <w:rsid w:val="00017086"/>
    <w:rsid w:val="0002751E"/>
    <w:rsid w:val="0003324B"/>
    <w:rsid w:val="00040ECA"/>
    <w:rsid w:val="00041BB0"/>
    <w:rsid w:val="0004476B"/>
    <w:rsid w:val="000448EE"/>
    <w:rsid w:val="00061BA3"/>
    <w:rsid w:val="00072DDF"/>
    <w:rsid w:val="00077BB8"/>
    <w:rsid w:val="00087683"/>
    <w:rsid w:val="00092650"/>
    <w:rsid w:val="000B09B6"/>
    <w:rsid w:val="000E12EC"/>
    <w:rsid w:val="000E2A18"/>
    <w:rsid w:val="000E7F41"/>
    <w:rsid w:val="000F2967"/>
    <w:rsid w:val="001030BB"/>
    <w:rsid w:val="00115ED5"/>
    <w:rsid w:val="00126441"/>
    <w:rsid w:val="00126F2A"/>
    <w:rsid w:val="00136C5E"/>
    <w:rsid w:val="001406DE"/>
    <w:rsid w:val="0015580A"/>
    <w:rsid w:val="00161F1B"/>
    <w:rsid w:val="00192E78"/>
    <w:rsid w:val="001A066B"/>
    <w:rsid w:val="001B0E28"/>
    <w:rsid w:val="001C72AB"/>
    <w:rsid w:val="001D5F79"/>
    <w:rsid w:val="001E1B06"/>
    <w:rsid w:val="001E6760"/>
    <w:rsid w:val="001F5235"/>
    <w:rsid w:val="00231292"/>
    <w:rsid w:val="00251ED4"/>
    <w:rsid w:val="0027435B"/>
    <w:rsid w:val="002A37E3"/>
    <w:rsid w:val="002C0526"/>
    <w:rsid w:val="002D663E"/>
    <w:rsid w:val="002D6F81"/>
    <w:rsid w:val="002F348B"/>
    <w:rsid w:val="002F3EC3"/>
    <w:rsid w:val="003421C8"/>
    <w:rsid w:val="00372034"/>
    <w:rsid w:val="00377B5D"/>
    <w:rsid w:val="003807F8"/>
    <w:rsid w:val="00382230"/>
    <w:rsid w:val="003A32C5"/>
    <w:rsid w:val="003E346B"/>
    <w:rsid w:val="003F75D5"/>
    <w:rsid w:val="00407932"/>
    <w:rsid w:val="00414C41"/>
    <w:rsid w:val="0042030D"/>
    <w:rsid w:val="0045066C"/>
    <w:rsid w:val="00455BFC"/>
    <w:rsid w:val="0046634E"/>
    <w:rsid w:val="004F055F"/>
    <w:rsid w:val="0053418C"/>
    <w:rsid w:val="005B3B4C"/>
    <w:rsid w:val="005C0AFF"/>
    <w:rsid w:val="005E162F"/>
    <w:rsid w:val="00614895"/>
    <w:rsid w:val="00646F5C"/>
    <w:rsid w:val="00673225"/>
    <w:rsid w:val="00676AD3"/>
    <w:rsid w:val="00682C71"/>
    <w:rsid w:val="006B68FD"/>
    <w:rsid w:val="006B7DFA"/>
    <w:rsid w:val="006C01F3"/>
    <w:rsid w:val="006C1DDA"/>
    <w:rsid w:val="006D1A8D"/>
    <w:rsid w:val="006D5EAF"/>
    <w:rsid w:val="006E0496"/>
    <w:rsid w:val="006F4CB6"/>
    <w:rsid w:val="0070480F"/>
    <w:rsid w:val="00710A9B"/>
    <w:rsid w:val="00716C37"/>
    <w:rsid w:val="0072591F"/>
    <w:rsid w:val="00736200"/>
    <w:rsid w:val="00751C0C"/>
    <w:rsid w:val="007B21B8"/>
    <w:rsid w:val="007C4628"/>
    <w:rsid w:val="007C5615"/>
    <w:rsid w:val="007D17FC"/>
    <w:rsid w:val="007E3275"/>
    <w:rsid w:val="007F26B7"/>
    <w:rsid w:val="007F6408"/>
    <w:rsid w:val="00815745"/>
    <w:rsid w:val="00843275"/>
    <w:rsid w:val="00867D96"/>
    <w:rsid w:val="00881964"/>
    <w:rsid w:val="00881E45"/>
    <w:rsid w:val="008A2115"/>
    <w:rsid w:val="008A39CA"/>
    <w:rsid w:val="008E0CDE"/>
    <w:rsid w:val="008E2EE6"/>
    <w:rsid w:val="00924121"/>
    <w:rsid w:val="00935367"/>
    <w:rsid w:val="00935582"/>
    <w:rsid w:val="00940E93"/>
    <w:rsid w:val="00950779"/>
    <w:rsid w:val="00956900"/>
    <w:rsid w:val="00956B41"/>
    <w:rsid w:val="00972685"/>
    <w:rsid w:val="00976C0F"/>
    <w:rsid w:val="009803D2"/>
    <w:rsid w:val="009A3922"/>
    <w:rsid w:val="009B0BC5"/>
    <w:rsid w:val="009D3B5D"/>
    <w:rsid w:val="009D7E9C"/>
    <w:rsid w:val="009E4545"/>
    <w:rsid w:val="009F5050"/>
    <w:rsid w:val="00A03B67"/>
    <w:rsid w:val="00A14352"/>
    <w:rsid w:val="00A14703"/>
    <w:rsid w:val="00A17DEE"/>
    <w:rsid w:val="00A37D98"/>
    <w:rsid w:val="00A41205"/>
    <w:rsid w:val="00A41536"/>
    <w:rsid w:val="00A5732A"/>
    <w:rsid w:val="00A62176"/>
    <w:rsid w:val="00A73EB7"/>
    <w:rsid w:val="00A80543"/>
    <w:rsid w:val="00A9225D"/>
    <w:rsid w:val="00A95D4D"/>
    <w:rsid w:val="00AC20A9"/>
    <w:rsid w:val="00AF273C"/>
    <w:rsid w:val="00AF7433"/>
    <w:rsid w:val="00B01706"/>
    <w:rsid w:val="00B20280"/>
    <w:rsid w:val="00B204D6"/>
    <w:rsid w:val="00B22455"/>
    <w:rsid w:val="00B374C9"/>
    <w:rsid w:val="00B847DF"/>
    <w:rsid w:val="00B859DF"/>
    <w:rsid w:val="00BB78D8"/>
    <w:rsid w:val="00BB7EF4"/>
    <w:rsid w:val="00BD2FB5"/>
    <w:rsid w:val="00BE229E"/>
    <w:rsid w:val="00BE67D5"/>
    <w:rsid w:val="00C00B06"/>
    <w:rsid w:val="00C128C7"/>
    <w:rsid w:val="00C40567"/>
    <w:rsid w:val="00C4222E"/>
    <w:rsid w:val="00C5550F"/>
    <w:rsid w:val="00C616FE"/>
    <w:rsid w:val="00C74019"/>
    <w:rsid w:val="00C76460"/>
    <w:rsid w:val="00C8319A"/>
    <w:rsid w:val="00CD5F62"/>
    <w:rsid w:val="00CD6132"/>
    <w:rsid w:val="00D02FD2"/>
    <w:rsid w:val="00D03E36"/>
    <w:rsid w:val="00D0564C"/>
    <w:rsid w:val="00D07142"/>
    <w:rsid w:val="00D14ABF"/>
    <w:rsid w:val="00D14AEA"/>
    <w:rsid w:val="00D43E0E"/>
    <w:rsid w:val="00D45217"/>
    <w:rsid w:val="00D63002"/>
    <w:rsid w:val="00D63BD9"/>
    <w:rsid w:val="00D857A4"/>
    <w:rsid w:val="00DA2D05"/>
    <w:rsid w:val="00DA36AF"/>
    <w:rsid w:val="00DA4DCD"/>
    <w:rsid w:val="00DA660D"/>
    <w:rsid w:val="00DB0E36"/>
    <w:rsid w:val="00DB45B7"/>
    <w:rsid w:val="00DC2A2C"/>
    <w:rsid w:val="00DE227A"/>
    <w:rsid w:val="00DE4AD5"/>
    <w:rsid w:val="00DE7FBE"/>
    <w:rsid w:val="00E21A78"/>
    <w:rsid w:val="00E35C68"/>
    <w:rsid w:val="00E36CCA"/>
    <w:rsid w:val="00E611C4"/>
    <w:rsid w:val="00E611C6"/>
    <w:rsid w:val="00E7702F"/>
    <w:rsid w:val="00E77660"/>
    <w:rsid w:val="00E87478"/>
    <w:rsid w:val="00EA26C6"/>
    <w:rsid w:val="00EC0103"/>
    <w:rsid w:val="00EC0128"/>
    <w:rsid w:val="00ED6A6A"/>
    <w:rsid w:val="00EE0FB9"/>
    <w:rsid w:val="00EF7A20"/>
    <w:rsid w:val="00F02DD0"/>
    <w:rsid w:val="00F1737E"/>
    <w:rsid w:val="00F1744B"/>
    <w:rsid w:val="00F30EC7"/>
    <w:rsid w:val="00F31DBB"/>
    <w:rsid w:val="00F406D3"/>
    <w:rsid w:val="00F66B9D"/>
    <w:rsid w:val="00F82994"/>
    <w:rsid w:val="00F87E43"/>
    <w:rsid w:val="00FC39BC"/>
    <w:rsid w:val="00FE2770"/>
    <w:rsid w:val="00FF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2929"/>
  <w15:chartTrackingRefBased/>
  <w15:docId w15:val="{05D82C97-DDE1-45CB-BD54-AD9BF0D4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AD5"/>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BodyText"/>
    <w:link w:val="Heading1Char"/>
    <w:qFormat/>
    <w:rsid w:val="00DE4AD5"/>
    <w:pPr>
      <w:keepNext/>
      <w:keepLines/>
      <w:numPr>
        <w:numId w:val="2"/>
      </w:numPr>
      <w:tabs>
        <w:tab w:val="left" w:pos="216"/>
        <w:tab w:val="left" w:pos="283"/>
        <w:tab w:val="left" w:pos="340"/>
        <w:tab w:val="left" w:pos="397"/>
      </w:tabs>
      <w:spacing w:before="160" w:after="80"/>
      <w:outlineLvl w:val="0"/>
    </w:pPr>
    <w:rPr>
      <w:smallCaps/>
      <w:lang w:val="en-IN" w:eastAsia="en-IN"/>
    </w:rPr>
  </w:style>
  <w:style w:type="paragraph" w:styleId="Heading2">
    <w:name w:val="heading 2"/>
    <w:basedOn w:val="Normal"/>
    <w:next w:val="BodyText"/>
    <w:link w:val="Heading2Char"/>
    <w:semiHidden/>
    <w:unhideWhenUsed/>
    <w:qFormat/>
    <w:rsid w:val="00DE4AD5"/>
    <w:pPr>
      <w:keepNext/>
      <w:keepLines/>
      <w:numPr>
        <w:ilvl w:val="1"/>
        <w:numId w:val="2"/>
      </w:numPr>
      <w:spacing w:before="120" w:after="60"/>
      <w:jc w:val="left"/>
      <w:outlineLvl w:val="1"/>
    </w:pPr>
    <w:rPr>
      <w:i/>
      <w:iCs/>
      <w:lang w:val="en-IN" w:eastAsia="en-IN"/>
    </w:rPr>
  </w:style>
  <w:style w:type="paragraph" w:styleId="Heading3">
    <w:name w:val="heading 3"/>
    <w:basedOn w:val="Normal"/>
    <w:next w:val="BodyText"/>
    <w:link w:val="Heading3Char"/>
    <w:semiHidden/>
    <w:unhideWhenUsed/>
    <w:qFormat/>
    <w:rsid w:val="00DE4AD5"/>
    <w:pPr>
      <w:numPr>
        <w:ilvl w:val="2"/>
        <w:numId w:val="2"/>
      </w:numPr>
      <w:tabs>
        <w:tab w:val="left" w:pos="540"/>
      </w:tabs>
      <w:spacing w:line="240" w:lineRule="exact"/>
      <w:jc w:val="both"/>
      <w:outlineLvl w:val="2"/>
    </w:pPr>
    <w:rPr>
      <w:i/>
      <w:iCs/>
      <w:lang w:val="en-IN" w:eastAsia="en-IN"/>
    </w:rPr>
  </w:style>
  <w:style w:type="paragraph" w:styleId="Heading4">
    <w:name w:val="heading 4"/>
    <w:basedOn w:val="Normal"/>
    <w:next w:val="BodyText"/>
    <w:link w:val="Heading4Char"/>
    <w:semiHidden/>
    <w:unhideWhenUsed/>
    <w:qFormat/>
    <w:rsid w:val="00DE4AD5"/>
    <w:pPr>
      <w:numPr>
        <w:ilvl w:val="3"/>
        <w:numId w:val="2"/>
      </w:numPr>
      <w:tabs>
        <w:tab w:val="left" w:pos="720"/>
      </w:tabs>
      <w:spacing w:before="40" w:after="40"/>
      <w:jc w:val="both"/>
      <w:outlineLvl w:val="3"/>
    </w:pPr>
    <w:rPr>
      <w:i/>
      <w:iCs/>
      <w:lang w:val="en-IN" w:eastAsia="en-IN"/>
    </w:rPr>
  </w:style>
  <w:style w:type="paragraph" w:styleId="Heading5">
    <w:name w:val="heading 5"/>
    <w:basedOn w:val="Normal"/>
    <w:next w:val="BodyText"/>
    <w:link w:val="Heading5Char"/>
    <w:semiHidden/>
    <w:unhideWhenUsed/>
    <w:qFormat/>
    <w:rsid w:val="00DE4AD5"/>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AD5"/>
    <w:rPr>
      <w:rFonts w:ascii="Times New Roman" w:eastAsia="SimSun" w:hAnsi="Times New Roman" w:cs="Times New Roman"/>
      <w:smallCaps/>
      <w:sz w:val="20"/>
      <w:szCs w:val="20"/>
      <w:lang w:eastAsia="en-IN"/>
    </w:rPr>
  </w:style>
  <w:style w:type="character" w:customStyle="1" w:styleId="Heading2Char">
    <w:name w:val="Heading 2 Char"/>
    <w:basedOn w:val="DefaultParagraphFont"/>
    <w:link w:val="Heading2"/>
    <w:semiHidden/>
    <w:rsid w:val="00DE4AD5"/>
    <w:rPr>
      <w:rFonts w:ascii="Times New Roman" w:eastAsia="SimSun" w:hAnsi="Times New Roman" w:cs="Times New Roman"/>
      <w:i/>
      <w:iCs/>
      <w:sz w:val="20"/>
      <w:szCs w:val="20"/>
      <w:lang w:eastAsia="en-IN"/>
    </w:rPr>
  </w:style>
  <w:style w:type="character" w:customStyle="1" w:styleId="Heading3Char">
    <w:name w:val="Heading 3 Char"/>
    <w:basedOn w:val="DefaultParagraphFont"/>
    <w:link w:val="Heading3"/>
    <w:semiHidden/>
    <w:rsid w:val="00DE4AD5"/>
    <w:rPr>
      <w:rFonts w:ascii="Times New Roman" w:eastAsia="SimSun" w:hAnsi="Times New Roman" w:cs="Times New Roman"/>
      <w:i/>
      <w:iCs/>
      <w:sz w:val="20"/>
      <w:szCs w:val="20"/>
      <w:lang w:eastAsia="en-IN"/>
    </w:rPr>
  </w:style>
  <w:style w:type="character" w:customStyle="1" w:styleId="Heading4Char">
    <w:name w:val="Heading 4 Char"/>
    <w:basedOn w:val="DefaultParagraphFont"/>
    <w:link w:val="Heading4"/>
    <w:semiHidden/>
    <w:rsid w:val="00DE4AD5"/>
    <w:rPr>
      <w:rFonts w:ascii="Times New Roman" w:eastAsia="SimSun" w:hAnsi="Times New Roman" w:cs="Times New Roman"/>
      <w:i/>
      <w:iCs/>
      <w:sz w:val="20"/>
      <w:szCs w:val="20"/>
      <w:lang w:eastAsia="en-IN"/>
    </w:rPr>
  </w:style>
  <w:style w:type="character" w:customStyle="1" w:styleId="Heading5Char">
    <w:name w:val="Heading 5 Char"/>
    <w:basedOn w:val="DefaultParagraphFont"/>
    <w:link w:val="Heading5"/>
    <w:semiHidden/>
    <w:rsid w:val="00DE4AD5"/>
    <w:rPr>
      <w:rFonts w:ascii="Times New Roman" w:eastAsia="SimSun" w:hAnsi="Times New Roman" w:cs="Times New Roman"/>
      <w:smallCaps/>
      <w:sz w:val="20"/>
      <w:szCs w:val="20"/>
      <w:lang w:eastAsia="en-IN"/>
    </w:rPr>
  </w:style>
  <w:style w:type="paragraph" w:styleId="BodyText">
    <w:name w:val="Body Text"/>
    <w:basedOn w:val="Normal"/>
    <w:link w:val="BodyTextChar"/>
    <w:unhideWhenUsed/>
    <w:rsid w:val="00DE4AD5"/>
    <w:pPr>
      <w:spacing w:after="6"/>
      <w:ind w:firstLine="288"/>
      <w:jc w:val="both"/>
    </w:pPr>
    <w:rPr>
      <w:spacing w:val="-1"/>
    </w:rPr>
  </w:style>
  <w:style w:type="character" w:customStyle="1" w:styleId="BodyTextChar">
    <w:name w:val="Body Text Char"/>
    <w:basedOn w:val="DefaultParagraphFont"/>
    <w:link w:val="BodyText"/>
    <w:rsid w:val="00DE4AD5"/>
    <w:rPr>
      <w:rFonts w:ascii="Times New Roman" w:eastAsia="SimSun" w:hAnsi="Times New Roman" w:cs="Times New Roman"/>
      <w:spacing w:val="-1"/>
      <w:sz w:val="20"/>
      <w:szCs w:val="20"/>
      <w:lang w:val="en-US" w:eastAsia="zh-CN"/>
    </w:rPr>
  </w:style>
  <w:style w:type="paragraph" w:customStyle="1" w:styleId="msonormal0">
    <w:name w:val="msonormal"/>
    <w:basedOn w:val="Normal"/>
    <w:rsid w:val="00DE4AD5"/>
    <w:pPr>
      <w:suppressAutoHyphens w:val="0"/>
      <w:spacing w:before="100" w:beforeAutospacing="1" w:after="100" w:afterAutospacing="1"/>
      <w:jc w:val="left"/>
    </w:pPr>
    <w:rPr>
      <w:rFonts w:eastAsia="Times New Roman"/>
      <w:sz w:val="24"/>
      <w:szCs w:val="24"/>
      <w:lang w:val="en-IN" w:eastAsia="en-IN"/>
    </w:rPr>
  </w:style>
  <w:style w:type="paragraph" w:styleId="Caption">
    <w:name w:val="caption"/>
    <w:basedOn w:val="Normal"/>
    <w:semiHidden/>
    <w:unhideWhenUsed/>
    <w:qFormat/>
    <w:rsid w:val="00DE4AD5"/>
    <w:pPr>
      <w:suppressLineNumbers/>
      <w:spacing w:before="120" w:after="120"/>
    </w:pPr>
    <w:rPr>
      <w:rFonts w:cs="Lohit Hindi"/>
      <w:i/>
      <w:iCs/>
      <w:sz w:val="24"/>
      <w:szCs w:val="24"/>
    </w:rPr>
  </w:style>
  <w:style w:type="paragraph" w:styleId="List">
    <w:name w:val="List"/>
    <w:basedOn w:val="BodyText"/>
    <w:semiHidden/>
    <w:unhideWhenUsed/>
    <w:rsid w:val="00DE4AD5"/>
    <w:rPr>
      <w:rFonts w:cs="Lohit Hindi"/>
    </w:rPr>
  </w:style>
  <w:style w:type="paragraph" w:customStyle="1" w:styleId="Heading">
    <w:name w:val="Heading"/>
    <w:basedOn w:val="Normal"/>
    <w:next w:val="BodyText"/>
    <w:rsid w:val="00DE4AD5"/>
    <w:pPr>
      <w:keepNext/>
      <w:spacing w:before="240" w:after="120"/>
    </w:pPr>
    <w:rPr>
      <w:rFonts w:ascii="Arial" w:eastAsia="DejaVu Sans" w:hAnsi="Arial" w:cs="Lohit Hindi"/>
      <w:sz w:val="28"/>
      <w:szCs w:val="28"/>
    </w:rPr>
  </w:style>
  <w:style w:type="paragraph" w:customStyle="1" w:styleId="Index">
    <w:name w:val="Index"/>
    <w:basedOn w:val="Normal"/>
    <w:rsid w:val="00DE4AD5"/>
    <w:pPr>
      <w:suppressLineNumbers/>
    </w:pPr>
    <w:rPr>
      <w:rFonts w:cs="Lohit Hindi"/>
    </w:rPr>
  </w:style>
  <w:style w:type="paragraph" w:customStyle="1" w:styleId="Abstract">
    <w:name w:val="Abstract"/>
    <w:rsid w:val="00DE4AD5"/>
    <w:pPr>
      <w:suppressAutoHyphens/>
      <w:spacing w:after="200" w:line="240" w:lineRule="auto"/>
      <w:ind w:firstLine="170"/>
      <w:jc w:val="both"/>
    </w:pPr>
    <w:rPr>
      <w:rFonts w:ascii="Times New Roman" w:eastAsia="SimSun" w:hAnsi="Times New Roman" w:cs="Times New Roman"/>
      <w:b/>
      <w:bCs/>
      <w:sz w:val="18"/>
      <w:szCs w:val="18"/>
      <w:lang w:val="en-US" w:eastAsia="zh-CN"/>
    </w:rPr>
  </w:style>
  <w:style w:type="paragraph" w:customStyle="1" w:styleId="Affiliation">
    <w:name w:val="Affiliation"/>
    <w:rsid w:val="00DE4AD5"/>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DE4AD5"/>
    <w:pPr>
      <w:suppressAutoHyphens/>
      <w:spacing w:before="360" w:after="40" w:line="240" w:lineRule="auto"/>
      <w:jc w:val="center"/>
    </w:pPr>
    <w:rPr>
      <w:rFonts w:ascii="Times New Roman" w:eastAsia="SimSun" w:hAnsi="Times New Roman" w:cs="Times New Roman"/>
      <w:lang w:val="en-US" w:eastAsia="en-IN"/>
    </w:rPr>
  </w:style>
  <w:style w:type="paragraph" w:customStyle="1" w:styleId="bulletlist">
    <w:name w:val="bullet list"/>
    <w:basedOn w:val="BodyText"/>
    <w:rsid w:val="00DE4AD5"/>
    <w:pPr>
      <w:numPr>
        <w:numId w:val="4"/>
      </w:numPr>
      <w:tabs>
        <w:tab w:val="left" w:pos="648"/>
      </w:tabs>
    </w:pPr>
  </w:style>
  <w:style w:type="paragraph" w:customStyle="1" w:styleId="equation">
    <w:name w:val="equation"/>
    <w:basedOn w:val="Normal"/>
    <w:rsid w:val="00DE4AD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E4AD5"/>
    <w:pPr>
      <w:numPr>
        <w:numId w:val="6"/>
      </w:numPr>
      <w:suppressAutoHyphens/>
      <w:spacing w:before="80" w:after="200" w:line="240" w:lineRule="auto"/>
      <w:jc w:val="center"/>
    </w:pPr>
    <w:rPr>
      <w:rFonts w:ascii="Times New Roman" w:eastAsia="SimSun" w:hAnsi="Times New Roman" w:cs="Times New Roman"/>
      <w:sz w:val="16"/>
      <w:szCs w:val="16"/>
      <w:lang w:val="en-US" w:eastAsia="en-IN"/>
    </w:rPr>
  </w:style>
  <w:style w:type="paragraph" w:customStyle="1" w:styleId="footnote">
    <w:name w:val="footnote"/>
    <w:rsid w:val="00DE4AD5"/>
    <w:pPr>
      <w:numPr>
        <w:numId w:val="8"/>
      </w:numPr>
      <w:tabs>
        <w:tab w:val="left" w:pos="648"/>
      </w:tabs>
      <w:suppressAutoHyphens/>
      <w:spacing w:after="40" w:line="240" w:lineRule="auto"/>
    </w:pPr>
    <w:rPr>
      <w:rFonts w:ascii="Times New Roman" w:eastAsia="SimSun" w:hAnsi="Times New Roman" w:cs="Times New Roman"/>
      <w:sz w:val="16"/>
      <w:szCs w:val="16"/>
      <w:lang w:val="en-US" w:eastAsia="zh-CN"/>
    </w:rPr>
  </w:style>
  <w:style w:type="paragraph" w:customStyle="1" w:styleId="keywords">
    <w:name w:val="key words"/>
    <w:rsid w:val="00DE4AD5"/>
    <w:pPr>
      <w:suppressAutoHyphens/>
      <w:spacing w:after="120" w:line="240" w:lineRule="auto"/>
      <w:ind w:firstLine="288"/>
      <w:jc w:val="both"/>
    </w:pPr>
    <w:rPr>
      <w:rFonts w:ascii="Times New Roman" w:eastAsia="SimSun" w:hAnsi="Times New Roman" w:cs="Times New Roman"/>
      <w:b/>
      <w:bCs/>
      <w:iCs/>
      <w:sz w:val="18"/>
      <w:szCs w:val="18"/>
      <w:lang w:val="en-US" w:eastAsia="en-IN"/>
    </w:rPr>
  </w:style>
  <w:style w:type="paragraph" w:customStyle="1" w:styleId="papersubtitle">
    <w:name w:val="paper subtitle"/>
    <w:rsid w:val="00DE4AD5"/>
    <w:pPr>
      <w:suppressAutoHyphens/>
      <w:spacing w:after="120" w:line="240" w:lineRule="auto"/>
      <w:jc w:val="center"/>
    </w:pPr>
    <w:rPr>
      <w:rFonts w:ascii="Times New Roman" w:eastAsia="MS Mincho" w:hAnsi="Times New Roman" w:cs="Times New Roman"/>
      <w:sz w:val="28"/>
      <w:szCs w:val="28"/>
      <w:lang w:val="en-US" w:eastAsia="en-IN"/>
    </w:rPr>
  </w:style>
  <w:style w:type="paragraph" w:customStyle="1" w:styleId="papertitle">
    <w:name w:val="paper title"/>
    <w:rsid w:val="00DE4AD5"/>
    <w:pPr>
      <w:suppressAutoHyphens/>
      <w:spacing w:after="120" w:line="240" w:lineRule="auto"/>
      <w:jc w:val="center"/>
    </w:pPr>
    <w:rPr>
      <w:rFonts w:ascii="Times New Roman" w:eastAsia="MS Mincho" w:hAnsi="Times New Roman" w:cs="Times New Roman"/>
      <w:sz w:val="48"/>
      <w:szCs w:val="48"/>
      <w:lang w:val="en-US" w:eastAsia="en-IN"/>
    </w:rPr>
  </w:style>
  <w:style w:type="paragraph" w:customStyle="1" w:styleId="references">
    <w:name w:val="references"/>
    <w:rsid w:val="00DE4AD5"/>
    <w:pPr>
      <w:numPr>
        <w:numId w:val="10"/>
      </w:numPr>
      <w:suppressAutoHyphens/>
      <w:spacing w:after="50" w:line="180" w:lineRule="atLeast"/>
      <w:jc w:val="both"/>
    </w:pPr>
    <w:rPr>
      <w:rFonts w:ascii="Times New Roman" w:eastAsia="MS Mincho" w:hAnsi="Times New Roman" w:cs="Times New Roman"/>
      <w:sz w:val="18"/>
      <w:szCs w:val="16"/>
      <w:lang w:val="en-US" w:eastAsia="en-IN"/>
    </w:rPr>
  </w:style>
  <w:style w:type="paragraph" w:customStyle="1" w:styleId="sponsors">
    <w:name w:val="sponsors"/>
    <w:rsid w:val="00DE4AD5"/>
    <w:pPr>
      <w:pBdr>
        <w:top w:val="single" w:sz="4" w:space="2" w:color="000000"/>
      </w:pBdr>
      <w:suppressAutoHyphens/>
      <w:spacing w:after="0" w:line="240" w:lineRule="auto"/>
      <w:ind w:firstLine="288"/>
    </w:pPr>
    <w:rPr>
      <w:rFonts w:ascii="Times New Roman" w:eastAsia="SimSun" w:hAnsi="Times New Roman" w:cs="Times New Roman"/>
      <w:sz w:val="16"/>
      <w:szCs w:val="16"/>
      <w:lang w:val="en-US" w:eastAsia="zh-CN"/>
    </w:rPr>
  </w:style>
  <w:style w:type="paragraph" w:customStyle="1" w:styleId="tablecolhead">
    <w:name w:val="table col head"/>
    <w:basedOn w:val="Normal"/>
    <w:rsid w:val="00DE4AD5"/>
    <w:rPr>
      <w:b/>
      <w:bCs/>
      <w:sz w:val="16"/>
      <w:szCs w:val="16"/>
    </w:rPr>
  </w:style>
  <w:style w:type="paragraph" w:customStyle="1" w:styleId="tablecolsubhead">
    <w:name w:val="table col subhead"/>
    <w:basedOn w:val="tablecolhead"/>
    <w:rsid w:val="00DE4AD5"/>
    <w:rPr>
      <w:i/>
      <w:iCs/>
      <w:sz w:val="15"/>
      <w:szCs w:val="15"/>
    </w:rPr>
  </w:style>
  <w:style w:type="paragraph" w:customStyle="1" w:styleId="tablecopy">
    <w:name w:val="table copy"/>
    <w:rsid w:val="00DE4AD5"/>
    <w:pPr>
      <w:suppressAutoHyphens/>
      <w:spacing w:after="0" w:line="240" w:lineRule="auto"/>
      <w:jc w:val="both"/>
    </w:pPr>
    <w:rPr>
      <w:rFonts w:ascii="Times New Roman" w:eastAsia="SimSun" w:hAnsi="Times New Roman" w:cs="Times New Roman"/>
      <w:sz w:val="16"/>
      <w:szCs w:val="16"/>
      <w:lang w:val="en-US" w:eastAsia="en-IN"/>
    </w:rPr>
  </w:style>
  <w:style w:type="paragraph" w:customStyle="1" w:styleId="tablefootnote">
    <w:name w:val="table footnote"/>
    <w:rsid w:val="00DE4AD5"/>
    <w:pPr>
      <w:suppressAutoHyphens/>
      <w:spacing w:before="60" w:after="30" w:line="240" w:lineRule="auto"/>
      <w:jc w:val="right"/>
    </w:pPr>
    <w:rPr>
      <w:rFonts w:ascii="Times New Roman" w:eastAsia="SimSun" w:hAnsi="Times New Roman" w:cs="Times New Roman"/>
      <w:sz w:val="12"/>
      <w:szCs w:val="12"/>
      <w:lang w:val="en-US" w:eastAsia="zh-CN"/>
    </w:rPr>
  </w:style>
  <w:style w:type="paragraph" w:customStyle="1" w:styleId="tablehead">
    <w:name w:val="table head"/>
    <w:rsid w:val="00DE4AD5"/>
    <w:pPr>
      <w:numPr>
        <w:numId w:val="12"/>
      </w:numPr>
      <w:tabs>
        <w:tab w:val="left" w:pos="1080"/>
      </w:tabs>
      <w:suppressAutoHyphens/>
      <w:spacing w:before="240" w:after="120" w:line="216" w:lineRule="auto"/>
      <w:jc w:val="center"/>
    </w:pPr>
    <w:rPr>
      <w:rFonts w:ascii="Times New Roman" w:eastAsia="SimSun" w:hAnsi="Times New Roman" w:cs="Times New Roman"/>
      <w:smallCaps/>
      <w:sz w:val="16"/>
      <w:szCs w:val="16"/>
      <w:lang w:val="en-US" w:eastAsia="en-IN"/>
    </w:rPr>
  </w:style>
  <w:style w:type="paragraph" w:customStyle="1" w:styleId="Framecontents">
    <w:name w:val="Frame contents"/>
    <w:basedOn w:val="BodyText"/>
    <w:rsid w:val="00DE4AD5"/>
  </w:style>
  <w:style w:type="paragraph" w:customStyle="1" w:styleId="TableContents">
    <w:name w:val="Table Contents"/>
    <w:basedOn w:val="Normal"/>
    <w:rsid w:val="00DE4AD5"/>
    <w:pPr>
      <w:suppressLineNumbers/>
    </w:pPr>
  </w:style>
  <w:style w:type="paragraph" w:customStyle="1" w:styleId="TableHeading">
    <w:name w:val="Table Heading"/>
    <w:basedOn w:val="TableContents"/>
    <w:rsid w:val="00DE4AD5"/>
    <w:rPr>
      <w:b/>
      <w:bCs/>
    </w:rPr>
  </w:style>
  <w:style w:type="character" w:customStyle="1" w:styleId="WW8Num1z0">
    <w:name w:val="WW8Num1z0"/>
    <w:rsid w:val="00DE4AD5"/>
    <w:rPr>
      <w:rFonts w:ascii="Times New Roman" w:hAnsi="Times New Roman" w:cs="Times New Roman" w:hint="default"/>
      <w:i w:val="0"/>
      <w:iCs w:val="0"/>
    </w:rPr>
  </w:style>
  <w:style w:type="character" w:customStyle="1" w:styleId="WW8Num1z1">
    <w:name w:val="WW8Num1z1"/>
    <w:rsid w:val="00DE4AD5"/>
    <w:rPr>
      <w:rFonts w:ascii="Times New Roman" w:hAnsi="Times New Roman" w:cs="Times New Roman" w:hint="default"/>
    </w:rPr>
  </w:style>
  <w:style w:type="character" w:customStyle="1" w:styleId="WW8Num1z3">
    <w:name w:val="WW8Num1z3"/>
    <w:rsid w:val="00DE4AD5"/>
    <w:rPr>
      <w:rFonts w:ascii="Times New Roman" w:hAnsi="Times New Roman" w:cs="Times New Roman" w:hint="default"/>
      <w:b w:val="0"/>
      <w:bCs w:val="0"/>
      <w:i/>
      <w:iCs/>
      <w:sz w:val="20"/>
      <w:szCs w:val="20"/>
    </w:rPr>
  </w:style>
  <w:style w:type="character" w:customStyle="1" w:styleId="WW8Num2z0">
    <w:name w:val="WW8Num2z0"/>
    <w:rsid w:val="00DE4AD5"/>
    <w:rPr>
      <w:rFonts w:ascii="Times New Roman" w:hAnsi="Times New Roman" w:cs="Times New Roman" w:hint="default"/>
      <w:b w:val="0"/>
      <w:bCs w:val="0"/>
      <w:i w:val="0"/>
      <w:iCs w:val="0"/>
      <w:caps w:val="0"/>
      <w:smallCaps w:val="0"/>
      <w:strike w:val="0"/>
      <w:dstrike w:val="0"/>
      <w:outline w:val="0"/>
      <w:shadow w:val="0"/>
      <w:emboss w:val="0"/>
      <w:imprint w:val="0"/>
      <w:vanish w:val="0"/>
      <w:webHidden w:val="0"/>
      <w:sz w:val="16"/>
      <w:szCs w:val="16"/>
      <w:u w:val="none"/>
      <w:effect w:val="none"/>
      <w:vertAlign w:val="superscript"/>
      <w:specVanish w:val="0"/>
    </w:rPr>
  </w:style>
  <w:style w:type="character" w:customStyle="1" w:styleId="WW8Num3z0">
    <w:name w:val="WW8Num3z0"/>
    <w:rsid w:val="00DE4AD5"/>
    <w:rPr>
      <w:rFonts w:ascii="Symbol" w:hAnsi="Symbol" w:cs="Symbol" w:hint="default"/>
    </w:rPr>
  </w:style>
  <w:style w:type="character" w:customStyle="1" w:styleId="WW8Num4z0">
    <w:name w:val="WW8Num4z0"/>
    <w:rsid w:val="00DE4AD5"/>
    <w:rPr>
      <w:rFonts w:ascii="Times New Roman" w:hAnsi="Times New Roman" w:cs="Times New Roman" w:hint="default"/>
    </w:rPr>
  </w:style>
  <w:style w:type="character" w:customStyle="1" w:styleId="WW8Num5z0">
    <w:name w:val="WW8Num5z0"/>
    <w:rsid w:val="00DE4AD5"/>
    <w:rPr>
      <w:rFonts w:ascii="Times New Roman" w:hAnsi="Times New Roman" w:cs="Times New Roman" w:hint="default"/>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style>
  <w:style w:type="character" w:customStyle="1" w:styleId="WW8Num6z0">
    <w:name w:val="WW8Num6z0"/>
    <w:rsid w:val="00DE4AD5"/>
    <w:rPr>
      <w:rFonts w:ascii="Times New Roman" w:hAnsi="Times New Roman" w:cs="Times New Roman" w:hint="default"/>
      <w:b w:val="0"/>
      <w:bCs w:val="0"/>
      <w:i w:val="0"/>
      <w:iCs w:val="0"/>
      <w:sz w:val="16"/>
      <w:szCs w:val="16"/>
    </w:rPr>
  </w:style>
  <w:style w:type="character" w:customStyle="1" w:styleId="Absatz-Standardschriftart">
    <w:name w:val="Absatz-Standardschriftart"/>
    <w:rsid w:val="00DE4AD5"/>
  </w:style>
  <w:style w:type="character" w:customStyle="1" w:styleId="WW8Num7z0">
    <w:name w:val="WW8Num7z0"/>
    <w:rsid w:val="00DE4AD5"/>
    <w:rPr>
      <w:rFonts w:ascii="Times New Roman" w:hAnsi="Times New Roman" w:cs="Times New Roman" w:hint="default"/>
      <w:b w:val="0"/>
      <w:bCs w:val="0"/>
      <w:i w:val="0"/>
      <w:iCs w:val="0"/>
      <w:color w:val="auto"/>
      <w:sz w:val="16"/>
      <w:szCs w:val="16"/>
    </w:rPr>
  </w:style>
  <w:style w:type="character" w:customStyle="1" w:styleId="WW-DefaultParagraphFont">
    <w:name w:val="WW-Default Paragraph Font"/>
    <w:rsid w:val="00DE4AD5"/>
  </w:style>
  <w:style w:type="character" w:customStyle="1" w:styleId="WW-Absatz-Standardschriftart">
    <w:name w:val="WW-Absatz-Standardschriftart"/>
    <w:rsid w:val="00DE4AD5"/>
  </w:style>
  <w:style w:type="character" w:customStyle="1" w:styleId="WW-Absatz-Standardschriftart1">
    <w:name w:val="WW-Absatz-Standardschriftart1"/>
    <w:rsid w:val="00DE4AD5"/>
  </w:style>
  <w:style w:type="character" w:customStyle="1" w:styleId="WW-Absatz-Standardschriftart11">
    <w:name w:val="WW-Absatz-Standardschriftart11"/>
    <w:rsid w:val="00DE4AD5"/>
  </w:style>
  <w:style w:type="character" w:customStyle="1" w:styleId="WW-Absatz-Standardschriftart111">
    <w:name w:val="WW-Absatz-Standardschriftart111"/>
    <w:rsid w:val="00DE4AD5"/>
  </w:style>
  <w:style w:type="character" w:customStyle="1" w:styleId="WW-Absatz-Standardschriftart1111">
    <w:name w:val="WW-Absatz-Standardschriftart1111"/>
    <w:rsid w:val="00DE4AD5"/>
  </w:style>
  <w:style w:type="character" w:customStyle="1" w:styleId="WW-Absatz-Standardschriftart11111">
    <w:name w:val="WW-Absatz-Standardschriftart11111"/>
    <w:rsid w:val="00DE4AD5"/>
  </w:style>
  <w:style w:type="character" w:customStyle="1" w:styleId="WW-Absatz-Standardschriftart111111">
    <w:name w:val="WW-Absatz-Standardschriftart111111"/>
    <w:rsid w:val="00DE4AD5"/>
  </w:style>
  <w:style w:type="character" w:customStyle="1" w:styleId="WW-Absatz-Standardschriftart1111111">
    <w:name w:val="WW-Absatz-Standardschriftart1111111"/>
    <w:rsid w:val="00DE4AD5"/>
  </w:style>
  <w:style w:type="character" w:customStyle="1" w:styleId="WW8Num1z4">
    <w:name w:val="WW8Num1z4"/>
    <w:rsid w:val="00DE4AD5"/>
    <w:rPr>
      <w:rFonts w:ascii="Times New Roman" w:hAnsi="Times New Roman" w:cs="Times New Roman" w:hint="default"/>
    </w:rPr>
  </w:style>
  <w:style w:type="character" w:customStyle="1" w:styleId="WW-Absatz-Standardschriftart11111111">
    <w:name w:val="WW-Absatz-Standardschriftart11111111"/>
    <w:rsid w:val="00DE4AD5"/>
  </w:style>
  <w:style w:type="character" w:customStyle="1" w:styleId="WW8Num2z1">
    <w:name w:val="WW8Num2z1"/>
    <w:rsid w:val="00DE4AD5"/>
    <w:rPr>
      <w:rFonts w:ascii="Times New Roman" w:hAnsi="Times New Roman" w:cs="Times New Roman" w:hint="default"/>
    </w:rPr>
  </w:style>
  <w:style w:type="character" w:customStyle="1" w:styleId="WW8Num3z1">
    <w:name w:val="WW8Num3z1"/>
    <w:rsid w:val="00DE4AD5"/>
    <w:rPr>
      <w:rFonts w:ascii="Courier New" w:hAnsi="Courier New" w:cs="Courier New" w:hint="default"/>
    </w:rPr>
  </w:style>
  <w:style w:type="character" w:customStyle="1" w:styleId="WW8Num3z2">
    <w:name w:val="WW8Num3z2"/>
    <w:rsid w:val="00DE4AD5"/>
    <w:rPr>
      <w:rFonts w:ascii="Wingdings" w:hAnsi="Wingdings" w:cs="Wingdings" w:hint="default"/>
    </w:rPr>
  </w:style>
  <w:style w:type="character" w:customStyle="1" w:styleId="WW8Num5z1">
    <w:name w:val="WW8Num5z1"/>
    <w:rsid w:val="00DE4AD5"/>
    <w:rPr>
      <w:rFonts w:ascii="Times New Roman" w:hAnsi="Times New Roman" w:cs="Times New Roman" w:hint="default"/>
      <w:b w:val="0"/>
      <w:bCs w:val="0"/>
      <w:i/>
      <w:iCs/>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style>
  <w:style w:type="character" w:customStyle="1" w:styleId="WW8Num5z3">
    <w:name w:val="WW8Num5z3"/>
    <w:rsid w:val="00DE4AD5"/>
    <w:rPr>
      <w:rFonts w:ascii="Times New Roman" w:hAnsi="Times New Roman" w:cs="Times New Roman" w:hint="default"/>
      <w:b w:val="0"/>
      <w:bCs w:val="0"/>
      <w:i/>
      <w:iCs/>
      <w:sz w:val="20"/>
      <w:szCs w:val="20"/>
    </w:rPr>
  </w:style>
  <w:style w:type="character" w:customStyle="1" w:styleId="WW8Num5z4">
    <w:name w:val="WW8Num5z4"/>
    <w:rsid w:val="00DE4AD5"/>
    <w:rPr>
      <w:rFonts w:ascii="Times New Roman" w:hAnsi="Times New Roman" w:cs="Times New Roman" w:hint="default"/>
    </w:rPr>
  </w:style>
  <w:style w:type="character" w:customStyle="1" w:styleId="WW8Num7z1">
    <w:name w:val="WW8Num7z1"/>
    <w:rsid w:val="00DE4AD5"/>
    <w:rPr>
      <w:rFonts w:ascii="Times New Roman" w:hAnsi="Times New Roman" w:cs="Times New Roman" w:hint="default"/>
    </w:rPr>
  </w:style>
  <w:style w:type="character" w:customStyle="1" w:styleId="WW8Num8z0">
    <w:name w:val="WW8Num8z0"/>
    <w:rsid w:val="00DE4AD5"/>
    <w:rPr>
      <w:rFonts w:ascii="Times New Roman" w:hAnsi="Times New Roman" w:cs="Times New Roman" w:hint="default"/>
      <w:b w:val="0"/>
      <w:bCs w:val="0"/>
      <w:i w:val="0"/>
      <w:iCs w:val="0"/>
      <w:sz w:val="16"/>
      <w:szCs w:val="16"/>
    </w:rPr>
  </w:style>
  <w:style w:type="character" w:customStyle="1" w:styleId="WW-DefaultParagraphFont1">
    <w:name w:val="WW-Default Paragraph Font1"/>
    <w:rsid w:val="00DE4AD5"/>
  </w:style>
  <w:style w:type="character" w:styleId="Hyperlink">
    <w:name w:val="Hyperlink"/>
    <w:basedOn w:val="DefaultParagraphFont"/>
    <w:uiPriority w:val="99"/>
    <w:unhideWhenUsed/>
    <w:rsid w:val="00A41536"/>
    <w:rPr>
      <w:color w:val="0563C1" w:themeColor="hyperlink"/>
      <w:u w:val="single"/>
    </w:rPr>
  </w:style>
  <w:style w:type="character" w:styleId="UnresolvedMention">
    <w:name w:val="Unresolved Mention"/>
    <w:basedOn w:val="DefaultParagraphFont"/>
    <w:uiPriority w:val="99"/>
    <w:semiHidden/>
    <w:unhideWhenUsed/>
    <w:rsid w:val="00A41536"/>
    <w:rPr>
      <w:color w:val="808080"/>
      <w:shd w:val="clear" w:color="auto" w:fill="E6E6E6"/>
    </w:rPr>
  </w:style>
  <w:style w:type="character" w:styleId="PlaceholderText">
    <w:name w:val="Placeholder Text"/>
    <w:basedOn w:val="DefaultParagraphFont"/>
    <w:uiPriority w:val="99"/>
    <w:semiHidden/>
    <w:rsid w:val="00C4222E"/>
    <w:rPr>
      <w:color w:val="808080"/>
    </w:rPr>
  </w:style>
  <w:style w:type="paragraph" w:styleId="Header">
    <w:name w:val="header"/>
    <w:basedOn w:val="Normal"/>
    <w:link w:val="HeaderChar"/>
    <w:uiPriority w:val="99"/>
    <w:unhideWhenUsed/>
    <w:rsid w:val="00414C41"/>
    <w:pPr>
      <w:tabs>
        <w:tab w:val="center" w:pos="4513"/>
        <w:tab w:val="right" w:pos="9026"/>
      </w:tabs>
    </w:pPr>
  </w:style>
  <w:style w:type="character" w:customStyle="1" w:styleId="HeaderChar">
    <w:name w:val="Header Char"/>
    <w:basedOn w:val="DefaultParagraphFont"/>
    <w:link w:val="Header"/>
    <w:uiPriority w:val="99"/>
    <w:rsid w:val="00414C41"/>
    <w:rPr>
      <w:rFonts w:ascii="Times New Roman" w:eastAsia="SimSun" w:hAnsi="Times New Roman" w:cs="Times New Roman"/>
      <w:sz w:val="20"/>
      <w:szCs w:val="20"/>
      <w:lang w:val="en-US" w:eastAsia="zh-CN"/>
    </w:rPr>
  </w:style>
  <w:style w:type="paragraph" w:styleId="Footer">
    <w:name w:val="footer"/>
    <w:basedOn w:val="Normal"/>
    <w:link w:val="FooterChar"/>
    <w:uiPriority w:val="99"/>
    <w:unhideWhenUsed/>
    <w:rsid w:val="00414C41"/>
    <w:pPr>
      <w:tabs>
        <w:tab w:val="center" w:pos="4513"/>
        <w:tab w:val="right" w:pos="9026"/>
      </w:tabs>
    </w:pPr>
  </w:style>
  <w:style w:type="character" w:customStyle="1" w:styleId="FooterChar">
    <w:name w:val="Footer Char"/>
    <w:basedOn w:val="DefaultParagraphFont"/>
    <w:link w:val="Footer"/>
    <w:uiPriority w:val="99"/>
    <w:rsid w:val="00414C41"/>
    <w:rPr>
      <w:rFonts w:ascii="Times New Roman" w:eastAsia="SimSun" w:hAnsi="Times New Roman" w:cs="Times New Roman"/>
      <w:sz w:val="20"/>
      <w:szCs w:val="20"/>
      <w:lang w:val="en-US" w:eastAsia="zh-CN"/>
    </w:rPr>
  </w:style>
  <w:style w:type="paragraph" w:styleId="ListParagraph">
    <w:name w:val="List Paragraph"/>
    <w:basedOn w:val="Normal"/>
    <w:uiPriority w:val="34"/>
    <w:qFormat/>
    <w:rsid w:val="003F75D5"/>
    <w:pPr>
      <w:ind w:left="720"/>
      <w:contextualSpacing/>
    </w:pPr>
  </w:style>
  <w:style w:type="paragraph" w:styleId="BalloonText">
    <w:name w:val="Balloon Text"/>
    <w:basedOn w:val="Normal"/>
    <w:link w:val="BalloonTextChar"/>
    <w:uiPriority w:val="99"/>
    <w:semiHidden/>
    <w:unhideWhenUsed/>
    <w:rsid w:val="00161F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1B"/>
    <w:rPr>
      <w:rFonts w:ascii="Segoe UI" w:eastAsia="SimSu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58992">
      <w:bodyDiv w:val="1"/>
      <w:marLeft w:val="0"/>
      <w:marRight w:val="0"/>
      <w:marTop w:val="0"/>
      <w:marBottom w:val="0"/>
      <w:divBdr>
        <w:top w:val="none" w:sz="0" w:space="0" w:color="auto"/>
        <w:left w:val="none" w:sz="0" w:space="0" w:color="auto"/>
        <w:bottom w:val="none" w:sz="0" w:space="0" w:color="auto"/>
        <w:right w:val="none" w:sz="0" w:space="0" w:color="auto"/>
      </w:divBdr>
    </w:div>
    <w:div w:id="1133523874">
      <w:bodyDiv w:val="1"/>
      <w:marLeft w:val="0"/>
      <w:marRight w:val="0"/>
      <w:marTop w:val="0"/>
      <w:marBottom w:val="0"/>
      <w:divBdr>
        <w:top w:val="none" w:sz="0" w:space="0" w:color="auto"/>
        <w:left w:val="none" w:sz="0" w:space="0" w:color="auto"/>
        <w:bottom w:val="none" w:sz="0" w:space="0" w:color="auto"/>
        <w:right w:val="none" w:sz="0" w:space="0" w:color="auto"/>
      </w:divBdr>
    </w:div>
    <w:div w:id="1949119803">
      <w:bodyDiv w:val="1"/>
      <w:marLeft w:val="0"/>
      <w:marRight w:val="0"/>
      <w:marTop w:val="0"/>
      <w:marBottom w:val="0"/>
      <w:divBdr>
        <w:top w:val="none" w:sz="0" w:space="0" w:color="auto"/>
        <w:left w:val="none" w:sz="0" w:space="0" w:color="auto"/>
        <w:bottom w:val="none" w:sz="0" w:space="0" w:color="auto"/>
        <w:right w:val="none" w:sz="0" w:space="0" w:color="auto"/>
      </w:divBdr>
    </w:div>
    <w:div w:id="20453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raopadebett@cs.stonybrook.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700A-F5DA-48D2-9F66-3BAAC6AD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1</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Rao Padebettu</dc:creator>
  <cp:keywords/>
  <dc:description/>
  <cp:lastModifiedBy>Rohit Rao Padebettu</cp:lastModifiedBy>
  <cp:revision>12</cp:revision>
  <cp:lastPrinted>2017-11-20T18:05:00Z</cp:lastPrinted>
  <dcterms:created xsi:type="dcterms:W3CDTF">2017-11-14T18:13:00Z</dcterms:created>
  <dcterms:modified xsi:type="dcterms:W3CDTF">2017-12-05T09:42:00Z</dcterms:modified>
</cp:coreProperties>
</file>